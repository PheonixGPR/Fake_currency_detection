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1B797" w14:textId="77777777" w:rsidR="00C36FC5" w:rsidRDefault="00D75CC5" w:rsidP="00815D95">
      <w:pPr>
        <w:widowControl w:val="0"/>
        <w:tabs>
          <w:tab w:val="left" w:pos="1305"/>
          <w:tab w:val="center" w:pos="4603"/>
        </w:tabs>
        <w:autoSpaceDE w:val="0"/>
        <w:autoSpaceDN w:val="0"/>
        <w:adjustRightInd w:val="0"/>
        <w:spacing w:after="0" w:line="240" w:lineRule="auto"/>
        <w:ind w:firstLineChars="1800" w:firstLine="4410"/>
        <w:rPr>
          <w:rFonts w:cs="Times New Roman"/>
          <w:sz w:val="24"/>
          <w:szCs w:val="24"/>
        </w:rPr>
      </w:pPr>
      <w:r>
        <w:rPr>
          <w:rFonts w:cs="Times New Roman"/>
          <w:b/>
          <w:bCs/>
          <w:color w:val="CC0099"/>
          <w:sz w:val="24"/>
          <w:szCs w:val="24"/>
        </w:rPr>
        <w:t>A</w:t>
      </w:r>
    </w:p>
    <w:p w14:paraId="5CCCFC96" w14:textId="77777777" w:rsidR="00C36FC5" w:rsidRDefault="00C36FC5">
      <w:pPr>
        <w:widowControl w:val="0"/>
        <w:autoSpaceDE w:val="0"/>
        <w:autoSpaceDN w:val="0"/>
        <w:adjustRightInd w:val="0"/>
        <w:spacing w:after="0" w:line="161" w:lineRule="exact"/>
        <w:ind w:left="180"/>
        <w:jc w:val="center"/>
        <w:rPr>
          <w:rFonts w:cs="Times New Roman"/>
          <w:sz w:val="24"/>
          <w:szCs w:val="24"/>
        </w:rPr>
      </w:pPr>
    </w:p>
    <w:p w14:paraId="3F02F370" w14:textId="77777777" w:rsidR="00C36FC5" w:rsidRDefault="00D75CC5">
      <w:pPr>
        <w:widowControl w:val="0"/>
        <w:autoSpaceDE w:val="0"/>
        <w:autoSpaceDN w:val="0"/>
        <w:adjustRightInd w:val="0"/>
        <w:spacing w:after="0" w:line="240" w:lineRule="auto"/>
        <w:ind w:left="180"/>
        <w:jc w:val="center"/>
        <w:rPr>
          <w:rFonts w:cs="Times New Roman"/>
          <w:sz w:val="24"/>
          <w:szCs w:val="24"/>
        </w:rPr>
      </w:pPr>
      <w:r>
        <w:rPr>
          <w:rFonts w:cs="Times New Roman"/>
          <w:b/>
          <w:bCs/>
          <w:color w:val="CC0099"/>
          <w:sz w:val="24"/>
          <w:szCs w:val="24"/>
        </w:rPr>
        <w:t>PROJECT REPORT</w:t>
      </w:r>
    </w:p>
    <w:p w14:paraId="6F41ED92" w14:textId="77777777" w:rsidR="00C36FC5" w:rsidRDefault="00C36FC5">
      <w:pPr>
        <w:widowControl w:val="0"/>
        <w:autoSpaceDE w:val="0"/>
        <w:autoSpaceDN w:val="0"/>
        <w:adjustRightInd w:val="0"/>
        <w:spacing w:after="0" w:line="161" w:lineRule="exact"/>
        <w:ind w:left="180"/>
        <w:jc w:val="center"/>
        <w:rPr>
          <w:rFonts w:cs="Times New Roman"/>
          <w:sz w:val="24"/>
          <w:szCs w:val="24"/>
        </w:rPr>
      </w:pPr>
    </w:p>
    <w:p w14:paraId="4F43EABB" w14:textId="77777777" w:rsidR="00C36FC5" w:rsidRDefault="00D75CC5">
      <w:pPr>
        <w:widowControl w:val="0"/>
        <w:autoSpaceDE w:val="0"/>
        <w:autoSpaceDN w:val="0"/>
        <w:adjustRightInd w:val="0"/>
        <w:spacing w:after="0" w:line="240" w:lineRule="auto"/>
        <w:ind w:left="180"/>
        <w:jc w:val="center"/>
        <w:rPr>
          <w:rFonts w:cs="Times New Roman"/>
          <w:sz w:val="24"/>
          <w:szCs w:val="24"/>
        </w:rPr>
      </w:pPr>
      <w:r>
        <w:rPr>
          <w:rFonts w:cs="Times New Roman"/>
          <w:b/>
          <w:bCs/>
          <w:color w:val="CC0099"/>
          <w:sz w:val="24"/>
          <w:szCs w:val="24"/>
        </w:rPr>
        <w:t>ON</w:t>
      </w:r>
    </w:p>
    <w:p w14:paraId="7B90E8F6" w14:textId="77777777" w:rsidR="00C36FC5" w:rsidRDefault="00C36FC5">
      <w:pPr>
        <w:widowControl w:val="0"/>
        <w:autoSpaceDE w:val="0"/>
        <w:autoSpaceDN w:val="0"/>
        <w:adjustRightInd w:val="0"/>
        <w:spacing w:after="0" w:line="163" w:lineRule="exact"/>
        <w:ind w:left="180"/>
        <w:jc w:val="center"/>
        <w:rPr>
          <w:rFonts w:cs="Times New Roman"/>
          <w:sz w:val="24"/>
          <w:szCs w:val="24"/>
        </w:rPr>
      </w:pPr>
    </w:p>
    <w:p w14:paraId="01462E31" w14:textId="043011DB" w:rsidR="00C36FC5" w:rsidRDefault="002910B4">
      <w:pPr>
        <w:pStyle w:val="Footer"/>
        <w:jc w:val="center"/>
        <w:rPr>
          <w:rFonts w:cs="Times New Roman"/>
          <w:color w:val="0070C0"/>
          <w:szCs w:val="24"/>
        </w:rPr>
      </w:pPr>
      <w:r>
        <w:rPr>
          <w:rFonts w:cs="Times New Roman"/>
          <w:b/>
          <w:bCs/>
          <w:color w:val="0070C0"/>
          <w:sz w:val="36"/>
          <w:szCs w:val="36"/>
        </w:rPr>
        <w:t>“</w:t>
      </w:r>
      <w:r>
        <w:rPr>
          <w:rFonts w:cs="Times New Roman"/>
          <w:b/>
          <w:color w:val="0070C0"/>
          <w:sz w:val="40"/>
          <w:szCs w:val="40"/>
        </w:rPr>
        <w:t>Fake</w:t>
      </w:r>
      <w:r w:rsidR="00D75CC5">
        <w:rPr>
          <w:rFonts w:cs="Times New Roman"/>
          <w:b/>
          <w:color w:val="0070C0"/>
          <w:sz w:val="40"/>
          <w:szCs w:val="40"/>
        </w:rPr>
        <w:t xml:space="preserve"> Currency Detection”</w:t>
      </w:r>
    </w:p>
    <w:p w14:paraId="7C66B4FC" w14:textId="77777777" w:rsidR="00C36FC5" w:rsidRDefault="00C36FC5">
      <w:pPr>
        <w:widowControl w:val="0"/>
        <w:autoSpaceDE w:val="0"/>
        <w:autoSpaceDN w:val="0"/>
        <w:adjustRightInd w:val="0"/>
        <w:spacing w:after="0" w:line="200" w:lineRule="exact"/>
        <w:rPr>
          <w:rFonts w:cs="Times New Roman"/>
          <w:sz w:val="24"/>
          <w:szCs w:val="24"/>
        </w:rPr>
      </w:pPr>
    </w:p>
    <w:p w14:paraId="0B3A27AE" w14:textId="77777777" w:rsidR="00C36FC5" w:rsidRDefault="00C36FC5">
      <w:pPr>
        <w:widowControl w:val="0"/>
        <w:autoSpaceDE w:val="0"/>
        <w:autoSpaceDN w:val="0"/>
        <w:adjustRightInd w:val="0"/>
        <w:spacing w:after="0" w:line="220" w:lineRule="exact"/>
        <w:ind w:left="180"/>
        <w:jc w:val="center"/>
        <w:rPr>
          <w:rFonts w:cs="Times New Roman"/>
          <w:sz w:val="24"/>
          <w:szCs w:val="24"/>
        </w:rPr>
      </w:pPr>
    </w:p>
    <w:p w14:paraId="5110EE17" w14:textId="77777777" w:rsidR="00C36FC5" w:rsidRDefault="00D75CC5">
      <w:pPr>
        <w:widowControl w:val="0"/>
        <w:autoSpaceDE w:val="0"/>
        <w:autoSpaceDN w:val="0"/>
        <w:adjustRightInd w:val="0"/>
        <w:spacing w:after="0" w:line="240" w:lineRule="auto"/>
        <w:ind w:left="180"/>
        <w:jc w:val="center"/>
        <w:rPr>
          <w:rFonts w:cs="Times New Roman"/>
          <w:sz w:val="24"/>
          <w:szCs w:val="24"/>
        </w:rPr>
      </w:pPr>
      <w:r>
        <w:rPr>
          <w:rFonts w:cs="Times New Roman"/>
          <w:b/>
          <w:bCs/>
          <w:sz w:val="24"/>
          <w:szCs w:val="24"/>
        </w:rPr>
        <w:t>SUBMITTED TO</w:t>
      </w:r>
    </w:p>
    <w:p w14:paraId="118AC4D2" w14:textId="77777777" w:rsidR="00C36FC5" w:rsidRDefault="00C36FC5">
      <w:pPr>
        <w:widowControl w:val="0"/>
        <w:autoSpaceDE w:val="0"/>
        <w:autoSpaceDN w:val="0"/>
        <w:adjustRightInd w:val="0"/>
        <w:spacing w:after="0" w:line="161" w:lineRule="exact"/>
        <w:ind w:left="180"/>
        <w:jc w:val="center"/>
        <w:rPr>
          <w:rFonts w:cs="Times New Roman"/>
          <w:sz w:val="24"/>
          <w:szCs w:val="24"/>
        </w:rPr>
      </w:pPr>
    </w:p>
    <w:p w14:paraId="13AD6550" w14:textId="77777777" w:rsidR="00C36FC5" w:rsidRDefault="00D75CC5">
      <w:pPr>
        <w:widowControl w:val="0"/>
        <w:autoSpaceDE w:val="0"/>
        <w:autoSpaceDN w:val="0"/>
        <w:adjustRightInd w:val="0"/>
        <w:spacing w:after="0" w:line="240" w:lineRule="auto"/>
        <w:ind w:left="180"/>
        <w:jc w:val="center"/>
        <w:rPr>
          <w:rFonts w:cs="Times New Roman"/>
          <w:sz w:val="24"/>
          <w:szCs w:val="24"/>
        </w:rPr>
      </w:pPr>
      <w:r>
        <w:rPr>
          <w:rFonts w:cs="Times New Roman"/>
          <w:b/>
          <w:bCs/>
          <w:sz w:val="24"/>
          <w:szCs w:val="24"/>
        </w:rPr>
        <w:t>SHIVAJI UNIVERSITY, KOLHAPUR</w:t>
      </w:r>
    </w:p>
    <w:p w14:paraId="7E146A4D" w14:textId="77777777" w:rsidR="00C36FC5" w:rsidRDefault="00C36FC5">
      <w:pPr>
        <w:widowControl w:val="0"/>
        <w:autoSpaceDE w:val="0"/>
        <w:autoSpaceDN w:val="0"/>
        <w:adjustRightInd w:val="0"/>
        <w:spacing w:after="0" w:line="223" w:lineRule="exact"/>
        <w:ind w:left="180"/>
        <w:jc w:val="center"/>
        <w:rPr>
          <w:rFonts w:cs="Times New Roman"/>
          <w:sz w:val="24"/>
          <w:szCs w:val="24"/>
        </w:rPr>
      </w:pPr>
    </w:p>
    <w:p w14:paraId="703F0DAC" w14:textId="77777777" w:rsidR="00C36FC5" w:rsidRDefault="00D75CC5">
      <w:pPr>
        <w:widowControl w:val="0"/>
        <w:overflowPunct w:val="0"/>
        <w:autoSpaceDE w:val="0"/>
        <w:autoSpaceDN w:val="0"/>
        <w:adjustRightInd w:val="0"/>
        <w:spacing w:after="0" w:line="328" w:lineRule="auto"/>
        <w:ind w:left="180"/>
        <w:jc w:val="center"/>
        <w:rPr>
          <w:rFonts w:cs="Times New Roman"/>
          <w:b/>
          <w:bCs/>
          <w:sz w:val="24"/>
          <w:szCs w:val="24"/>
        </w:rPr>
      </w:pPr>
      <w:r>
        <w:rPr>
          <w:rFonts w:cs="Times New Roman"/>
          <w:b/>
          <w:bCs/>
          <w:sz w:val="24"/>
          <w:szCs w:val="24"/>
        </w:rPr>
        <w:t>IN THE PARTIAL FULFILLMENT OF REQUIREMENT FOR THE AWARD OF DEGREE BACHELOR OF ENGINEERING IN COMPUTER SCIENCE AND ENGINEERING</w:t>
      </w:r>
    </w:p>
    <w:p w14:paraId="3DFC6982" w14:textId="77777777" w:rsidR="00C36FC5" w:rsidRDefault="00C36FC5">
      <w:pPr>
        <w:widowControl w:val="0"/>
        <w:autoSpaceDE w:val="0"/>
        <w:autoSpaceDN w:val="0"/>
        <w:adjustRightInd w:val="0"/>
        <w:spacing w:after="0" w:line="240" w:lineRule="auto"/>
        <w:ind w:firstLine="0"/>
        <w:rPr>
          <w:rFonts w:cs="Times New Roman"/>
          <w:b/>
          <w:bCs/>
          <w:color w:val="FF3300"/>
          <w:sz w:val="24"/>
          <w:szCs w:val="24"/>
        </w:rPr>
      </w:pPr>
    </w:p>
    <w:p w14:paraId="17687AF8" w14:textId="77777777" w:rsidR="00C36FC5" w:rsidRDefault="00D75CC5">
      <w:pPr>
        <w:widowControl w:val="0"/>
        <w:autoSpaceDE w:val="0"/>
        <w:autoSpaceDN w:val="0"/>
        <w:adjustRightInd w:val="0"/>
        <w:spacing w:after="0" w:line="240" w:lineRule="auto"/>
        <w:ind w:left="2880" w:firstLine="720"/>
        <w:rPr>
          <w:rFonts w:cs="Times New Roman"/>
          <w:b/>
          <w:bCs/>
          <w:color w:val="FF3300"/>
          <w:sz w:val="24"/>
          <w:szCs w:val="24"/>
        </w:rPr>
      </w:pPr>
      <w:r>
        <w:rPr>
          <w:rFonts w:cs="Times New Roman"/>
          <w:b/>
          <w:bCs/>
          <w:color w:val="FF3300"/>
          <w:sz w:val="24"/>
          <w:szCs w:val="24"/>
        </w:rPr>
        <w:t>SUBMITTED BY</w:t>
      </w:r>
    </w:p>
    <w:p w14:paraId="1E422E4C" w14:textId="2D5F2025" w:rsidR="00C36FC5" w:rsidRDefault="00D75CC5">
      <w:pPr>
        <w:widowControl w:val="0"/>
        <w:autoSpaceDE w:val="0"/>
        <w:autoSpaceDN w:val="0"/>
        <w:adjustRightInd w:val="0"/>
        <w:spacing w:after="0" w:line="240" w:lineRule="auto"/>
        <w:ind w:left="1440" w:firstLine="360"/>
        <w:rPr>
          <w:rFonts w:cs="Times New Roman"/>
          <w:b/>
          <w:bCs/>
          <w:color w:val="FF3300"/>
          <w:sz w:val="24"/>
          <w:szCs w:val="24"/>
        </w:rPr>
      </w:pPr>
      <w:r>
        <w:rPr>
          <w:rFonts w:cs="Times New Roman"/>
          <w:b/>
          <w:bCs/>
          <w:color w:val="FF3300"/>
          <w:sz w:val="24"/>
          <w:szCs w:val="24"/>
        </w:rPr>
        <w:t xml:space="preserve">Gunjan </w:t>
      </w:r>
      <w:proofErr w:type="spellStart"/>
      <w:r>
        <w:rPr>
          <w:rFonts w:cs="Times New Roman"/>
          <w:b/>
          <w:bCs/>
          <w:color w:val="FF3300"/>
          <w:sz w:val="24"/>
          <w:szCs w:val="24"/>
        </w:rPr>
        <w:t>Pramod</w:t>
      </w:r>
      <w:proofErr w:type="spellEnd"/>
      <w:r>
        <w:rPr>
          <w:rFonts w:cs="Times New Roman"/>
          <w:b/>
          <w:bCs/>
          <w:color w:val="FF3300"/>
          <w:sz w:val="24"/>
          <w:szCs w:val="24"/>
        </w:rPr>
        <w:t xml:space="preserve"> Rajgure</w:t>
      </w:r>
      <w:r>
        <w:rPr>
          <w:rFonts w:cs="Times New Roman"/>
          <w:b/>
          <w:bCs/>
          <w:color w:val="FF3300"/>
          <w:sz w:val="24"/>
          <w:szCs w:val="24"/>
        </w:rPr>
        <w:tab/>
      </w:r>
      <w:r>
        <w:rPr>
          <w:rFonts w:cs="Times New Roman"/>
          <w:b/>
          <w:bCs/>
          <w:color w:val="FF3300"/>
          <w:sz w:val="24"/>
          <w:szCs w:val="24"/>
        </w:rPr>
        <w:tab/>
        <w:t>17UCS12015XX</w:t>
      </w:r>
      <w:r>
        <w:rPr>
          <w:rFonts w:cs="Times New Roman"/>
          <w:b/>
          <w:bCs/>
          <w:color w:val="FF3300"/>
          <w:sz w:val="24"/>
          <w:szCs w:val="24"/>
        </w:rPr>
        <w:tab/>
      </w:r>
    </w:p>
    <w:p w14:paraId="6BF6E7E8"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lang w:val="en-IN"/>
        </w:rPr>
      </w:pPr>
      <w:r>
        <w:rPr>
          <w:rFonts w:cs="Times New Roman"/>
          <w:b/>
          <w:bCs/>
          <w:color w:val="FF3300"/>
          <w:sz w:val="24"/>
          <w:szCs w:val="24"/>
        </w:rPr>
        <w:t xml:space="preserve">Namrata Ravindra Gurav     </w:t>
      </w:r>
      <w:r>
        <w:rPr>
          <w:rFonts w:cs="Times New Roman"/>
          <w:b/>
          <w:bCs/>
          <w:color w:val="FF3300"/>
          <w:sz w:val="24"/>
          <w:szCs w:val="24"/>
        </w:rPr>
        <w:tab/>
      </w:r>
      <w:r w:rsidR="00815D95">
        <w:rPr>
          <w:rFonts w:cs="Times New Roman"/>
          <w:b/>
          <w:bCs/>
          <w:color w:val="FF3300"/>
          <w:sz w:val="24"/>
          <w:szCs w:val="24"/>
        </w:rPr>
        <w:tab/>
      </w:r>
      <w:r>
        <w:rPr>
          <w:rFonts w:cs="Times New Roman"/>
          <w:b/>
          <w:bCs/>
          <w:color w:val="FF3300"/>
          <w:sz w:val="24"/>
          <w:szCs w:val="24"/>
        </w:rPr>
        <w:t>17UCS11013XX</w:t>
      </w:r>
    </w:p>
    <w:p w14:paraId="7A2BA85D"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rPr>
      </w:pPr>
      <w:r>
        <w:rPr>
          <w:rFonts w:cs="Times New Roman"/>
          <w:b/>
          <w:bCs/>
          <w:color w:val="FF3300"/>
          <w:sz w:val="24"/>
          <w:szCs w:val="24"/>
        </w:rPr>
        <w:t>Prashant Balaji Jadhav</w:t>
      </w:r>
      <w:r>
        <w:rPr>
          <w:rFonts w:cs="Times New Roman"/>
          <w:b/>
          <w:bCs/>
          <w:color w:val="FF3300"/>
          <w:sz w:val="24"/>
          <w:szCs w:val="24"/>
        </w:rPr>
        <w:tab/>
      </w:r>
      <w:r>
        <w:rPr>
          <w:rFonts w:cs="Times New Roman"/>
          <w:b/>
          <w:bCs/>
          <w:color w:val="FF3300"/>
          <w:sz w:val="24"/>
          <w:szCs w:val="24"/>
        </w:rPr>
        <w:tab/>
        <w:t>17UCS12015XX</w:t>
      </w:r>
    </w:p>
    <w:p w14:paraId="77E6E600"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lang w:val="en-IN"/>
        </w:rPr>
      </w:pPr>
      <w:r>
        <w:rPr>
          <w:rFonts w:cs="Times New Roman"/>
          <w:b/>
          <w:bCs/>
          <w:color w:val="FF3300"/>
          <w:sz w:val="24"/>
          <w:szCs w:val="24"/>
        </w:rPr>
        <w:t>Komal Narayan Khamkar</w:t>
      </w:r>
      <w:r>
        <w:rPr>
          <w:rFonts w:cs="Times New Roman"/>
          <w:b/>
          <w:bCs/>
          <w:color w:val="FF3300"/>
          <w:sz w:val="24"/>
          <w:szCs w:val="24"/>
        </w:rPr>
        <w:tab/>
      </w:r>
      <w:r>
        <w:rPr>
          <w:rFonts w:cs="Times New Roman"/>
          <w:b/>
          <w:bCs/>
          <w:color w:val="FF3300"/>
          <w:sz w:val="24"/>
          <w:szCs w:val="24"/>
        </w:rPr>
        <w:tab/>
        <w:t>17UIT11020CS</w:t>
      </w:r>
    </w:p>
    <w:p w14:paraId="701295B1"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rPr>
      </w:pPr>
      <w:proofErr w:type="spellStart"/>
      <w:r>
        <w:rPr>
          <w:rFonts w:cs="Times New Roman"/>
          <w:b/>
          <w:bCs/>
          <w:color w:val="FF3300"/>
          <w:sz w:val="24"/>
          <w:szCs w:val="24"/>
        </w:rPr>
        <w:t>Mehvish</w:t>
      </w:r>
      <w:proofErr w:type="spellEnd"/>
      <w:r>
        <w:rPr>
          <w:rFonts w:cs="Times New Roman"/>
          <w:b/>
          <w:bCs/>
          <w:color w:val="FF3300"/>
          <w:sz w:val="24"/>
          <w:szCs w:val="24"/>
        </w:rPr>
        <w:t xml:space="preserve"> </w:t>
      </w:r>
      <w:proofErr w:type="spellStart"/>
      <w:r>
        <w:rPr>
          <w:rFonts w:cs="Times New Roman"/>
          <w:b/>
          <w:bCs/>
          <w:color w:val="FF3300"/>
          <w:sz w:val="24"/>
          <w:szCs w:val="24"/>
        </w:rPr>
        <w:t>Juberahmad</w:t>
      </w:r>
      <w:proofErr w:type="spellEnd"/>
      <w:r>
        <w:rPr>
          <w:rFonts w:cs="Times New Roman"/>
          <w:b/>
          <w:bCs/>
          <w:color w:val="FF3300"/>
          <w:sz w:val="24"/>
          <w:szCs w:val="24"/>
        </w:rPr>
        <w:t xml:space="preserve"> Shaikh </w:t>
      </w:r>
      <w:r>
        <w:rPr>
          <w:rFonts w:cs="Times New Roman"/>
          <w:b/>
          <w:bCs/>
          <w:color w:val="FF3300"/>
          <w:sz w:val="24"/>
          <w:szCs w:val="24"/>
        </w:rPr>
        <w:tab/>
      </w:r>
      <w:r w:rsidR="00815D95">
        <w:rPr>
          <w:rFonts w:cs="Times New Roman"/>
          <w:b/>
          <w:bCs/>
          <w:color w:val="FF3300"/>
          <w:sz w:val="24"/>
          <w:szCs w:val="24"/>
        </w:rPr>
        <w:tab/>
      </w:r>
      <w:r>
        <w:rPr>
          <w:rFonts w:cs="Times New Roman"/>
          <w:b/>
          <w:bCs/>
          <w:color w:val="FF3300"/>
          <w:sz w:val="24"/>
          <w:szCs w:val="24"/>
        </w:rPr>
        <w:t>17UIT11036CS</w:t>
      </w:r>
    </w:p>
    <w:p w14:paraId="1405A5B5"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lang w:val="en-IN"/>
        </w:rPr>
      </w:pPr>
      <w:proofErr w:type="spellStart"/>
      <w:r>
        <w:rPr>
          <w:rFonts w:cs="Times New Roman"/>
          <w:b/>
          <w:bCs/>
          <w:color w:val="FF3300"/>
          <w:sz w:val="24"/>
          <w:szCs w:val="24"/>
        </w:rPr>
        <w:t>Ankita</w:t>
      </w:r>
      <w:proofErr w:type="spellEnd"/>
      <w:r>
        <w:rPr>
          <w:rFonts w:cs="Times New Roman"/>
          <w:b/>
          <w:bCs/>
          <w:color w:val="FF3300"/>
          <w:sz w:val="24"/>
          <w:szCs w:val="24"/>
        </w:rPr>
        <w:t xml:space="preserve"> </w:t>
      </w:r>
      <w:proofErr w:type="spellStart"/>
      <w:r>
        <w:rPr>
          <w:rFonts w:cs="Times New Roman"/>
          <w:b/>
          <w:bCs/>
          <w:color w:val="FF3300"/>
          <w:sz w:val="24"/>
          <w:szCs w:val="24"/>
        </w:rPr>
        <w:t>Jotiram</w:t>
      </w:r>
      <w:proofErr w:type="spellEnd"/>
      <w:r>
        <w:rPr>
          <w:rFonts w:cs="Times New Roman"/>
          <w:b/>
          <w:bCs/>
          <w:color w:val="FF3300"/>
          <w:sz w:val="24"/>
          <w:szCs w:val="24"/>
        </w:rPr>
        <w:t xml:space="preserve"> Mane        </w:t>
      </w:r>
      <w:r>
        <w:rPr>
          <w:rFonts w:cs="Times New Roman"/>
          <w:b/>
          <w:bCs/>
          <w:color w:val="FF3300"/>
          <w:sz w:val="24"/>
          <w:szCs w:val="24"/>
        </w:rPr>
        <w:tab/>
      </w:r>
      <w:r>
        <w:rPr>
          <w:rFonts w:cs="Times New Roman"/>
          <w:b/>
          <w:bCs/>
          <w:color w:val="FF3300"/>
          <w:sz w:val="24"/>
          <w:szCs w:val="24"/>
        </w:rPr>
        <w:tab/>
        <w:t>16UCS11033XX</w:t>
      </w:r>
    </w:p>
    <w:p w14:paraId="37B2D4B7" w14:textId="77777777" w:rsidR="00C36FC5" w:rsidRDefault="00C36FC5">
      <w:pPr>
        <w:widowControl w:val="0"/>
        <w:autoSpaceDE w:val="0"/>
        <w:autoSpaceDN w:val="0"/>
        <w:adjustRightInd w:val="0"/>
        <w:spacing w:after="0" w:line="240" w:lineRule="auto"/>
        <w:ind w:firstLine="360"/>
        <w:rPr>
          <w:rFonts w:cs="Times New Roman"/>
          <w:b/>
          <w:bCs/>
          <w:color w:val="FF3300"/>
          <w:sz w:val="24"/>
          <w:szCs w:val="24"/>
        </w:rPr>
      </w:pPr>
    </w:p>
    <w:p w14:paraId="629740A7" w14:textId="77777777" w:rsidR="00C36FC5" w:rsidRDefault="00D75CC5" w:rsidP="00815D95">
      <w:pPr>
        <w:widowControl w:val="0"/>
        <w:autoSpaceDE w:val="0"/>
        <w:autoSpaceDN w:val="0"/>
        <w:adjustRightInd w:val="0"/>
        <w:spacing w:after="0" w:line="240" w:lineRule="auto"/>
        <w:ind w:leftChars="116" w:left="470" w:firstLineChars="1006" w:firstLine="2465"/>
        <w:rPr>
          <w:rFonts w:cs="Times New Roman"/>
          <w:sz w:val="24"/>
          <w:szCs w:val="24"/>
        </w:rPr>
      </w:pPr>
      <w:r>
        <w:rPr>
          <w:rFonts w:cs="Times New Roman"/>
          <w:b/>
          <w:bCs/>
          <w:sz w:val="24"/>
          <w:szCs w:val="24"/>
        </w:rPr>
        <w:t>UNDER THE GUIDANCE OF</w:t>
      </w:r>
    </w:p>
    <w:p w14:paraId="5F982E24" w14:textId="77777777" w:rsidR="00C36FC5" w:rsidRDefault="00C36FC5">
      <w:pPr>
        <w:widowControl w:val="0"/>
        <w:autoSpaceDE w:val="0"/>
        <w:autoSpaceDN w:val="0"/>
        <w:adjustRightInd w:val="0"/>
        <w:spacing w:after="0" w:line="161" w:lineRule="exact"/>
        <w:rPr>
          <w:rFonts w:cs="Times New Roman"/>
          <w:sz w:val="24"/>
          <w:szCs w:val="24"/>
        </w:rPr>
      </w:pPr>
    </w:p>
    <w:p w14:paraId="6C2F155C" w14:textId="608F0B47" w:rsidR="00C36FC5" w:rsidRDefault="00D75CC5" w:rsidP="00815D95">
      <w:pPr>
        <w:widowControl w:val="0"/>
        <w:tabs>
          <w:tab w:val="right" w:pos="9900"/>
        </w:tabs>
        <w:autoSpaceDE w:val="0"/>
        <w:autoSpaceDN w:val="0"/>
        <w:adjustRightInd w:val="0"/>
        <w:spacing w:after="0" w:line="240" w:lineRule="auto"/>
        <w:ind w:firstLineChars="1500" w:firstLine="3675"/>
        <w:rPr>
          <w:rFonts w:cs="Times New Roman"/>
          <w:color w:val="FF0000"/>
          <w:sz w:val="24"/>
          <w:szCs w:val="24"/>
        </w:rPr>
      </w:pPr>
      <w:r>
        <w:rPr>
          <w:rFonts w:cs="Times New Roman"/>
          <w:b/>
          <w:color w:val="FF0000"/>
          <w:sz w:val="24"/>
          <w:szCs w:val="24"/>
        </w:rPr>
        <w:t xml:space="preserve">Prof. </w:t>
      </w:r>
      <w:proofErr w:type="spellStart"/>
      <w:r>
        <w:rPr>
          <w:rFonts w:cs="Times New Roman"/>
          <w:b/>
          <w:color w:val="FF0000"/>
          <w:sz w:val="24"/>
          <w:szCs w:val="24"/>
        </w:rPr>
        <w:t>S.</w:t>
      </w:r>
      <w:proofErr w:type="gramStart"/>
      <w:r>
        <w:rPr>
          <w:rFonts w:cs="Times New Roman"/>
          <w:b/>
          <w:color w:val="FF0000"/>
          <w:sz w:val="24"/>
          <w:szCs w:val="24"/>
        </w:rPr>
        <w:t>B.Bhagate</w:t>
      </w:r>
      <w:proofErr w:type="spellEnd"/>
      <w:proofErr w:type="gramEnd"/>
    </w:p>
    <w:p w14:paraId="6553550B" w14:textId="77777777" w:rsidR="00C36FC5" w:rsidRDefault="00D75CC5">
      <w:pPr>
        <w:widowControl w:val="0"/>
        <w:autoSpaceDE w:val="0"/>
        <w:autoSpaceDN w:val="0"/>
        <w:adjustRightInd w:val="0"/>
        <w:spacing w:after="0" w:line="200" w:lineRule="exact"/>
        <w:rPr>
          <w:rFonts w:cs="Times New Roman"/>
          <w:sz w:val="24"/>
          <w:szCs w:val="24"/>
        </w:rPr>
      </w:pPr>
      <w:r>
        <w:rPr>
          <w:rFonts w:cs="Times New Roman"/>
          <w:noProof/>
          <w:lang w:val="en-IN" w:eastAsia="en-IN"/>
        </w:rPr>
        <w:drawing>
          <wp:anchor distT="0" distB="0" distL="114300" distR="114300" simplePos="0" relativeHeight="251664384" behindDoc="1" locked="0" layoutInCell="0" allowOverlap="1" wp14:anchorId="713CC5F0" wp14:editId="43828219">
            <wp:simplePos x="0" y="0"/>
            <wp:positionH relativeFrom="column">
              <wp:posOffset>1764030</wp:posOffset>
            </wp:positionH>
            <wp:positionV relativeFrom="paragraph">
              <wp:posOffset>99695</wp:posOffset>
            </wp:positionV>
            <wp:extent cx="2181225" cy="914400"/>
            <wp:effectExtent l="0" t="0" r="0" b="0"/>
            <wp:wrapNone/>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181225" cy="914400"/>
                    </a:xfrm>
                    <a:prstGeom prst="rect">
                      <a:avLst/>
                    </a:prstGeom>
                    <a:noFill/>
                  </pic:spPr>
                </pic:pic>
              </a:graphicData>
            </a:graphic>
          </wp:anchor>
        </w:drawing>
      </w:r>
      <w:r>
        <w:rPr>
          <w:rFonts w:cs="Times New Roman"/>
          <w:noProof/>
          <w:lang w:val="en-IN" w:eastAsia="en-IN"/>
        </w:rPr>
        <w:drawing>
          <wp:anchor distT="0" distB="0" distL="114300" distR="114300" simplePos="0" relativeHeight="251663360" behindDoc="1" locked="0" layoutInCell="0" allowOverlap="1" wp14:anchorId="00C5C0F1" wp14:editId="3D879872">
            <wp:simplePos x="0" y="0"/>
            <wp:positionH relativeFrom="column">
              <wp:posOffset>1844040</wp:posOffset>
            </wp:positionH>
            <wp:positionV relativeFrom="paragraph">
              <wp:posOffset>103505</wp:posOffset>
            </wp:positionV>
            <wp:extent cx="2181225" cy="914400"/>
            <wp:effectExtent l="0" t="0" r="13335" b="0"/>
            <wp:wrapNone/>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5"/>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a:xfrm>
                      <a:off x="0" y="0"/>
                      <a:ext cx="2181225" cy="914400"/>
                    </a:xfrm>
                    <a:prstGeom prst="rect">
                      <a:avLst/>
                    </a:prstGeom>
                    <a:noFill/>
                  </pic:spPr>
                </pic:pic>
              </a:graphicData>
            </a:graphic>
          </wp:anchor>
        </w:drawing>
      </w:r>
    </w:p>
    <w:p w14:paraId="48F2731E" w14:textId="77777777" w:rsidR="00C36FC5" w:rsidRDefault="00C36FC5">
      <w:pPr>
        <w:widowControl w:val="0"/>
        <w:autoSpaceDE w:val="0"/>
        <w:autoSpaceDN w:val="0"/>
        <w:adjustRightInd w:val="0"/>
        <w:spacing w:after="0" w:line="200" w:lineRule="exact"/>
        <w:rPr>
          <w:rFonts w:cs="Times New Roman"/>
          <w:sz w:val="24"/>
          <w:szCs w:val="24"/>
        </w:rPr>
      </w:pPr>
    </w:p>
    <w:p w14:paraId="183723DC" w14:textId="77777777" w:rsidR="00C36FC5" w:rsidRDefault="00C36FC5">
      <w:pPr>
        <w:widowControl w:val="0"/>
        <w:autoSpaceDE w:val="0"/>
        <w:autoSpaceDN w:val="0"/>
        <w:adjustRightInd w:val="0"/>
        <w:spacing w:after="0" w:line="200" w:lineRule="exact"/>
        <w:rPr>
          <w:rFonts w:cs="Times New Roman"/>
          <w:sz w:val="24"/>
          <w:szCs w:val="24"/>
        </w:rPr>
      </w:pPr>
    </w:p>
    <w:p w14:paraId="16678039" w14:textId="77777777" w:rsidR="00C36FC5" w:rsidRDefault="00C36FC5">
      <w:pPr>
        <w:widowControl w:val="0"/>
        <w:autoSpaceDE w:val="0"/>
        <w:autoSpaceDN w:val="0"/>
        <w:adjustRightInd w:val="0"/>
        <w:spacing w:after="0" w:line="240" w:lineRule="auto"/>
        <w:rPr>
          <w:rFonts w:cs="Times New Roman"/>
          <w:b/>
          <w:bCs/>
          <w:color w:val="FF3300"/>
          <w:sz w:val="24"/>
          <w:szCs w:val="24"/>
        </w:rPr>
      </w:pPr>
    </w:p>
    <w:p w14:paraId="1BAEC142" w14:textId="77777777" w:rsidR="00C36FC5" w:rsidRDefault="00C36FC5">
      <w:pPr>
        <w:widowControl w:val="0"/>
        <w:autoSpaceDE w:val="0"/>
        <w:autoSpaceDN w:val="0"/>
        <w:adjustRightInd w:val="0"/>
        <w:spacing w:after="0" w:line="240" w:lineRule="auto"/>
        <w:jc w:val="center"/>
        <w:rPr>
          <w:rFonts w:cs="Times New Roman"/>
          <w:b/>
          <w:bCs/>
          <w:color w:val="FF3300"/>
          <w:sz w:val="24"/>
          <w:szCs w:val="24"/>
        </w:rPr>
      </w:pPr>
    </w:p>
    <w:p w14:paraId="1A38BD72" w14:textId="77777777" w:rsidR="00C36FC5" w:rsidRDefault="00C36FC5">
      <w:pPr>
        <w:widowControl w:val="0"/>
        <w:overflowPunct w:val="0"/>
        <w:autoSpaceDE w:val="0"/>
        <w:autoSpaceDN w:val="0"/>
        <w:adjustRightInd w:val="0"/>
        <w:spacing w:after="0" w:line="328" w:lineRule="auto"/>
        <w:ind w:left="740" w:right="180" w:hanging="583"/>
        <w:jc w:val="center"/>
        <w:rPr>
          <w:rFonts w:cs="Times New Roman"/>
          <w:sz w:val="24"/>
          <w:szCs w:val="24"/>
        </w:rPr>
      </w:pPr>
    </w:p>
    <w:p w14:paraId="0DC8884C" w14:textId="77777777" w:rsidR="00C36FC5" w:rsidRDefault="00C36FC5">
      <w:pPr>
        <w:widowControl w:val="0"/>
        <w:autoSpaceDE w:val="0"/>
        <w:autoSpaceDN w:val="0"/>
        <w:adjustRightInd w:val="0"/>
        <w:spacing w:after="0" w:line="200" w:lineRule="exact"/>
        <w:rPr>
          <w:rFonts w:cs="Times New Roman"/>
          <w:sz w:val="24"/>
          <w:szCs w:val="24"/>
        </w:rPr>
      </w:pPr>
    </w:p>
    <w:p w14:paraId="612182D4" w14:textId="77777777" w:rsidR="00C36FC5" w:rsidRDefault="00C36FC5">
      <w:pPr>
        <w:widowControl w:val="0"/>
        <w:autoSpaceDE w:val="0"/>
        <w:autoSpaceDN w:val="0"/>
        <w:adjustRightInd w:val="0"/>
        <w:spacing w:after="0" w:line="200" w:lineRule="exact"/>
        <w:rPr>
          <w:rFonts w:cs="Times New Roman"/>
          <w:sz w:val="24"/>
          <w:szCs w:val="24"/>
        </w:rPr>
      </w:pPr>
    </w:p>
    <w:p w14:paraId="5DA4FA32" w14:textId="77777777" w:rsidR="00C36FC5" w:rsidRDefault="00C36FC5">
      <w:pPr>
        <w:widowControl w:val="0"/>
        <w:autoSpaceDE w:val="0"/>
        <w:autoSpaceDN w:val="0"/>
        <w:adjustRightInd w:val="0"/>
        <w:spacing w:after="0" w:line="200" w:lineRule="exact"/>
        <w:rPr>
          <w:rFonts w:cs="Times New Roman"/>
          <w:sz w:val="24"/>
          <w:szCs w:val="24"/>
        </w:rPr>
      </w:pPr>
    </w:p>
    <w:p w14:paraId="1D1F41AF"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006666"/>
          <w:sz w:val="24"/>
          <w:szCs w:val="24"/>
        </w:rPr>
      </w:pPr>
      <w:r>
        <w:rPr>
          <w:rFonts w:cs="Times New Roman"/>
          <w:b/>
          <w:bCs/>
          <w:color w:val="006666"/>
          <w:sz w:val="24"/>
          <w:szCs w:val="24"/>
        </w:rPr>
        <w:t>DEPARTMENT OF COMPUTER SCIENCE AND ENGINEERING</w:t>
      </w:r>
    </w:p>
    <w:p w14:paraId="5327912B"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006666"/>
          <w:sz w:val="24"/>
          <w:szCs w:val="24"/>
        </w:rPr>
      </w:pPr>
      <w:r>
        <w:rPr>
          <w:rFonts w:cs="Times New Roman"/>
          <w:b/>
          <w:bCs/>
          <w:color w:val="006666"/>
          <w:sz w:val="24"/>
          <w:szCs w:val="24"/>
        </w:rPr>
        <w:t>DKTE SOCIETY’S TEXTILE AND ENGINEERING INSTITUTE, ICHALKARANJI</w:t>
      </w:r>
    </w:p>
    <w:p w14:paraId="2FF8FA1C"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006666"/>
          <w:sz w:val="24"/>
          <w:szCs w:val="24"/>
        </w:rPr>
      </w:pPr>
      <w:r>
        <w:rPr>
          <w:rFonts w:cs="Times New Roman"/>
          <w:b/>
          <w:bCs/>
          <w:color w:val="215868" w:themeColor="accent5" w:themeShade="80"/>
          <w:sz w:val="24"/>
          <w:szCs w:val="28"/>
        </w:rPr>
        <w:t>(AN AUTONOMOUS INSTITUTE)</w:t>
      </w:r>
    </w:p>
    <w:p w14:paraId="7D9FD5B1"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006666"/>
          <w:sz w:val="24"/>
          <w:szCs w:val="24"/>
        </w:rPr>
      </w:pPr>
      <w:r>
        <w:rPr>
          <w:rFonts w:cs="Times New Roman"/>
          <w:b/>
          <w:bCs/>
          <w:color w:val="006666"/>
          <w:sz w:val="24"/>
          <w:szCs w:val="24"/>
        </w:rPr>
        <w:t>ACCREDITED WITH ‘A+’ GRADE BY NAAC</w:t>
      </w:r>
    </w:p>
    <w:p w14:paraId="77D5D91D"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006666"/>
          <w:sz w:val="24"/>
          <w:szCs w:val="24"/>
        </w:rPr>
      </w:pPr>
      <w:r>
        <w:rPr>
          <w:rFonts w:cs="Times New Roman"/>
          <w:b/>
          <w:bCs/>
          <w:color w:val="006666"/>
          <w:sz w:val="24"/>
          <w:szCs w:val="24"/>
        </w:rPr>
        <w:t xml:space="preserve">An ISO 9001: 2015 Certified </w:t>
      </w:r>
    </w:p>
    <w:p w14:paraId="61F72A70"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006666"/>
          <w:sz w:val="24"/>
          <w:szCs w:val="24"/>
        </w:rPr>
      </w:pPr>
      <w:r>
        <w:rPr>
          <w:rFonts w:cs="Times New Roman"/>
          <w:b/>
          <w:bCs/>
          <w:color w:val="006666"/>
          <w:sz w:val="24"/>
          <w:szCs w:val="24"/>
        </w:rPr>
        <w:t>SHIVAJI UNIVERSITY KOLHAPUR</w:t>
      </w:r>
    </w:p>
    <w:p w14:paraId="62240318"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006666"/>
          <w:sz w:val="28"/>
          <w:szCs w:val="24"/>
        </w:rPr>
      </w:pPr>
      <w:r>
        <w:rPr>
          <w:rFonts w:cs="Times New Roman"/>
          <w:b/>
          <w:bCs/>
          <w:color w:val="006666"/>
          <w:sz w:val="28"/>
          <w:szCs w:val="24"/>
        </w:rPr>
        <w:t>2020-2021</w:t>
      </w:r>
    </w:p>
    <w:p w14:paraId="1A97ABF4" w14:textId="385A225D" w:rsidR="00C36FC5" w:rsidRDefault="00D75CC5">
      <w:pPr>
        <w:widowControl w:val="0"/>
        <w:autoSpaceDE w:val="0"/>
        <w:autoSpaceDN w:val="0"/>
        <w:adjustRightInd w:val="0"/>
        <w:spacing w:after="0" w:line="240" w:lineRule="auto"/>
        <w:jc w:val="center"/>
        <w:rPr>
          <w:rFonts w:cs="Times New Roman"/>
          <w:color w:val="800080"/>
          <w:sz w:val="24"/>
          <w:szCs w:val="24"/>
        </w:rPr>
      </w:pPr>
      <w:r>
        <w:rPr>
          <w:rFonts w:cs="Times New Roman"/>
          <w:b/>
          <w:bCs/>
          <w:color w:val="800080"/>
          <w:sz w:val="28"/>
          <w:szCs w:val="28"/>
        </w:rPr>
        <w:lastRenderedPageBreak/>
        <w:t>D.K.T.E.</w:t>
      </w:r>
      <w:r w:rsidR="00212A72">
        <w:rPr>
          <w:rFonts w:cs="Times New Roman"/>
          <w:b/>
          <w:bCs/>
          <w:color w:val="800080"/>
          <w:sz w:val="28"/>
          <w:szCs w:val="28"/>
        </w:rPr>
        <w:t xml:space="preserve"> </w:t>
      </w:r>
      <w:r>
        <w:rPr>
          <w:rFonts w:cs="Times New Roman"/>
          <w:b/>
          <w:bCs/>
          <w:color w:val="800080"/>
          <w:sz w:val="28"/>
          <w:szCs w:val="28"/>
        </w:rPr>
        <w:t>SOCIETY’S</w:t>
      </w:r>
    </w:p>
    <w:p w14:paraId="47AC6943" w14:textId="77777777" w:rsidR="00C36FC5" w:rsidRDefault="00D75CC5" w:rsidP="00815D95">
      <w:pPr>
        <w:widowControl w:val="0"/>
        <w:autoSpaceDE w:val="0"/>
        <w:autoSpaceDN w:val="0"/>
        <w:adjustRightInd w:val="0"/>
        <w:spacing w:after="0" w:line="240" w:lineRule="auto"/>
        <w:ind w:leftChars="68" w:left="380" w:hangingChars="37" w:hanging="105"/>
        <w:rPr>
          <w:rFonts w:cs="Times New Roman"/>
          <w:b/>
          <w:bCs/>
          <w:color w:val="800080"/>
          <w:sz w:val="28"/>
          <w:szCs w:val="28"/>
        </w:rPr>
      </w:pPr>
      <w:r>
        <w:rPr>
          <w:rFonts w:cs="Times New Roman"/>
          <w:b/>
          <w:bCs/>
          <w:color w:val="800080"/>
          <w:sz w:val="28"/>
          <w:szCs w:val="28"/>
        </w:rPr>
        <w:t>TEXTILE AND ENGINEERING INSTITUTE, ICHALKARANJI</w:t>
      </w:r>
    </w:p>
    <w:p w14:paraId="3C4EFCF7" w14:textId="77777777" w:rsidR="00C36FC5" w:rsidRDefault="00D75CC5">
      <w:pPr>
        <w:widowControl w:val="0"/>
        <w:autoSpaceDE w:val="0"/>
        <w:autoSpaceDN w:val="0"/>
        <w:adjustRightInd w:val="0"/>
        <w:spacing w:after="0" w:line="240" w:lineRule="auto"/>
        <w:ind w:left="540"/>
        <w:jc w:val="center"/>
        <w:rPr>
          <w:rFonts w:cs="Times New Roman"/>
          <w:b/>
          <w:bCs/>
          <w:color w:val="800080"/>
          <w:sz w:val="28"/>
          <w:szCs w:val="28"/>
        </w:rPr>
      </w:pPr>
      <w:r>
        <w:rPr>
          <w:rFonts w:cs="Times New Roman"/>
          <w:b/>
          <w:bCs/>
          <w:color w:val="800080"/>
          <w:sz w:val="28"/>
          <w:szCs w:val="28"/>
        </w:rPr>
        <w:t>(AN AUTONOMOUS INSTITUTE)</w:t>
      </w:r>
    </w:p>
    <w:p w14:paraId="3D4B7077"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5F497A" w:themeColor="accent4" w:themeShade="BF"/>
          <w:sz w:val="24"/>
          <w:szCs w:val="24"/>
        </w:rPr>
      </w:pPr>
      <w:r>
        <w:rPr>
          <w:rFonts w:cs="Times New Roman"/>
          <w:b/>
          <w:bCs/>
          <w:color w:val="5F497A" w:themeColor="accent4" w:themeShade="BF"/>
          <w:sz w:val="24"/>
          <w:szCs w:val="24"/>
        </w:rPr>
        <w:t>ACCREDITED WITH ‘A+’ GRADE BY NAAC</w:t>
      </w:r>
    </w:p>
    <w:p w14:paraId="12264BD1"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5F497A" w:themeColor="accent4" w:themeShade="BF"/>
          <w:sz w:val="24"/>
          <w:szCs w:val="24"/>
        </w:rPr>
      </w:pPr>
      <w:r>
        <w:rPr>
          <w:rFonts w:cs="Times New Roman"/>
          <w:b/>
          <w:bCs/>
          <w:color w:val="5F497A" w:themeColor="accent4" w:themeShade="BF"/>
          <w:sz w:val="24"/>
          <w:szCs w:val="24"/>
        </w:rPr>
        <w:t xml:space="preserve">An ISO 9001: 2015 Certified </w:t>
      </w:r>
    </w:p>
    <w:p w14:paraId="62374872"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5F497A" w:themeColor="accent4" w:themeShade="BF"/>
          <w:sz w:val="24"/>
          <w:szCs w:val="24"/>
        </w:rPr>
      </w:pPr>
      <w:r>
        <w:rPr>
          <w:rFonts w:cs="Times New Roman"/>
          <w:b/>
          <w:bCs/>
          <w:color w:val="5F497A" w:themeColor="accent4" w:themeShade="BF"/>
          <w:sz w:val="24"/>
          <w:szCs w:val="24"/>
        </w:rPr>
        <w:t>SHIVAJI UNIVERSITY KOLHAPUR</w:t>
      </w:r>
    </w:p>
    <w:p w14:paraId="7DE32E1A" w14:textId="77777777" w:rsidR="00C36FC5" w:rsidRDefault="00D75CC5">
      <w:pPr>
        <w:widowControl w:val="0"/>
        <w:overflowPunct w:val="0"/>
        <w:autoSpaceDE w:val="0"/>
        <w:autoSpaceDN w:val="0"/>
        <w:adjustRightInd w:val="0"/>
        <w:spacing w:after="0" w:line="353" w:lineRule="auto"/>
        <w:ind w:left="1080" w:right="1100"/>
        <w:jc w:val="center"/>
        <w:rPr>
          <w:rFonts w:cs="Times New Roman"/>
          <w:b/>
          <w:bCs/>
          <w:color w:val="5F497A" w:themeColor="accent4" w:themeShade="BF"/>
          <w:sz w:val="28"/>
          <w:szCs w:val="24"/>
        </w:rPr>
      </w:pPr>
      <w:r>
        <w:rPr>
          <w:rFonts w:cs="Times New Roman"/>
          <w:b/>
          <w:bCs/>
          <w:color w:val="5F497A" w:themeColor="accent4" w:themeShade="BF"/>
          <w:sz w:val="28"/>
          <w:szCs w:val="24"/>
        </w:rPr>
        <w:t>2020-2021</w:t>
      </w:r>
    </w:p>
    <w:p w14:paraId="0F6CA2D8" w14:textId="77777777" w:rsidR="00C36FC5" w:rsidRDefault="00D75CC5" w:rsidP="00815D95">
      <w:pPr>
        <w:widowControl w:val="0"/>
        <w:autoSpaceDE w:val="0"/>
        <w:autoSpaceDN w:val="0"/>
        <w:adjustRightInd w:val="0"/>
        <w:spacing w:after="0" w:line="240" w:lineRule="auto"/>
        <w:ind w:leftChars="68" w:left="380" w:hangingChars="37" w:hanging="105"/>
        <w:rPr>
          <w:rFonts w:cs="Times New Roman"/>
          <w:color w:val="800080"/>
          <w:sz w:val="24"/>
          <w:szCs w:val="24"/>
        </w:rPr>
      </w:pPr>
      <w:r>
        <w:rPr>
          <w:rFonts w:cs="Times New Roman"/>
          <w:b/>
          <w:bCs/>
          <w:color w:val="800080"/>
          <w:sz w:val="28"/>
          <w:szCs w:val="28"/>
        </w:rPr>
        <w:t>DEPARTMENT OF COMPUTER SCIENCE &amp;ENGINEERING</w:t>
      </w:r>
    </w:p>
    <w:p w14:paraId="55AFF4A3" w14:textId="77777777" w:rsidR="00C36FC5" w:rsidRDefault="00D75CC5">
      <w:pPr>
        <w:widowControl w:val="0"/>
        <w:autoSpaceDE w:val="0"/>
        <w:autoSpaceDN w:val="0"/>
        <w:adjustRightInd w:val="0"/>
        <w:spacing w:after="0" w:line="200" w:lineRule="exact"/>
        <w:rPr>
          <w:rFonts w:cs="Times New Roman"/>
          <w:sz w:val="24"/>
          <w:szCs w:val="24"/>
        </w:rPr>
      </w:pPr>
      <w:r>
        <w:rPr>
          <w:rFonts w:cs="Times New Roman"/>
          <w:noProof/>
          <w:lang w:val="en-IN" w:eastAsia="en-IN"/>
        </w:rPr>
        <w:drawing>
          <wp:anchor distT="0" distB="0" distL="114300" distR="114300" simplePos="0" relativeHeight="251677696" behindDoc="1" locked="0" layoutInCell="0" allowOverlap="1" wp14:anchorId="15F01E6A" wp14:editId="37CB9503">
            <wp:simplePos x="0" y="0"/>
            <wp:positionH relativeFrom="column">
              <wp:posOffset>1780540</wp:posOffset>
            </wp:positionH>
            <wp:positionV relativeFrom="paragraph">
              <wp:posOffset>32385</wp:posOffset>
            </wp:positionV>
            <wp:extent cx="2181225" cy="914400"/>
            <wp:effectExtent l="0" t="0" r="13335" b="0"/>
            <wp:wrapNone/>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a:xfrm>
                      <a:off x="0" y="0"/>
                      <a:ext cx="2181225" cy="914400"/>
                    </a:xfrm>
                    <a:prstGeom prst="rect">
                      <a:avLst/>
                    </a:prstGeom>
                    <a:noFill/>
                  </pic:spPr>
                </pic:pic>
              </a:graphicData>
            </a:graphic>
          </wp:anchor>
        </w:drawing>
      </w:r>
      <w:r>
        <w:rPr>
          <w:rFonts w:cs="Times New Roman"/>
          <w:noProof/>
          <w:lang w:val="en-IN" w:eastAsia="en-IN"/>
        </w:rPr>
        <w:drawing>
          <wp:anchor distT="0" distB="0" distL="114300" distR="114300" simplePos="0" relativeHeight="251678720" behindDoc="1" locked="0" layoutInCell="0" allowOverlap="1" wp14:anchorId="18205907" wp14:editId="2C041937">
            <wp:simplePos x="0" y="0"/>
            <wp:positionH relativeFrom="column">
              <wp:posOffset>1780540</wp:posOffset>
            </wp:positionH>
            <wp:positionV relativeFrom="paragraph">
              <wp:posOffset>32385</wp:posOffset>
            </wp:positionV>
            <wp:extent cx="2181225" cy="914400"/>
            <wp:effectExtent l="0" t="0" r="0" b="0"/>
            <wp:wrapNone/>
            <wp:docPr id="4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181225" cy="914400"/>
                    </a:xfrm>
                    <a:prstGeom prst="rect">
                      <a:avLst/>
                    </a:prstGeom>
                    <a:noFill/>
                  </pic:spPr>
                </pic:pic>
              </a:graphicData>
            </a:graphic>
          </wp:anchor>
        </w:drawing>
      </w:r>
    </w:p>
    <w:p w14:paraId="5A48E595" w14:textId="77777777" w:rsidR="00C36FC5" w:rsidRDefault="00C36FC5">
      <w:pPr>
        <w:widowControl w:val="0"/>
        <w:autoSpaceDE w:val="0"/>
        <w:autoSpaceDN w:val="0"/>
        <w:adjustRightInd w:val="0"/>
        <w:spacing w:after="0" w:line="200" w:lineRule="exact"/>
        <w:rPr>
          <w:rFonts w:cs="Times New Roman"/>
          <w:sz w:val="24"/>
          <w:szCs w:val="24"/>
        </w:rPr>
      </w:pPr>
    </w:p>
    <w:p w14:paraId="399C7333" w14:textId="77777777" w:rsidR="00C36FC5" w:rsidRDefault="00C36FC5">
      <w:pPr>
        <w:widowControl w:val="0"/>
        <w:autoSpaceDE w:val="0"/>
        <w:autoSpaceDN w:val="0"/>
        <w:adjustRightInd w:val="0"/>
        <w:spacing w:after="0" w:line="200" w:lineRule="exact"/>
        <w:rPr>
          <w:rFonts w:cs="Times New Roman"/>
          <w:sz w:val="24"/>
          <w:szCs w:val="24"/>
        </w:rPr>
      </w:pPr>
    </w:p>
    <w:p w14:paraId="41FC3ED9" w14:textId="77777777" w:rsidR="00C36FC5" w:rsidRDefault="00C36FC5">
      <w:pPr>
        <w:widowControl w:val="0"/>
        <w:autoSpaceDE w:val="0"/>
        <w:autoSpaceDN w:val="0"/>
        <w:adjustRightInd w:val="0"/>
        <w:spacing w:after="0" w:line="200" w:lineRule="exact"/>
        <w:rPr>
          <w:rFonts w:cs="Times New Roman"/>
          <w:sz w:val="24"/>
          <w:szCs w:val="24"/>
        </w:rPr>
      </w:pPr>
    </w:p>
    <w:p w14:paraId="0503E413" w14:textId="77777777" w:rsidR="00C36FC5" w:rsidRDefault="00C36FC5">
      <w:pPr>
        <w:widowControl w:val="0"/>
        <w:autoSpaceDE w:val="0"/>
        <w:autoSpaceDN w:val="0"/>
        <w:adjustRightInd w:val="0"/>
        <w:spacing w:after="0" w:line="200" w:lineRule="exact"/>
        <w:rPr>
          <w:rFonts w:cs="Times New Roman"/>
          <w:sz w:val="24"/>
          <w:szCs w:val="24"/>
        </w:rPr>
      </w:pPr>
    </w:p>
    <w:p w14:paraId="01516D32" w14:textId="77777777" w:rsidR="00C36FC5" w:rsidRDefault="00C36FC5">
      <w:pPr>
        <w:widowControl w:val="0"/>
        <w:autoSpaceDE w:val="0"/>
        <w:autoSpaceDN w:val="0"/>
        <w:adjustRightInd w:val="0"/>
        <w:spacing w:after="0" w:line="200" w:lineRule="exact"/>
        <w:rPr>
          <w:rFonts w:cs="Times New Roman"/>
          <w:sz w:val="24"/>
          <w:szCs w:val="24"/>
        </w:rPr>
      </w:pPr>
    </w:p>
    <w:p w14:paraId="2BD6C4CC" w14:textId="77777777" w:rsidR="00C36FC5" w:rsidRDefault="00C36FC5">
      <w:pPr>
        <w:widowControl w:val="0"/>
        <w:autoSpaceDE w:val="0"/>
        <w:autoSpaceDN w:val="0"/>
        <w:adjustRightInd w:val="0"/>
        <w:spacing w:after="0" w:line="200" w:lineRule="exact"/>
        <w:rPr>
          <w:rFonts w:cs="Times New Roman"/>
          <w:sz w:val="24"/>
          <w:szCs w:val="24"/>
        </w:rPr>
      </w:pPr>
    </w:p>
    <w:p w14:paraId="69489156" w14:textId="77777777" w:rsidR="00C36FC5" w:rsidRDefault="00C36FC5">
      <w:pPr>
        <w:widowControl w:val="0"/>
        <w:autoSpaceDE w:val="0"/>
        <w:autoSpaceDN w:val="0"/>
        <w:adjustRightInd w:val="0"/>
        <w:spacing w:after="0" w:line="253" w:lineRule="exact"/>
        <w:rPr>
          <w:rFonts w:cs="Times New Roman"/>
          <w:sz w:val="24"/>
          <w:szCs w:val="24"/>
        </w:rPr>
      </w:pPr>
    </w:p>
    <w:p w14:paraId="1FFC83AC" w14:textId="77777777" w:rsidR="00C36FC5" w:rsidRDefault="00D75CC5">
      <w:pPr>
        <w:widowControl w:val="0"/>
        <w:autoSpaceDE w:val="0"/>
        <w:autoSpaceDN w:val="0"/>
        <w:adjustRightInd w:val="0"/>
        <w:spacing w:after="0" w:line="239" w:lineRule="auto"/>
        <w:ind w:left="2560"/>
        <w:rPr>
          <w:rFonts w:cs="Times New Roman"/>
          <w:sz w:val="24"/>
          <w:szCs w:val="24"/>
        </w:rPr>
      </w:pPr>
      <w:r>
        <w:rPr>
          <w:rFonts w:cs="Times New Roman"/>
          <w:b/>
          <w:bCs/>
          <w:color w:val="7030A0"/>
          <w:sz w:val="56"/>
          <w:szCs w:val="56"/>
        </w:rPr>
        <w:t>CERTIFICATE</w:t>
      </w:r>
    </w:p>
    <w:p w14:paraId="35541D2D" w14:textId="77777777" w:rsidR="00C36FC5" w:rsidRDefault="00C36FC5">
      <w:pPr>
        <w:widowControl w:val="0"/>
        <w:autoSpaceDE w:val="0"/>
        <w:autoSpaceDN w:val="0"/>
        <w:adjustRightInd w:val="0"/>
        <w:spacing w:after="0" w:line="216" w:lineRule="exact"/>
        <w:rPr>
          <w:rFonts w:cs="Times New Roman"/>
          <w:sz w:val="24"/>
          <w:szCs w:val="24"/>
        </w:rPr>
      </w:pPr>
    </w:p>
    <w:p w14:paraId="76F009F5" w14:textId="77777777" w:rsidR="00C36FC5" w:rsidRDefault="00D75CC5">
      <w:pPr>
        <w:widowControl w:val="0"/>
        <w:autoSpaceDE w:val="0"/>
        <w:autoSpaceDN w:val="0"/>
        <w:adjustRightInd w:val="0"/>
        <w:spacing w:after="0" w:line="240" w:lineRule="auto"/>
        <w:ind w:left="2380"/>
        <w:rPr>
          <w:rFonts w:cs="Times New Roman"/>
          <w:sz w:val="24"/>
          <w:szCs w:val="24"/>
        </w:rPr>
      </w:pPr>
      <w:r>
        <w:rPr>
          <w:rFonts w:cs="Times New Roman"/>
          <w:b/>
          <w:bCs/>
          <w:sz w:val="24"/>
          <w:szCs w:val="24"/>
        </w:rPr>
        <w:t>This is to certify that, project work entitled</w:t>
      </w:r>
    </w:p>
    <w:p w14:paraId="71BAE833" w14:textId="77777777" w:rsidR="00C36FC5" w:rsidRDefault="00C36FC5">
      <w:pPr>
        <w:widowControl w:val="0"/>
        <w:autoSpaceDE w:val="0"/>
        <w:autoSpaceDN w:val="0"/>
        <w:adjustRightInd w:val="0"/>
        <w:spacing w:after="0" w:line="240" w:lineRule="auto"/>
        <w:ind w:left="660"/>
        <w:jc w:val="center"/>
        <w:rPr>
          <w:rFonts w:cs="Times New Roman"/>
          <w:sz w:val="24"/>
          <w:szCs w:val="24"/>
        </w:rPr>
      </w:pPr>
    </w:p>
    <w:p w14:paraId="2A6AD175" w14:textId="77777777" w:rsidR="00C36FC5" w:rsidRDefault="00D75CC5" w:rsidP="00815D95">
      <w:pPr>
        <w:widowControl w:val="0"/>
        <w:autoSpaceDE w:val="0"/>
        <w:autoSpaceDN w:val="0"/>
        <w:adjustRightInd w:val="0"/>
        <w:spacing w:after="0" w:line="240" w:lineRule="auto"/>
        <w:ind w:leftChars="137" w:left="555" w:firstLineChars="407" w:firstLine="1486"/>
        <w:rPr>
          <w:rFonts w:cs="Times New Roman"/>
          <w:color w:val="0070C0"/>
          <w:sz w:val="24"/>
          <w:szCs w:val="24"/>
        </w:rPr>
      </w:pPr>
      <w:r>
        <w:rPr>
          <w:rFonts w:cs="Times New Roman"/>
          <w:b/>
          <w:bCs/>
          <w:color w:val="0070C0"/>
          <w:sz w:val="36"/>
          <w:szCs w:val="36"/>
        </w:rPr>
        <w:t>“F</w:t>
      </w:r>
      <w:r>
        <w:rPr>
          <w:rFonts w:cs="Times New Roman"/>
          <w:b/>
          <w:color w:val="0070C0"/>
        </w:rPr>
        <w:t>ake Currency Detection”</w:t>
      </w:r>
    </w:p>
    <w:p w14:paraId="5EF242C1" w14:textId="77777777" w:rsidR="00C36FC5" w:rsidRDefault="00C36FC5">
      <w:pPr>
        <w:widowControl w:val="0"/>
        <w:autoSpaceDE w:val="0"/>
        <w:autoSpaceDN w:val="0"/>
        <w:adjustRightInd w:val="0"/>
        <w:spacing w:after="0" w:line="240" w:lineRule="auto"/>
        <w:rPr>
          <w:rFonts w:cs="Times New Roman"/>
          <w:sz w:val="24"/>
          <w:szCs w:val="24"/>
        </w:rPr>
      </w:pPr>
    </w:p>
    <w:p w14:paraId="0EF7CA5F" w14:textId="3F17846D" w:rsidR="00C36FC5" w:rsidRDefault="002910B4">
      <w:pPr>
        <w:widowControl w:val="0"/>
        <w:autoSpaceDE w:val="0"/>
        <w:autoSpaceDN w:val="0"/>
        <w:adjustRightInd w:val="0"/>
        <w:spacing w:after="0" w:line="240" w:lineRule="auto"/>
        <w:jc w:val="center"/>
        <w:rPr>
          <w:rFonts w:cs="Times New Roman"/>
          <w:b/>
          <w:bCs/>
          <w:color w:val="0070C0"/>
          <w:sz w:val="24"/>
          <w:szCs w:val="24"/>
        </w:rPr>
      </w:pPr>
      <w:r>
        <w:rPr>
          <w:rFonts w:cs="Times New Roman"/>
          <w:b/>
          <w:bCs/>
          <w:sz w:val="24"/>
          <w:szCs w:val="24"/>
        </w:rPr>
        <w:t>Is a bonafide</w:t>
      </w:r>
      <w:r w:rsidR="00D75CC5">
        <w:rPr>
          <w:rFonts w:cs="Times New Roman"/>
          <w:b/>
          <w:bCs/>
          <w:sz w:val="24"/>
          <w:szCs w:val="24"/>
        </w:rPr>
        <w:t xml:space="preserve"> record of project work carried out in this college by</w:t>
      </w:r>
    </w:p>
    <w:p w14:paraId="531B5356" w14:textId="77777777" w:rsidR="00C36FC5" w:rsidRDefault="00C36FC5">
      <w:pPr>
        <w:widowControl w:val="0"/>
        <w:autoSpaceDE w:val="0"/>
        <w:autoSpaceDN w:val="0"/>
        <w:adjustRightInd w:val="0"/>
        <w:spacing w:after="0" w:line="156" w:lineRule="exact"/>
        <w:rPr>
          <w:rFonts w:cs="Times New Roman"/>
          <w:sz w:val="24"/>
          <w:szCs w:val="24"/>
        </w:rPr>
      </w:pPr>
    </w:p>
    <w:p w14:paraId="5A58E641"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rPr>
      </w:pPr>
      <w:r>
        <w:rPr>
          <w:rFonts w:cs="Times New Roman"/>
          <w:b/>
          <w:bCs/>
          <w:color w:val="FF3300"/>
          <w:sz w:val="24"/>
          <w:szCs w:val="24"/>
        </w:rPr>
        <w:t xml:space="preserve">Gunjan </w:t>
      </w:r>
      <w:proofErr w:type="spellStart"/>
      <w:r>
        <w:rPr>
          <w:rFonts w:cs="Times New Roman"/>
          <w:b/>
          <w:bCs/>
          <w:color w:val="FF3300"/>
          <w:sz w:val="24"/>
          <w:szCs w:val="24"/>
        </w:rPr>
        <w:t>Pramod</w:t>
      </w:r>
      <w:proofErr w:type="spellEnd"/>
      <w:r>
        <w:rPr>
          <w:rFonts w:cs="Times New Roman"/>
          <w:b/>
          <w:bCs/>
          <w:color w:val="FF3300"/>
          <w:sz w:val="24"/>
          <w:szCs w:val="24"/>
        </w:rPr>
        <w:t xml:space="preserve"> Rajgure</w:t>
      </w:r>
      <w:r>
        <w:rPr>
          <w:rFonts w:cs="Times New Roman"/>
          <w:b/>
          <w:bCs/>
          <w:color w:val="FF3300"/>
          <w:sz w:val="24"/>
          <w:szCs w:val="24"/>
        </w:rPr>
        <w:tab/>
      </w:r>
      <w:r>
        <w:rPr>
          <w:rFonts w:cs="Times New Roman"/>
          <w:b/>
          <w:bCs/>
          <w:color w:val="FF3300"/>
          <w:sz w:val="24"/>
          <w:szCs w:val="24"/>
        </w:rPr>
        <w:tab/>
        <w:t>17UCS12015XX</w:t>
      </w:r>
      <w:r>
        <w:rPr>
          <w:rFonts w:cs="Times New Roman"/>
          <w:b/>
          <w:bCs/>
          <w:color w:val="FF3300"/>
          <w:sz w:val="24"/>
          <w:szCs w:val="24"/>
        </w:rPr>
        <w:tab/>
      </w:r>
    </w:p>
    <w:p w14:paraId="1F86278D"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lang w:val="en-IN"/>
        </w:rPr>
      </w:pPr>
      <w:r>
        <w:rPr>
          <w:rFonts w:cs="Times New Roman"/>
          <w:b/>
          <w:bCs/>
          <w:color w:val="FF3300"/>
          <w:sz w:val="24"/>
          <w:szCs w:val="24"/>
        </w:rPr>
        <w:t xml:space="preserve">Namrata Ravindra Gurav     </w:t>
      </w:r>
      <w:r>
        <w:rPr>
          <w:rFonts w:cs="Times New Roman"/>
          <w:b/>
          <w:bCs/>
          <w:color w:val="FF3300"/>
          <w:sz w:val="24"/>
          <w:szCs w:val="24"/>
        </w:rPr>
        <w:tab/>
      </w:r>
      <w:r w:rsidR="0099616C">
        <w:rPr>
          <w:rFonts w:cs="Times New Roman"/>
          <w:b/>
          <w:bCs/>
          <w:color w:val="FF3300"/>
          <w:sz w:val="24"/>
          <w:szCs w:val="24"/>
        </w:rPr>
        <w:tab/>
      </w:r>
      <w:r>
        <w:rPr>
          <w:rFonts w:cs="Times New Roman"/>
          <w:b/>
          <w:bCs/>
          <w:color w:val="FF3300"/>
          <w:sz w:val="24"/>
          <w:szCs w:val="24"/>
        </w:rPr>
        <w:t>17UCS11013XX</w:t>
      </w:r>
    </w:p>
    <w:p w14:paraId="78A82130"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rPr>
      </w:pPr>
      <w:r>
        <w:rPr>
          <w:rFonts w:cs="Times New Roman"/>
          <w:b/>
          <w:bCs/>
          <w:color w:val="FF3300"/>
          <w:sz w:val="24"/>
          <w:szCs w:val="24"/>
        </w:rPr>
        <w:t>Prashant Balaji Jadhav</w:t>
      </w:r>
      <w:r>
        <w:rPr>
          <w:rFonts w:cs="Times New Roman"/>
          <w:b/>
          <w:bCs/>
          <w:color w:val="FF3300"/>
          <w:sz w:val="24"/>
          <w:szCs w:val="24"/>
        </w:rPr>
        <w:tab/>
      </w:r>
      <w:r>
        <w:rPr>
          <w:rFonts w:cs="Times New Roman"/>
          <w:b/>
          <w:bCs/>
          <w:color w:val="FF3300"/>
          <w:sz w:val="24"/>
          <w:szCs w:val="24"/>
        </w:rPr>
        <w:tab/>
        <w:t>17UCS12015XX</w:t>
      </w:r>
    </w:p>
    <w:p w14:paraId="650E2DE3"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lang w:val="en-IN"/>
        </w:rPr>
      </w:pPr>
      <w:r>
        <w:rPr>
          <w:rFonts w:cs="Times New Roman"/>
          <w:b/>
          <w:bCs/>
          <w:color w:val="FF3300"/>
          <w:sz w:val="24"/>
          <w:szCs w:val="24"/>
        </w:rPr>
        <w:t>Komal Narayan Khamkar</w:t>
      </w:r>
      <w:r>
        <w:rPr>
          <w:rFonts w:cs="Times New Roman"/>
          <w:b/>
          <w:bCs/>
          <w:color w:val="FF3300"/>
          <w:sz w:val="24"/>
          <w:szCs w:val="24"/>
        </w:rPr>
        <w:tab/>
      </w:r>
      <w:r>
        <w:rPr>
          <w:rFonts w:cs="Times New Roman"/>
          <w:b/>
          <w:bCs/>
          <w:color w:val="FF3300"/>
          <w:sz w:val="24"/>
          <w:szCs w:val="24"/>
        </w:rPr>
        <w:tab/>
        <w:t>17UIT11020CS</w:t>
      </w:r>
    </w:p>
    <w:p w14:paraId="6C035C9E"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rPr>
      </w:pPr>
      <w:proofErr w:type="spellStart"/>
      <w:r>
        <w:rPr>
          <w:rFonts w:cs="Times New Roman"/>
          <w:b/>
          <w:bCs/>
          <w:color w:val="FF3300"/>
          <w:sz w:val="24"/>
          <w:szCs w:val="24"/>
        </w:rPr>
        <w:t>Mehvish</w:t>
      </w:r>
      <w:proofErr w:type="spellEnd"/>
      <w:r>
        <w:rPr>
          <w:rFonts w:cs="Times New Roman"/>
          <w:b/>
          <w:bCs/>
          <w:color w:val="FF3300"/>
          <w:sz w:val="24"/>
          <w:szCs w:val="24"/>
        </w:rPr>
        <w:t xml:space="preserve"> </w:t>
      </w:r>
      <w:proofErr w:type="spellStart"/>
      <w:r>
        <w:rPr>
          <w:rFonts w:cs="Times New Roman"/>
          <w:b/>
          <w:bCs/>
          <w:color w:val="FF3300"/>
          <w:sz w:val="24"/>
          <w:szCs w:val="24"/>
        </w:rPr>
        <w:t>Juberahmad</w:t>
      </w:r>
      <w:proofErr w:type="spellEnd"/>
      <w:r>
        <w:rPr>
          <w:rFonts w:cs="Times New Roman"/>
          <w:b/>
          <w:bCs/>
          <w:color w:val="FF3300"/>
          <w:sz w:val="24"/>
          <w:szCs w:val="24"/>
        </w:rPr>
        <w:t xml:space="preserve"> Shaikh </w:t>
      </w:r>
      <w:r>
        <w:rPr>
          <w:rFonts w:cs="Times New Roman"/>
          <w:b/>
          <w:bCs/>
          <w:color w:val="FF3300"/>
          <w:sz w:val="24"/>
          <w:szCs w:val="24"/>
        </w:rPr>
        <w:tab/>
      </w:r>
      <w:r w:rsidR="0099616C">
        <w:rPr>
          <w:rFonts w:cs="Times New Roman"/>
          <w:b/>
          <w:bCs/>
          <w:color w:val="FF3300"/>
          <w:sz w:val="24"/>
          <w:szCs w:val="24"/>
        </w:rPr>
        <w:tab/>
      </w:r>
      <w:r>
        <w:rPr>
          <w:rFonts w:cs="Times New Roman"/>
          <w:b/>
          <w:bCs/>
          <w:color w:val="FF3300"/>
          <w:sz w:val="24"/>
          <w:szCs w:val="24"/>
        </w:rPr>
        <w:t>17UIT11036CS</w:t>
      </w:r>
    </w:p>
    <w:p w14:paraId="5804FC9A" w14:textId="77777777" w:rsidR="00C36FC5" w:rsidRDefault="00D75CC5">
      <w:pPr>
        <w:widowControl w:val="0"/>
        <w:autoSpaceDE w:val="0"/>
        <w:autoSpaceDN w:val="0"/>
        <w:adjustRightInd w:val="0"/>
        <w:spacing w:after="0" w:line="240" w:lineRule="auto"/>
        <w:ind w:left="1440" w:firstLine="360"/>
        <w:rPr>
          <w:rFonts w:cs="Times New Roman"/>
          <w:b/>
          <w:bCs/>
          <w:color w:val="FF3300"/>
          <w:sz w:val="24"/>
          <w:szCs w:val="24"/>
          <w:lang w:val="en-IN"/>
        </w:rPr>
      </w:pPr>
      <w:proofErr w:type="spellStart"/>
      <w:r>
        <w:rPr>
          <w:rFonts w:cs="Times New Roman"/>
          <w:b/>
          <w:bCs/>
          <w:color w:val="FF3300"/>
          <w:sz w:val="24"/>
          <w:szCs w:val="24"/>
        </w:rPr>
        <w:t>Ankita</w:t>
      </w:r>
      <w:proofErr w:type="spellEnd"/>
      <w:r>
        <w:rPr>
          <w:rFonts w:cs="Times New Roman"/>
          <w:b/>
          <w:bCs/>
          <w:color w:val="FF3300"/>
          <w:sz w:val="24"/>
          <w:szCs w:val="24"/>
        </w:rPr>
        <w:t xml:space="preserve"> </w:t>
      </w:r>
      <w:proofErr w:type="spellStart"/>
      <w:r>
        <w:rPr>
          <w:rFonts w:cs="Times New Roman"/>
          <w:b/>
          <w:bCs/>
          <w:color w:val="FF3300"/>
          <w:sz w:val="24"/>
          <w:szCs w:val="24"/>
        </w:rPr>
        <w:t>Jotiram</w:t>
      </w:r>
      <w:proofErr w:type="spellEnd"/>
      <w:r>
        <w:rPr>
          <w:rFonts w:cs="Times New Roman"/>
          <w:b/>
          <w:bCs/>
          <w:color w:val="FF3300"/>
          <w:sz w:val="24"/>
          <w:szCs w:val="24"/>
        </w:rPr>
        <w:t xml:space="preserve"> Mane         </w:t>
      </w:r>
      <w:r>
        <w:rPr>
          <w:rFonts w:cs="Times New Roman"/>
          <w:b/>
          <w:bCs/>
          <w:color w:val="FF3300"/>
          <w:sz w:val="24"/>
          <w:szCs w:val="24"/>
        </w:rPr>
        <w:tab/>
      </w:r>
      <w:r>
        <w:rPr>
          <w:rFonts w:cs="Times New Roman"/>
          <w:b/>
          <w:bCs/>
          <w:color w:val="FF3300"/>
          <w:sz w:val="24"/>
          <w:szCs w:val="24"/>
        </w:rPr>
        <w:tab/>
        <w:t>16UCS11033XX</w:t>
      </w:r>
    </w:p>
    <w:p w14:paraId="525B8CAA" w14:textId="77777777" w:rsidR="00C36FC5" w:rsidRDefault="00C36FC5">
      <w:pPr>
        <w:widowControl w:val="0"/>
        <w:autoSpaceDE w:val="0"/>
        <w:autoSpaceDN w:val="0"/>
        <w:adjustRightInd w:val="0"/>
        <w:spacing w:after="0" w:line="240" w:lineRule="auto"/>
        <w:ind w:left="1440" w:firstLine="360"/>
        <w:rPr>
          <w:rFonts w:cs="Times New Roman"/>
          <w:b/>
          <w:bCs/>
          <w:color w:val="FF3300"/>
          <w:sz w:val="24"/>
          <w:szCs w:val="24"/>
          <w:lang w:val="en-IN"/>
        </w:rPr>
      </w:pPr>
    </w:p>
    <w:p w14:paraId="1D30451B" w14:textId="77777777" w:rsidR="00C36FC5" w:rsidRDefault="00D75CC5">
      <w:pPr>
        <w:widowControl w:val="0"/>
        <w:overflowPunct w:val="0"/>
        <w:autoSpaceDE w:val="0"/>
        <w:autoSpaceDN w:val="0"/>
        <w:adjustRightInd w:val="0"/>
        <w:spacing w:after="0" w:line="248" w:lineRule="auto"/>
        <w:ind w:firstLine="0"/>
        <w:rPr>
          <w:rFonts w:cs="Times New Roman"/>
          <w:sz w:val="24"/>
          <w:szCs w:val="24"/>
        </w:rPr>
      </w:pPr>
      <w:r>
        <w:rPr>
          <w:rFonts w:cs="Times New Roman"/>
          <w:b/>
          <w:bCs/>
          <w:sz w:val="24"/>
          <w:szCs w:val="24"/>
        </w:rPr>
        <w:t>In the partial fulfillment of award of degree Bachelor in Engineering in Computer Science &amp; Engineering prescribed by Shivaji University, Kolhapur for the academic year 2020-2021.</w:t>
      </w:r>
    </w:p>
    <w:p w14:paraId="5FD7CD23" w14:textId="77777777" w:rsidR="00C36FC5" w:rsidRDefault="00C36FC5">
      <w:pPr>
        <w:widowControl w:val="0"/>
        <w:autoSpaceDE w:val="0"/>
        <w:autoSpaceDN w:val="0"/>
        <w:adjustRightInd w:val="0"/>
        <w:spacing w:after="0" w:line="240" w:lineRule="auto"/>
        <w:ind w:firstLine="360"/>
        <w:rPr>
          <w:rFonts w:cs="Times New Roman"/>
          <w:sz w:val="24"/>
          <w:szCs w:val="24"/>
        </w:rPr>
      </w:pPr>
    </w:p>
    <w:p w14:paraId="74E5979F" w14:textId="77777777" w:rsidR="00C36FC5" w:rsidRDefault="00C36FC5">
      <w:pPr>
        <w:widowControl w:val="0"/>
        <w:autoSpaceDE w:val="0"/>
        <w:autoSpaceDN w:val="0"/>
        <w:adjustRightInd w:val="0"/>
        <w:spacing w:after="0" w:line="200" w:lineRule="exact"/>
        <w:rPr>
          <w:rFonts w:cs="Times New Roman"/>
          <w:sz w:val="24"/>
          <w:szCs w:val="24"/>
        </w:rPr>
      </w:pPr>
    </w:p>
    <w:p w14:paraId="26F69BC9" w14:textId="77777777" w:rsidR="00C36FC5" w:rsidRDefault="00D75CC5" w:rsidP="00D56EB8">
      <w:pPr>
        <w:widowControl w:val="0"/>
        <w:autoSpaceDE w:val="0"/>
        <w:autoSpaceDN w:val="0"/>
        <w:adjustRightInd w:val="0"/>
        <w:spacing w:after="0"/>
        <w:ind w:firstLineChars="1450" w:firstLine="3553"/>
        <w:rPr>
          <w:rFonts w:cs="Times New Roman"/>
          <w:b/>
          <w:color w:val="7030A0"/>
          <w:sz w:val="24"/>
          <w:szCs w:val="24"/>
        </w:rPr>
      </w:pPr>
      <w:r>
        <w:rPr>
          <w:rFonts w:cs="Times New Roman"/>
          <w:b/>
          <w:color w:val="7030A0"/>
          <w:sz w:val="24"/>
          <w:szCs w:val="24"/>
        </w:rPr>
        <w:t xml:space="preserve">Prof. </w:t>
      </w:r>
      <w:proofErr w:type="spellStart"/>
      <w:r>
        <w:rPr>
          <w:rFonts w:cs="Times New Roman"/>
          <w:b/>
          <w:color w:val="7030A0"/>
          <w:sz w:val="24"/>
          <w:szCs w:val="24"/>
        </w:rPr>
        <w:t>S.</w:t>
      </w:r>
      <w:proofErr w:type="gramStart"/>
      <w:r>
        <w:rPr>
          <w:rFonts w:cs="Times New Roman"/>
          <w:b/>
          <w:color w:val="7030A0"/>
          <w:sz w:val="24"/>
          <w:szCs w:val="24"/>
        </w:rPr>
        <w:t>B.Bhagate</w:t>
      </w:r>
      <w:proofErr w:type="spellEnd"/>
      <w:proofErr w:type="gramEnd"/>
    </w:p>
    <w:p w14:paraId="5DC32C95" w14:textId="77777777" w:rsidR="00C36FC5" w:rsidRDefault="00D75CC5" w:rsidP="00D56EB8">
      <w:pPr>
        <w:widowControl w:val="0"/>
        <w:autoSpaceDE w:val="0"/>
        <w:autoSpaceDN w:val="0"/>
        <w:adjustRightInd w:val="0"/>
        <w:spacing w:after="0"/>
        <w:jc w:val="center"/>
        <w:rPr>
          <w:rFonts w:cs="Times New Roman"/>
          <w:b/>
          <w:color w:val="7030A0"/>
          <w:sz w:val="24"/>
          <w:szCs w:val="24"/>
        </w:rPr>
      </w:pPr>
      <w:r>
        <w:rPr>
          <w:rFonts w:cs="Times New Roman"/>
          <w:b/>
          <w:color w:val="7030A0"/>
          <w:sz w:val="24"/>
          <w:szCs w:val="24"/>
        </w:rPr>
        <w:t>(PROJECT GUIDE)</w:t>
      </w:r>
    </w:p>
    <w:p w14:paraId="239243AC" w14:textId="77777777" w:rsidR="00C36FC5" w:rsidRDefault="00C36FC5" w:rsidP="00D56EB8">
      <w:pPr>
        <w:widowControl w:val="0"/>
        <w:autoSpaceDE w:val="0"/>
        <w:autoSpaceDN w:val="0"/>
        <w:adjustRightInd w:val="0"/>
        <w:spacing w:after="0"/>
        <w:rPr>
          <w:rFonts w:cs="Times New Roman"/>
          <w:color w:val="7030A0"/>
          <w:sz w:val="24"/>
          <w:szCs w:val="24"/>
        </w:rPr>
      </w:pPr>
    </w:p>
    <w:p w14:paraId="3D3AD468" w14:textId="77777777" w:rsidR="00C36FC5" w:rsidRDefault="00C36FC5">
      <w:pPr>
        <w:widowControl w:val="0"/>
        <w:autoSpaceDE w:val="0"/>
        <w:autoSpaceDN w:val="0"/>
        <w:adjustRightInd w:val="0"/>
        <w:spacing w:after="0" w:line="200" w:lineRule="exact"/>
        <w:rPr>
          <w:rFonts w:cs="Times New Roman"/>
          <w:color w:val="7030A0"/>
          <w:sz w:val="24"/>
          <w:szCs w:val="24"/>
        </w:rPr>
      </w:pPr>
    </w:p>
    <w:p w14:paraId="14F37918" w14:textId="136C9BA1" w:rsidR="00C36FC5" w:rsidRDefault="00D75CC5">
      <w:pPr>
        <w:widowControl w:val="0"/>
        <w:autoSpaceDE w:val="0"/>
        <w:autoSpaceDN w:val="0"/>
        <w:adjustRightInd w:val="0"/>
        <w:spacing w:after="0" w:line="240" w:lineRule="auto"/>
        <w:rPr>
          <w:rFonts w:cs="Times New Roman"/>
          <w:color w:val="7030A0"/>
          <w:sz w:val="24"/>
          <w:szCs w:val="24"/>
        </w:rPr>
      </w:pPr>
      <w:r>
        <w:rPr>
          <w:rFonts w:cs="Times New Roman"/>
          <w:color w:val="7030A0"/>
          <w:sz w:val="24"/>
          <w:szCs w:val="24"/>
        </w:rPr>
        <w:tab/>
      </w:r>
      <w:r>
        <w:rPr>
          <w:rFonts w:cs="Times New Roman"/>
          <w:b/>
          <w:bCs/>
          <w:color w:val="7030A0"/>
          <w:sz w:val="24"/>
          <w:szCs w:val="24"/>
        </w:rPr>
        <w:t>Prof.</w:t>
      </w:r>
      <w:r w:rsidR="00212A72">
        <w:rPr>
          <w:rFonts w:cs="Times New Roman"/>
          <w:b/>
          <w:bCs/>
          <w:color w:val="7030A0"/>
          <w:sz w:val="24"/>
          <w:szCs w:val="24"/>
        </w:rPr>
        <w:t xml:space="preserve"> </w:t>
      </w:r>
      <w:r>
        <w:rPr>
          <w:rFonts w:cs="Times New Roman"/>
          <w:b/>
          <w:bCs/>
          <w:color w:val="7030A0"/>
          <w:sz w:val="24"/>
          <w:szCs w:val="24"/>
        </w:rPr>
        <w:t>(Dr.) D.</w:t>
      </w:r>
      <w:proofErr w:type="gramStart"/>
      <w:r>
        <w:rPr>
          <w:rFonts w:cs="Times New Roman"/>
          <w:b/>
          <w:bCs/>
          <w:color w:val="7030A0"/>
          <w:sz w:val="24"/>
          <w:szCs w:val="24"/>
        </w:rPr>
        <w:t>V.KODAVADE</w:t>
      </w:r>
      <w:proofErr w:type="gramEnd"/>
      <w:r>
        <w:rPr>
          <w:rFonts w:cs="Times New Roman"/>
          <w:b/>
          <w:bCs/>
          <w:color w:val="7030A0"/>
          <w:sz w:val="24"/>
          <w:szCs w:val="24"/>
        </w:rPr>
        <w:tab/>
      </w:r>
      <w:r>
        <w:rPr>
          <w:rFonts w:cs="Times New Roman"/>
          <w:b/>
          <w:bCs/>
          <w:color w:val="7030A0"/>
          <w:sz w:val="24"/>
          <w:szCs w:val="24"/>
        </w:rPr>
        <w:tab/>
        <w:t xml:space="preserve">           </w:t>
      </w:r>
      <w:r w:rsidR="00D56EB8">
        <w:rPr>
          <w:rFonts w:cs="Times New Roman"/>
          <w:b/>
          <w:bCs/>
          <w:color w:val="7030A0"/>
          <w:sz w:val="24"/>
          <w:szCs w:val="24"/>
        </w:rPr>
        <w:tab/>
      </w:r>
      <w:r w:rsidR="00D56EB8">
        <w:rPr>
          <w:rFonts w:cs="Times New Roman"/>
          <w:b/>
          <w:bCs/>
          <w:color w:val="7030A0"/>
          <w:sz w:val="24"/>
          <w:szCs w:val="24"/>
        </w:rPr>
        <w:tab/>
      </w:r>
      <w:r>
        <w:rPr>
          <w:rFonts w:cs="Times New Roman"/>
          <w:b/>
          <w:bCs/>
          <w:color w:val="7030A0"/>
          <w:sz w:val="24"/>
          <w:szCs w:val="24"/>
        </w:rPr>
        <w:t>Prof.(Dr.) P.V.KADOLE</w:t>
      </w:r>
    </w:p>
    <w:p w14:paraId="5B7942FE" w14:textId="77777777" w:rsidR="00C36FC5" w:rsidRDefault="00D75CC5" w:rsidP="00D56EB8">
      <w:pPr>
        <w:widowControl w:val="0"/>
        <w:autoSpaceDE w:val="0"/>
        <w:autoSpaceDN w:val="0"/>
        <w:adjustRightInd w:val="0"/>
        <w:spacing w:after="0" w:line="240" w:lineRule="auto"/>
        <w:ind w:firstLine="720"/>
        <w:rPr>
          <w:rFonts w:cs="Times New Roman"/>
          <w:b/>
          <w:bCs/>
          <w:color w:val="7030A0"/>
          <w:sz w:val="24"/>
          <w:szCs w:val="24"/>
        </w:rPr>
      </w:pPr>
      <w:r>
        <w:rPr>
          <w:rFonts w:cs="Times New Roman"/>
          <w:b/>
          <w:bCs/>
          <w:color w:val="7030A0"/>
          <w:sz w:val="24"/>
          <w:szCs w:val="24"/>
        </w:rPr>
        <w:t>(HOD CSE DEPT.)</w:t>
      </w:r>
      <w:r>
        <w:rPr>
          <w:rFonts w:cs="Times New Roman"/>
          <w:b/>
          <w:bCs/>
          <w:color w:val="7030A0"/>
          <w:sz w:val="24"/>
          <w:szCs w:val="24"/>
        </w:rPr>
        <w:tab/>
      </w:r>
      <w:r>
        <w:rPr>
          <w:rFonts w:cs="Times New Roman"/>
          <w:b/>
          <w:bCs/>
          <w:color w:val="7030A0"/>
          <w:sz w:val="24"/>
          <w:szCs w:val="24"/>
        </w:rPr>
        <w:tab/>
      </w:r>
      <w:r>
        <w:rPr>
          <w:rFonts w:cs="Times New Roman"/>
          <w:b/>
          <w:bCs/>
          <w:color w:val="7030A0"/>
          <w:sz w:val="24"/>
          <w:szCs w:val="24"/>
        </w:rPr>
        <w:tab/>
      </w:r>
      <w:r>
        <w:rPr>
          <w:rFonts w:cs="Times New Roman"/>
          <w:b/>
          <w:bCs/>
          <w:color w:val="7030A0"/>
          <w:sz w:val="24"/>
          <w:szCs w:val="24"/>
        </w:rPr>
        <w:tab/>
      </w:r>
      <w:r w:rsidR="00D56EB8">
        <w:rPr>
          <w:rFonts w:cs="Times New Roman"/>
          <w:b/>
          <w:bCs/>
          <w:color w:val="7030A0"/>
          <w:sz w:val="24"/>
          <w:szCs w:val="24"/>
        </w:rPr>
        <w:tab/>
      </w:r>
      <w:r w:rsidR="00D56EB8">
        <w:rPr>
          <w:rFonts w:cs="Times New Roman"/>
          <w:b/>
          <w:bCs/>
          <w:color w:val="7030A0"/>
          <w:sz w:val="24"/>
          <w:szCs w:val="24"/>
        </w:rPr>
        <w:tab/>
      </w:r>
      <w:r>
        <w:rPr>
          <w:rFonts w:cs="Times New Roman"/>
          <w:b/>
          <w:bCs/>
          <w:color w:val="7030A0"/>
          <w:sz w:val="24"/>
          <w:szCs w:val="24"/>
        </w:rPr>
        <w:t>(PRINCIPAL)</w:t>
      </w:r>
    </w:p>
    <w:p w14:paraId="560BE9BB" w14:textId="77777777" w:rsidR="00C36FC5" w:rsidRDefault="00C36FC5">
      <w:pPr>
        <w:widowControl w:val="0"/>
        <w:autoSpaceDE w:val="0"/>
        <w:autoSpaceDN w:val="0"/>
        <w:adjustRightInd w:val="0"/>
        <w:spacing w:after="0" w:line="240" w:lineRule="auto"/>
        <w:rPr>
          <w:rFonts w:cs="Times New Roman"/>
          <w:b/>
          <w:bCs/>
          <w:color w:val="7030A0"/>
          <w:sz w:val="24"/>
          <w:szCs w:val="24"/>
        </w:rPr>
      </w:pPr>
    </w:p>
    <w:p w14:paraId="22129482" w14:textId="77777777" w:rsidR="00C36FC5" w:rsidRDefault="00D75CC5">
      <w:pPr>
        <w:rPr>
          <w:rFonts w:cs="Times New Roman"/>
          <w:b/>
          <w:bCs/>
          <w:sz w:val="48"/>
          <w:szCs w:val="48"/>
        </w:rPr>
      </w:pPr>
      <w:r>
        <w:rPr>
          <w:rFonts w:cs="Times New Roman"/>
          <w:b/>
          <w:bCs/>
          <w:color w:val="7030A0"/>
          <w:sz w:val="24"/>
          <w:szCs w:val="24"/>
        </w:rPr>
        <w:t>EXAMINER</w:t>
      </w:r>
      <w:r>
        <w:rPr>
          <w:rFonts w:cs="Times New Roman"/>
          <w:b/>
          <w:bCs/>
          <w:sz w:val="24"/>
          <w:szCs w:val="24"/>
        </w:rPr>
        <w:t>: ________________</w:t>
      </w:r>
    </w:p>
    <w:p w14:paraId="3DD81672" w14:textId="77777777" w:rsidR="00C36FC5" w:rsidRDefault="00C36FC5">
      <w:pPr>
        <w:rPr>
          <w:b/>
          <w:sz w:val="24"/>
          <w:szCs w:val="24"/>
        </w:rPr>
      </w:pPr>
    </w:p>
    <w:p w14:paraId="25E1D760" w14:textId="77777777" w:rsidR="00C36FC5" w:rsidRDefault="00D75CC5">
      <w:pPr>
        <w:widowControl w:val="0"/>
        <w:autoSpaceDE w:val="0"/>
        <w:autoSpaceDN w:val="0"/>
        <w:adjustRightInd w:val="0"/>
        <w:spacing w:after="0" w:line="240" w:lineRule="auto"/>
        <w:jc w:val="center"/>
        <w:rPr>
          <w:rFonts w:cs="Times New Roman"/>
          <w:b/>
          <w:bCs/>
          <w:sz w:val="48"/>
          <w:szCs w:val="48"/>
        </w:rPr>
      </w:pPr>
      <w:r>
        <w:rPr>
          <w:rFonts w:cs="Times New Roman"/>
          <w:b/>
          <w:bCs/>
          <w:sz w:val="48"/>
          <w:szCs w:val="48"/>
        </w:rPr>
        <w:t>DECLARATION</w:t>
      </w:r>
    </w:p>
    <w:p w14:paraId="64104E0C" w14:textId="77777777" w:rsidR="00C36FC5" w:rsidRDefault="00C36FC5">
      <w:pPr>
        <w:widowControl w:val="0"/>
        <w:autoSpaceDE w:val="0"/>
        <w:autoSpaceDN w:val="0"/>
        <w:adjustRightInd w:val="0"/>
        <w:spacing w:after="0" w:line="240" w:lineRule="auto"/>
        <w:jc w:val="center"/>
        <w:rPr>
          <w:rFonts w:cs="Times New Roman"/>
          <w:b/>
          <w:bCs/>
          <w:sz w:val="48"/>
          <w:szCs w:val="48"/>
        </w:rPr>
      </w:pPr>
    </w:p>
    <w:p w14:paraId="608F09D5" w14:textId="77777777" w:rsidR="00C36FC5" w:rsidRDefault="00C36FC5">
      <w:pPr>
        <w:widowControl w:val="0"/>
        <w:autoSpaceDE w:val="0"/>
        <w:autoSpaceDN w:val="0"/>
        <w:adjustRightInd w:val="0"/>
        <w:spacing w:after="0" w:line="240" w:lineRule="auto"/>
        <w:rPr>
          <w:rFonts w:cs="Times New Roman"/>
          <w:sz w:val="24"/>
          <w:szCs w:val="24"/>
        </w:rPr>
      </w:pPr>
    </w:p>
    <w:p w14:paraId="6A792AA9" w14:textId="77777777" w:rsidR="00C36FC5" w:rsidRDefault="00D75CC5">
      <w:pPr>
        <w:widowControl w:val="0"/>
        <w:autoSpaceDE w:val="0"/>
        <w:autoSpaceDN w:val="0"/>
        <w:adjustRightInd w:val="0"/>
        <w:spacing w:after="0"/>
        <w:ind w:firstLine="0"/>
        <w:rPr>
          <w:rFonts w:cs="Times New Roman"/>
          <w:b/>
          <w:bCs/>
          <w:sz w:val="48"/>
          <w:szCs w:val="48"/>
        </w:rPr>
      </w:pPr>
      <w:r>
        <w:rPr>
          <w:rFonts w:cs="Times New Roman"/>
          <w:sz w:val="24"/>
          <w:szCs w:val="24"/>
        </w:rPr>
        <w:t>We hereby declare that, the project work report entitled “</w:t>
      </w:r>
      <w:r>
        <w:rPr>
          <w:rFonts w:cs="Times New Roman"/>
          <w:b/>
          <w:bCs/>
          <w:sz w:val="24"/>
          <w:szCs w:val="24"/>
        </w:rPr>
        <w:t>Fake Currency Detection</w:t>
      </w:r>
      <w:r>
        <w:rPr>
          <w:rFonts w:cs="Times New Roman"/>
          <w:b/>
          <w:sz w:val="24"/>
          <w:szCs w:val="24"/>
        </w:rPr>
        <w:t>”</w:t>
      </w:r>
      <w:r>
        <w:rPr>
          <w:rFonts w:cs="Times New Roman"/>
          <w:sz w:val="24"/>
          <w:szCs w:val="24"/>
        </w:rPr>
        <w:t> which is being submitted to D.K.T.E. Society’s Textile and Engineering Institute Ichalkaranji, affiliated to Shivaji University, Kolhapur is in partial fulfillment of degree B.TECH.(CSE). It is a bonafide report of the work carried out by us. The material contained in this report has not been submitted to any university or institution for the award of any degree. Further, we declare that we have not violated any of the provisions under Copyright and Piracy / Cyber / IPR Act amended from time to time.</w:t>
      </w:r>
    </w:p>
    <w:p w14:paraId="45668004" w14:textId="77777777" w:rsidR="00C36FC5" w:rsidRDefault="00C36FC5"/>
    <w:p w14:paraId="084A0581" w14:textId="21B83507" w:rsidR="00C36FC5" w:rsidRDefault="00D75CC5" w:rsidP="00815D95">
      <w:pPr>
        <w:spacing w:line="240" w:lineRule="auto"/>
        <w:ind w:firstLineChars="150" w:firstLine="368"/>
        <w:rPr>
          <w:rFonts w:cs="Times New Roman"/>
          <w:b/>
          <w:sz w:val="24"/>
          <w:szCs w:val="24"/>
        </w:rPr>
      </w:pPr>
      <w:r>
        <w:rPr>
          <w:rFonts w:cs="Times New Roman"/>
          <w:b/>
          <w:sz w:val="24"/>
          <w:szCs w:val="24"/>
        </w:rPr>
        <w:t>Sr. PRN</w:t>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t xml:space="preserve">Name of Student                 </w:t>
      </w:r>
      <w:r w:rsidR="00212A72">
        <w:rPr>
          <w:rFonts w:cs="Times New Roman"/>
          <w:b/>
          <w:sz w:val="24"/>
          <w:szCs w:val="24"/>
        </w:rPr>
        <w:t xml:space="preserve">             </w:t>
      </w:r>
      <w:r>
        <w:rPr>
          <w:rFonts w:cs="Times New Roman"/>
          <w:b/>
          <w:sz w:val="24"/>
          <w:szCs w:val="24"/>
        </w:rPr>
        <w:t>Signature</w:t>
      </w:r>
    </w:p>
    <w:p w14:paraId="1AC1D67F" w14:textId="77777777" w:rsidR="00C36FC5" w:rsidRDefault="00D75CC5">
      <w:pPr>
        <w:spacing w:line="240" w:lineRule="auto"/>
        <w:ind w:left="360"/>
        <w:rPr>
          <w:rFonts w:cs="Times New Roman"/>
          <w:color w:val="000000"/>
          <w:sz w:val="24"/>
          <w:szCs w:val="24"/>
        </w:rPr>
      </w:pPr>
      <w:r>
        <w:rPr>
          <w:rFonts w:cs="Times New Roman"/>
          <w:sz w:val="24"/>
          <w:szCs w:val="24"/>
        </w:rPr>
        <w:t>1.17UCS12012XX</w:t>
      </w:r>
      <w:r>
        <w:rPr>
          <w:rFonts w:cs="Times New Roman"/>
          <w:sz w:val="24"/>
          <w:szCs w:val="24"/>
        </w:rPr>
        <w:tab/>
      </w:r>
      <w:r>
        <w:rPr>
          <w:rFonts w:cs="Times New Roman"/>
          <w:sz w:val="24"/>
          <w:szCs w:val="24"/>
        </w:rPr>
        <w:tab/>
      </w:r>
      <w:r>
        <w:rPr>
          <w:rFonts w:cs="Times New Roman"/>
          <w:sz w:val="24"/>
          <w:szCs w:val="24"/>
        </w:rPr>
        <w:tab/>
      </w:r>
      <w:r>
        <w:rPr>
          <w:rFonts w:cs="Times New Roman"/>
          <w:color w:val="000000"/>
          <w:sz w:val="24"/>
          <w:szCs w:val="24"/>
        </w:rPr>
        <w:t xml:space="preserve">Gunjan </w:t>
      </w:r>
      <w:proofErr w:type="spellStart"/>
      <w:r>
        <w:rPr>
          <w:rFonts w:cs="Times New Roman"/>
          <w:color w:val="000000"/>
          <w:sz w:val="24"/>
          <w:szCs w:val="24"/>
        </w:rPr>
        <w:t>Pramod</w:t>
      </w:r>
      <w:proofErr w:type="spellEnd"/>
      <w:r>
        <w:rPr>
          <w:rFonts w:cs="Times New Roman"/>
          <w:color w:val="000000"/>
          <w:sz w:val="24"/>
          <w:szCs w:val="24"/>
        </w:rPr>
        <w:t xml:space="preserve"> Rajgure.</w:t>
      </w:r>
    </w:p>
    <w:p w14:paraId="194E7532" w14:textId="77777777" w:rsidR="00C36FC5" w:rsidRDefault="00D75CC5">
      <w:pPr>
        <w:spacing w:line="240" w:lineRule="auto"/>
        <w:ind w:left="360"/>
        <w:rPr>
          <w:rFonts w:cs="Times New Roman"/>
          <w:color w:val="000000"/>
          <w:sz w:val="24"/>
          <w:szCs w:val="24"/>
        </w:rPr>
      </w:pPr>
      <w:r>
        <w:rPr>
          <w:rFonts w:cs="Times New Roman"/>
          <w:sz w:val="24"/>
          <w:szCs w:val="24"/>
        </w:rPr>
        <w:t>2.17UCS11013XX</w:t>
      </w:r>
      <w:r>
        <w:rPr>
          <w:rFonts w:cs="Times New Roman"/>
          <w:sz w:val="24"/>
          <w:szCs w:val="24"/>
        </w:rPr>
        <w:tab/>
      </w:r>
      <w:r>
        <w:rPr>
          <w:rFonts w:cs="Times New Roman"/>
          <w:sz w:val="24"/>
          <w:szCs w:val="24"/>
        </w:rPr>
        <w:tab/>
      </w:r>
      <w:r>
        <w:rPr>
          <w:rFonts w:cs="Times New Roman"/>
          <w:sz w:val="24"/>
          <w:szCs w:val="24"/>
        </w:rPr>
        <w:tab/>
      </w:r>
      <w:r>
        <w:rPr>
          <w:rFonts w:cs="Times New Roman"/>
          <w:color w:val="000000"/>
          <w:sz w:val="24"/>
          <w:szCs w:val="24"/>
        </w:rPr>
        <w:t>Namrata Ravindra Gurav.</w:t>
      </w:r>
    </w:p>
    <w:p w14:paraId="71F2B556" w14:textId="77777777" w:rsidR="00C36FC5" w:rsidRDefault="00D75CC5">
      <w:pPr>
        <w:spacing w:line="240" w:lineRule="auto"/>
        <w:ind w:left="360"/>
        <w:rPr>
          <w:rFonts w:cs="Times New Roman"/>
          <w:sz w:val="24"/>
          <w:szCs w:val="24"/>
        </w:rPr>
      </w:pPr>
      <w:r>
        <w:rPr>
          <w:rFonts w:cs="Times New Roman"/>
          <w:sz w:val="24"/>
          <w:szCs w:val="24"/>
        </w:rPr>
        <w:t>3.17UCS12015XX</w:t>
      </w:r>
      <w:r>
        <w:rPr>
          <w:rFonts w:cs="Times New Roman"/>
          <w:sz w:val="24"/>
          <w:szCs w:val="24"/>
        </w:rPr>
        <w:tab/>
      </w:r>
      <w:r>
        <w:rPr>
          <w:rFonts w:cs="Times New Roman"/>
          <w:sz w:val="24"/>
          <w:szCs w:val="24"/>
        </w:rPr>
        <w:tab/>
      </w:r>
      <w:r>
        <w:rPr>
          <w:rFonts w:cs="Times New Roman"/>
          <w:sz w:val="24"/>
          <w:szCs w:val="24"/>
        </w:rPr>
        <w:tab/>
        <w:t>Prashant Balaji Jadav.</w:t>
      </w:r>
    </w:p>
    <w:p w14:paraId="07238A99" w14:textId="77777777" w:rsidR="00C36FC5" w:rsidRDefault="00D75CC5">
      <w:pPr>
        <w:spacing w:line="240" w:lineRule="auto"/>
        <w:ind w:left="360"/>
        <w:rPr>
          <w:rFonts w:cs="Times New Roman"/>
          <w:sz w:val="24"/>
          <w:szCs w:val="24"/>
        </w:rPr>
      </w:pPr>
      <w:r>
        <w:rPr>
          <w:rFonts w:cs="Times New Roman"/>
          <w:sz w:val="24"/>
          <w:szCs w:val="24"/>
        </w:rPr>
        <w:t>4.17UIT11020CS</w:t>
      </w:r>
      <w:r>
        <w:rPr>
          <w:rFonts w:cs="Times New Roman"/>
          <w:sz w:val="24"/>
          <w:szCs w:val="24"/>
        </w:rPr>
        <w:tab/>
      </w:r>
      <w:r>
        <w:rPr>
          <w:rFonts w:cs="Times New Roman"/>
          <w:sz w:val="24"/>
          <w:szCs w:val="24"/>
        </w:rPr>
        <w:tab/>
      </w:r>
      <w:r>
        <w:rPr>
          <w:rFonts w:cs="Times New Roman"/>
          <w:sz w:val="24"/>
          <w:szCs w:val="24"/>
        </w:rPr>
        <w:tab/>
        <w:t>Komal Narayan Khamkar.</w:t>
      </w:r>
    </w:p>
    <w:p w14:paraId="7988C7DA" w14:textId="77777777" w:rsidR="00C36FC5" w:rsidRDefault="00D75CC5">
      <w:pPr>
        <w:spacing w:line="240" w:lineRule="auto"/>
        <w:ind w:left="360"/>
        <w:rPr>
          <w:rFonts w:cs="Times New Roman"/>
          <w:sz w:val="24"/>
          <w:szCs w:val="24"/>
        </w:rPr>
      </w:pPr>
      <w:r>
        <w:rPr>
          <w:rFonts w:cs="Times New Roman"/>
          <w:sz w:val="24"/>
          <w:szCs w:val="24"/>
        </w:rPr>
        <w:t>5.17UIT11036CS</w:t>
      </w:r>
      <w:r>
        <w:rPr>
          <w:rFonts w:cs="Times New Roman"/>
          <w:sz w:val="24"/>
          <w:szCs w:val="24"/>
        </w:rPr>
        <w:tab/>
      </w:r>
      <w:r>
        <w:rPr>
          <w:rFonts w:cs="Times New Roman"/>
          <w:sz w:val="24"/>
          <w:szCs w:val="24"/>
        </w:rPr>
        <w:tab/>
      </w:r>
      <w:r>
        <w:rPr>
          <w:rFonts w:cs="Times New Roman"/>
          <w:sz w:val="24"/>
          <w:szCs w:val="24"/>
        </w:rPr>
        <w:tab/>
      </w:r>
      <w:proofErr w:type="spellStart"/>
      <w:r>
        <w:rPr>
          <w:rFonts w:cs="Times New Roman"/>
          <w:sz w:val="24"/>
          <w:szCs w:val="24"/>
        </w:rPr>
        <w:t>Mehvish</w:t>
      </w:r>
      <w:proofErr w:type="spellEnd"/>
      <w:r>
        <w:rPr>
          <w:rFonts w:cs="Times New Roman"/>
          <w:sz w:val="24"/>
          <w:szCs w:val="24"/>
        </w:rPr>
        <w:t xml:space="preserve"> </w:t>
      </w:r>
      <w:proofErr w:type="spellStart"/>
      <w:r>
        <w:rPr>
          <w:rFonts w:cs="Times New Roman"/>
          <w:sz w:val="24"/>
          <w:szCs w:val="24"/>
        </w:rPr>
        <w:t>Juberahmad</w:t>
      </w:r>
      <w:proofErr w:type="spellEnd"/>
      <w:r>
        <w:rPr>
          <w:rFonts w:cs="Times New Roman"/>
          <w:sz w:val="24"/>
          <w:szCs w:val="24"/>
        </w:rPr>
        <w:t xml:space="preserve"> Shaikh.</w:t>
      </w:r>
    </w:p>
    <w:p w14:paraId="0F67DFD9" w14:textId="77777777" w:rsidR="00C36FC5" w:rsidRDefault="00D75CC5">
      <w:pPr>
        <w:spacing w:line="240" w:lineRule="auto"/>
        <w:ind w:left="360"/>
        <w:rPr>
          <w:rFonts w:cs="Times New Roman"/>
          <w:sz w:val="24"/>
          <w:szCs w:val="24"/>
        </w:rPr>
      </w:pPr>
      <w:r>
        <w:rPr>
          <w:rFonts w:cs="Times New Roman"/>
          <w:sz w:val="24"/>
          <w:szCs w:val="24"/>
        </w:rPr>
        <w:t>6.16UCS11033XX</w:t>
      </w:r>
      <w:r>
        <w:rPr>
          <w:rFonts w:cs="Times New Roman"/>
          <w:sz w:val="24"/>
          <w:szCs w:val="24"/>
        </w:rPr>
        <w:tab/>
      </w:r>
      <w:r>
        <w:rPr>
          <w:rFonts w:cs="Times New Roman"/>
          <w:sz w:val="24"/>
          <w:szCs w:val="24"/>
        </w:rPr>
        <w:tab/>
      </w:r>
      <w:r>
        <w:rPr>
          <w:rFonts w:cs="Times New Roman"/>
          <w:sz w:val="24"/>
          <w:szCs w:val="24"/>
        </w:rPr>
        <w:tab/>
      </w:r>
      <w:proofErr w:type="spellStart"/>
      <w:r>
        <w:rPr>
          <w:rFonts w:cs="Times New Roman"/>
          <w:sz w:val="24"/>
          <w:szCs w:val="24"/>
        </w:rPr>
        <w:t>Ankita</w:t>
      </w:r>
      <w:proofErr w:type="spellEnd"/>
      <w:r>
        <w:rPr>
          <w:rFonts w:cs="Times New Roman"/>
          <w:sz w:val="24"/>
          <w:szCs w:val="24"/>
        </w:rPr>
        <w:t xml:space="preserve"> </w:t>
      </w:r>
      <w:proofErr w:type="spellStart"/>
      <w:r>
        <w:rPr>
          <w:rFonts w:cs="Times New Roman"/>
          <w:sz w:val="24"/>
          <w:szCs w:val="24"/>
        </w:rPr>
        <w:t>Jotiram</w:t>
      </w:r>
      <w:proofErr w:type="spellEnd"/>
      <w:r>
        <w:rPr>
          <w:rFonts w:cs="Times New Roman"/>
          <w:sz w:val="24"/>
          <w:szCs w:val="24"/>
        </w:rPr>
        <w:t xml:space="preserve"> Mane.</w:t>
      </w:r>
    </w:p>
    <w:p w14:paraId="1F033FCE" w14:textId="77777777" w:rsidR="00C36FC5" w:rsidRDefault="00C36FC5">
      <w:pPr>
        <w:spacing w:line="240" w:lineRule="auto"/>
        <w:ind w:left="360"/>
        <w:rPr>
          <w:b/>
          <w:sz w:val="24"/>
          <w:szCs w:val="24"/>
        </w:rPr>
      </w:pPr>
    </w:p>
    <w:p w14:paraId="5AB38F9C" w14:textId="77777777" w:rsidR="00C36FC5" w:rsidRDefault="00C36FC5">
      <w:pPr>
        <w:spacing w:line="360" w:lineRule="auto"/>
        <w:ind w:firstLine="0"/>
        <w:rPr>
          <w:b/>
          <w:sz w:val="24"/>
          <w:szCs w:val="24"/>
        </w:rPr>
      </w:pPr>
    </w:p>
    <w:p w14:paraId="35994258" w14:textId="77777777" w:rsidR="00C36FC5" w:rsidRDefault="00C36FC5"/>
    <w:p w14:paraId="5392E84F" w14:textId="77777777" w:rsidR="00C36FC5" w:rsidRDefault="00C36FC5"/>
    <w:p w14:paraId="45E6FD55" w14:textId="77777777" w:rsidR="00C36FC5" w:rsidRDefault="00C36FC5"/>
    <w:p w14:paraId="49918F87" w14:textId="77777777" w:rsidR="00C36FC5" w:rsidRDefault="00C36FC5">
      <w:pPr>
        <w:spacing w:after="0" w:line="240" w:lineRule="auto"/>
        <w:ind w:left="2880" w:firstLine="720"/>
        <w:jc w:val="left"/>
        <w:rPr>
          <w:rFonts w:eastAsia="Times New Roman" w:cs="Times New Roman"/>
          <w:b/>
          <w:color w:val="000000"/>
          <w:sz w:val="28"/>
          <w:szCs w:val="28"/>
        </w:rPr>
      </w:pPr>
    </w:p>
    <w:p w14:paraId="703C0C3A" w14:textId="77777777" w:rsidR="00C36FC5" w:rsidRDefault="00C36FC5">
      <w:pPr>
        <w:spacing w:after="0" w:line="240" w:lineRule="auto"/>
        <w:ind w:left="2880" w:firstLine="720"/>
        <w:jc w:val="left"/>
        <w:rPr>
          <w:rFonts w:eastAsia="Times New Roman" w:cs="Times New Roman"/>
          <w:b/>
          <w:color w:val="000000"/>
          <w:sz w:val="28"/>
          <w:szCs w:val="28"/>
        </w:rPr>
        <w:sectPr w:rsidR="00C36FC5">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4AADF346" w14:textId="77777777" w:rsidR="00C36FC5" w:rsidRDefault="00C36FC5">
      <w:pPr>
        <w:widowControl w:val="0"/>
        <w:autoSpaceDE w:val="0"/>
        <w:autoSpaceDN w:val="0"/>
        <w:adjustRightInd w:val="0"/>
        <w:spacing w:after="0" w:line="240" w:lineRule="auto"/>
        <w:ind w:left="1920"/>
        <w:rPr>
          <w:rFonts w:cs="Times New Roman"/>
          <w:b/>
          <w:bCs/>
          <w:sz w:val="48"/>
          <w:szCs w:val="48"/>
        </w:rPr>
      </w:pPr>
    </w:p>
    <w:p w14:paraId="0E5A94FB" w14:textId="77777777" w:rsidR="00C36FC5" w:rsidRDefault="00D75CC5">
      <w:pPr>
        <w:widowControl w:val="0"/>
        <w:autoSpaceDE w:val="0"/>
        <w:autoSpaceDN w:val="0"/>
        <w:adjustRightInd w:val="0"/>
        <w:spacing w:after="0" w:line="240" w:lineRule="auto"/>
        <w:ind w:left="1920"/>
        <w:rPr>
          <w:rFonts w:cs="Times New Roman"/>
          <w:sz w:val="24"/>
          <w:szCs w:val="24"/>
        </w:rPr>
      </w:pPr>
      <w:r>
        <w:rPr>
          <w:rFonts w:cs="Times New Roman"/>
          <w:b/>
          <w:bCs/>
          <w:sz w:val="48"/>
          <w:szCs w:val="48"/>
        </w:rPr>
        <w:t>ACKNOWLEDGEMENT</w:t>
      </w:r>
    </w:p>
    <w:p w14:paraId="44121EC6" w14:textId="77777777" w:rsidR="00C36FC5" w:rsidRDefault="00C36FC5">
      <w:pPr>
        <w:spacing w:line="360" w:lineRule="auto"/>
        <w:rPr>
          <w:rFonts w:cs="Times New Roman"/>
          <w:sz w:val="24"/>
          <w:szCs w:val="24"/>
        </w:rPr>
      </w:pPr>
    </w:p>
    <w:p w14:paraId="0633779C" w14:textId="604C3727" w:rsidR="00C36FC5" w:rsidRDefault="00D75CC5">
      <w:pPr>
        <w:widowControl w:val="0"/>
        <w:autoSpaceDE w:val="0"/>
        <w:autoSpaceDN w:val="0"/>
        <w:adjustRightInd w:val="0"/>
        <w:spacing w:after="0" w:line="360" w:lineRule="auto"/>
        <w:ind w:firstLine="0"/>
        <w:rPr>
          <w:rFonts w:cs="Times New Roman"/>
          <w:b/>
          <w:color w:val="7030A0"/>
          <w:sz w:val="24"/>
          <w:szCs w:val="24"/>
        </w:rPr>
      </w:pPr>
      <w:r>
        <w:rPr>
          <w:rFonts w:cs="Times New Roman"/>
          <w:sz w:val="24"/>
          <w:szCs w:val="24"/>
        </w:rPr>
        <w:t xml:space="preserve">With great pleasure we wish to express our deep sense of gratitude to Prof. </w:t>
      </w:r>
      <w:proofErr w:type="spellStart"/>
      <w:r>
        <w:rPr>
          <w:rFonts w:cs="Times New Roman"/>
          <w:sz w:val="24"/>
          <w:szCs w:val="24"/>
        </w:rPr>
        <w:t>S.</w:t>
      </w:r>
      <w:proofErr w:type="gramStart"/>
      <w:r>
        <w:rPr>
          <w:rFonts w:cs="Times New Roman"/>
          <w:sz w:val="24"/>
          <w:szCs w:val="24"/>
        </w:rPr>
        <w:t>B.Bhagate</w:t>
      </w:r>
      <w:proofErr w:type="spellEnd"/>
      <w:proofErr w:type="gramEnd"/>
      <w:r w:rsidR="00D56EB8">
        <w:rPr>
          <w:rFonts w:cs="Times New Roman"/>
          <w:sz w:val="24"/>
          <w:szCs w:val="24"/>
        </w:rPr>
        <w:t xml:space="preserve"> </w:t>
      </w:r>
      <w:r>
        <w:rPr>
          <w:rFonts w:cs="Times New Roman"/>
          <w:sz w:val="24"/>
          <w:szCs w:val="24"/>
        </w:rPr>
        <w:t>for his valuable guidance, support and encouragement in completion of this project.</w:t>
      </w:r>
      <w:r w:rsidR="00D56EB8">
        <w:rPr>
          <w:rFonts w:cs="Times New Roman"/>
          <w:sz w:val="24"/>
          <w:szCs w:val="24"/>
        </w:rPr>
        <w:t xml:space="preserve"> </w:t>
      </w:r>
      <w:r>
        <w:rPr>
          <w:rFonts w:cs="Times New Roman"/>
          <w:sz w:val="24"/>
          <w:szCs w:val="24"/>
        </w:rPr>
        <w:t>Also, we would like to take opportunity to thank our Principal</w:t>
      </w:r>
      <w:r w:rsidR="00D56EB8">
        <w:rPr>
          <w:rFonts w:cs="Times New Roman"/>
          <w:sz w:val="24"/>
          <w:szCs w:val="24"/>
        </w:rPr>
        <w:t xml:space="preserve"> </w:t>
      </w:r>
      <w:r>
        <w:rPr>
          <w:rFonts w:cs="Times New Roman"/>
          <w:sz w:val="24"/>
          <w:szCs w:val="24"/>
        </w:rPr>
        <w:t>Prof.</w:t>
      </w:r>
      <w:r w:rsidR="00212A72">
        <w:rPr>
          <w:rFonts w:cs="Times New Roman"/>
          <w:sz w:val="24"/>
          <w:szCs w:val="24"/>
        </w:rPr>
        <w:t xml:space="preserve"> </w:t>
      </w:r>
      <w:r>
        <w:rPr>
          <w:rFonts w:cs="Times New Roman"/>
          <w:sz w:val="24"/>
          <w:szCs w:val="24"/>
        </w:rPr>
        <w:t xml:space="preserve">(Dr.) </w:t>
      </w:r>
      <w:proofErr w:type="spellStart"/>
      <w:r>
        <w:rPr>
          <w:rFonts w:cs="Times New Roman"/>
          <w:sz w:val="24"/>
          <w:szCs w:val="24"/>
        </w:rPr>
        <w:t>P.</w:t>
      </w:r>
      <w:proofErr w:type="gramStart"/>
      <w:r>
        <w:rPr>
          <w:rFonts w:cs="Times New Roman"/>
          <w:sz w:val="24"/>
          <w:szCs w:val="24"/>
        </w:rPr>
        <w:t>V.Kadole</w:t>
      </w:r>
      <w:proofErr w:type="spellEnd"/>
      <w:proofErr w:type="gramEnd"/>
      <w:r>
        <w:rPr>
          <w:rFonts w:cs="Times New Roman"/>
          <w:sz w:val="24"/>
          <w:szCs w:val="24"/>
        </w:rPr>
        <w:t xml:space="preserve"> and our head of </w:t>
      </w:r>
      <w:r w:rsidR="00D56EB8">
        <w:rPr>
          <w:rFonts w:cs="Times New Roman"/>
          <w:sz w:val="24"/>
          <w:szCs w:val="24"/>
        </w:rPr>
        <w:t>departmen</w:t>
      </w:r>
      <w:r>
        <w:rPr>
          <w:rFonts w:cs="Times New Roman"/>
          <w:sz w:val="24"/>
          <w:szCs w:val="24"/>
        </w:rPr>
        <w:t>t</w:t>
      </w:r>
      <w:r w:rsidR="00D56EB8">
        <w:rPr>
          <w:rFonts w:cs="Times New Roman"/>
          <w:sz w:val="24"/>
          <w:szCs w:val="24"/>
        </w:rPr>
        <w:t xml:space="preserve"> </w:t>
      </w:r>
      <w:r>
        <w:rPr>
          <w:rFonts w:cs="Times New Roman"/>
          <w:sz w:val="24"/>
          <w:szCs w:val="24"/>
        </w:rPr>
        <w:t>Dr. D. V</w:t>
      </w:r>
      <w:r w:rsidR="00212A72">
        <w:rPr>
          <w:rFonts w:cs="Times New Roman"/>
          <w:sz w:val="24"/>
          <w:szCs w:val="24"/>
        </w:rPr>
        <w:t>.</w:t>
      </w:r>
      <w:r>
        <w:rPr>
          <w:rFonts w:cs="Times New Roman"/>
          <w:sz w:val="24"/>
          <w:szCs w:val="24"/>
        </w:rPr>
        <w:t xml:space="preserve"> </w:t>
      </w:r>
      <w:proofErr w:type="spellStart"/>
      <w:r>
        <w:rPr>
          <w:rFonts w:cs="Times New Roman"/>
          <w:sz w:val="24"/>
          <w:szCs w:val="24"/>
        </w:rPr>
        <w:t>Kodavade</w:t>
      </w:r>
      <w:proofErr w:type="spellEnd"/>
      <w:r>
        <w:rPr>
          <w:rFonts w:cs="Times New Roman"/>
          <w:sz w:val="24"/>
          <w:szCs w:val="24"/>
        </w:rPr>
        <w:t xml:space="preserve"> for his co-operation in preparing this project.</w:t>
      </w:r>
    </w:p>
    <w:p w14:paraId="7F8061CD" w14:textId="77777777" w:rsidR="00C36FC5" w:rsidRDefault="00D75CC5">
      <w:pPr>
        <w:spacing w:line="360" w:lineRule="auto"/>
        <w:ind w:firstLine="0"/>
        <w:rPr>
          <w:rFonts w:cs="Times New Roman"/>
          <w:sz w:val="24"/>
          <w:szCs w:val="24"/>
        </w:rPr>
      </w:pPr>
      <w:r>
        <w:rPr>
          <w:rFonts w:cs="Times New Roman"/>
          <w:sz w:val="24"/>
          <w:szCs w:val="24"/>
        </w:rPr>
        <w:t>We feel gratified to record our cordial thanks to other staff members of Computer Science and Engineering Department for their support, help and assistance which they extended as and when required.</w:t>
      </w:r>
    </w:p>
    <w:p w14:paraId="7B34F645" w14:textId="77777777" w:rsidR="00C36FC5" w:rsidRDefault="00D75CC5" w:rsidP="00D56EB8">
      <w:pPr>
        <w:ind w:firstLine="0"/>
        <w:rPr>
          <w:rFonts w:cs="Times New Roman"/>
          <w:sz w:val="28"/>
          <w:szCs w:val="28"/>
        </w:rPr>
      </w:pPr>
      <w:r>
        <w:rPr>
          <w:rFonts w:cs="Times New Roman"/>
          <w:sz w:val="28"/>
          <w:szCs w:val="28"/>
        </w:rPr>
        <w:t>Thank you,</w:t>
      </w:r>
    </w:p>
    <w:p w14:paraId="39D8BE8F" w14:textId="77777777" w:rsidR="00C36FC5" w:rsidRDefault="00C36FC5">
      <w:pPr>
        <w:widowControl w:val="0"/>
        <w:autoSpaceDE w:val="0"/>
        <w:autoSpaceDN w:val="0"/>
        <w:adjustRightInd w:val="0"/>
        <w:spacing w:after="0" w:line="240" w:lineRule="auto"/>
        <w:rPr>
          <w:rFonts w:cs="Times New Roman"/>
          <w:bCs/>
          <w:sz w:val="24"/>
          <w:szCs w:val="24"/>
        </w:rPr>
      </w:pPr>
    </w:p>
    <w:p w14:paraId="4B1359C7" w14:textId="77777777" w:rsidR="00C36FC5" w:rsidRDefault="00D75CC5">
      <w:pPr>
        <w:widowControl w:val="0"/>
        <w:autoSpaceDE w:val="0"/>
        <w:autoSpaceDN w:val="0"/>
        <w:adjustRightInd w:val="0"/>
        <w:spacing w:after="0" w:line="240" w:lineRule="auto"/>
        <w:ind w:left="720" w:firstLine="720"/>
        <w:rPr>
          <w:rFonts w:cs="Times New Roman"/>
          <w:b/>
          <w:bCs/>
          <w:sz w:val="24"/>
          <w:szCs w:val="24"/>
          <w:highlight w:val="black"/>
        </w:rPr>
      </w:pPr>
      <w:r>
        <w:rPr>
          <w:rFonts w:cs="Times New Roman"/>
          <w:bCs/>
          <w:sz w:val="24"/>
          <w:szCs w:val="24"/>
        </w:rPr>
        <w:tab/>
      </w:r>
    </w:p>
    <w:p w14:paraId="4067FB5D" w14:textId="32D724FC" w:rsidR="00C36FC5" w:rsidRDefault="00D75CC5">
      <w:pPr>
        <w:rPr>
          <w:rFonts w:cs="Times New Roman"/>
          <w:color w:val="000000"/>
          <w:sz w:val="24"/>
          <w:szCs w:val="24"/>
        </w:rPr>
      </w:pPr>
      <w:r>
        <w:rPr>
          <w:rFonts w:cs="Times New Roman"/>
          <w:bCs/>
          <w:sz w:val="24"/>
          <w:szCs w:val="24"/>
        </w:rPr>
        <w:tab/>
      </w:r>
      <w:r>
        <w:rPr>
          <w:rFonts w:cs="Times New Roman"/>
          <w:bCs/>
          <w:sz w:val="24"/>
          <w:szCs w:val="24"/>
        </w:rPr>
        <w:tab/>
      </w:r>
      <w:r w:rsidR="00D56EB8">
        <w:rPr>
          <w:rFonts w:cs="Times New Roman"/>
          <w:bCs/>
          <w:sz w:val="24"/>
          <w:szCs w:val="24"/>
        </w:rPr>
        <w:tab/>
      </w:r>
      <w:r>
        <w:rPr>
          <w:rFonts w:cs="Times New Roman"/>
          <w:bCs/>
          <w:sz w:val="24"/>
          <w:szCs w:val="24"/>
        </w:rPr>
        <w:t>M</w:t>
      </w:r>
      <w:r>
        <w:rPr>
          <w:rFonts w:cs="Times New Roman"/>
          <w:sz w:val="24"/>
          <w:szCs w:val="24"/>
        </w:rPr>
        <w:t>r.</w:t>
      </w:r>
      <w:r w:rsidR="00D56EB8">
        <w:rPr>
          <w:rFonts w:cs="Times New Roman"/>
          <w:sz w:val="24"/>
          <w:szCs w:val="24"/>
        </w:rPr>
        <w:t xml:space="preserve"> </w:t>
      </w:r>
      <w:r>
        <w:rPr>
          <w:rFonts w:cs="Times New Roman"/>
          <w:color w:val="000000"/>
          <w:sz w:val="24"/>
          <w:szCs w:val="24"/>
        </w:rPr>
        <w:t xml:space="preserve">Gunjan </w:t>
      </w:r>
      <w:proofErr w:type="spellStart"/>
      <w:r>
        <w:rPr>
          <w:rFonts w:cs="Times New Roman"/>
          <w:color w:val="000000"/>
          <w:sz w:val="24"/>
          <w:szCs w:val="24"/>
        </w:rPr>
        <w:t>Pramod</w:t>
      </w:r>
      <w:proofErr w:type="spellEnd"/>
      <w:r>
        <w:rPr>
          <w:rFonts w:cs="Times New Roman"/>
          <w:color w:val="000000"/>
          <w:sz w:val="24"/>
          <w:szCs w:val="24"/>
        </w:rPr>
        <w:t xml:space="preserve"> Rajgure</w:t>
      </w:r>
      <w:r>
        <w:rPr>
          <w:rFonts w:cs="Times New Roman"/>
          <w:color w:val="000000"/>
          <w:sz w:val="24"/>
          <w:szCs w:val="24"/>
        </w:rPr>
        <w:tab/>
      </w:r>
      <w:r>
        <w:rPr>
          <w:rFonts w:cs="Times New Roman"/>
          <w:color w:val="000000"/>
          <w:sz w:val="24"/>
          <w:szCs w:val="24"/>
        </w:rPr>
        <w:tab/>
      </w:r>
      <w:r w:rsidR="00D56EB8">
        <w:rPr>
          <w:rFonts w:cs="Times New Roman"/>
          <w:color w:val="000000"/>
          <w:sz w:val="24"/>
          <w:szCs w:val="24"/>
        </w:rPr>
        <w:tab/>
      </w:r>
      <w:r>
        <w:rPr>
          <w:rFonts w:cs="Times New Roman"/>
          <w:sz w:val="24"/>
          <w:szCs w:val="24"/>
        </w:rPr>
        <w:t>17UCS12012X</w:t>
      </w:r>
      <w:r w:rsidR="00212A72">
        <w:rPr>
          <w:rFonts w:cs="Times New Roman"/>
          <w:sz w:val="24"/>
          <w:szCs w:val="24"/>
        </w:rPr>
        <w:t xml:space="preserve"> </w:t>
      </w:r>
      <w:r>
        <w:rPr>
          <w:rFonts w:cs="Times New Roman"/>
          <w:sz w:val="24"/>
          <w:szCs w:val="24"/>
        </w:rPr>
        <w:t>X</w:t>
      </w:r>
      <w:r>
        <w:rPr>
          <w:rFonts w:cs="Times New Roman"/>
          <w:sz w:val="24"/>
          <w:szCs w:val="24"/>
        </w:rPr>
        <w:tab/>
      </w:r>
    </w:p>
    <w:p w14:paraId="7022F0FB" w14:textId="77777777" w:rsidR="00C36FC5" w:rsidRDefault="00D75CC5">
      <w:pPr>
        <w:rPr>
          <w:rFonts w:cs="Times New Roman"/>
          <w:color w:val="000000"/>
          <w:sz w:val="24"/>
          <w:szCs w:val="24"/>
        </w:rPr>
      </w:pPr>
      <w:r>
        <w:rPr>
          <w:rFonts w:cs="Times New Roman"/>
          <w:sz w:val="24"/>
          <w:szCs w:val="24"/>
        </w:rPr>
        <w:tab/>
      </w:r>
      <w:r>
        <w:rPr>
          <w:rFonts w:cs="Times New Roman"/>
          <w:sz w:val="24"/>
          <w:szCs w:val="24"/>
        </w:rPr>
        <w:tab/>
      </w:r>
      <w:r>
        <w:rPr>
          <w:rFonts w:cs="Times New Roman"/>
          <w:sz w:val="24"/>
          <w:szCs w:val="24"/>
        </w:rPr>
        <w:tab/>
        <w:t>Miss.</w:t>
      </w:r>
      <w:r w:rsidR="00D56EB8">
        <w:rPr>
          <w:rFonts w:cs="Times New Roman"/>
          <w:sz w:val="24"/>
          <w:szCs w:val="24"/>
        </w:rPr>
        <w:t xml:space="preserve"> </w:t>
      </w:r>
      <w:r>
        <w:rPr>
          <w:rFonts w:cs="Times New Roman"/>
          <w:color w:val="000000"/>
          <w:sz w:val="24"/>
          <w:szCs w:val="24"/>
        </w:rPr>
        <w:t>Namrata Ravindra Gurav</w:t>
      </w:r>
      <w:r>
        <w:rPr>
          <w:rFonts w:cs="Times New Roman"/>
          <w:color w:val="000000"/>
          <w:sz w:val="24"/>
          <w:szCs w:val="24"/>
        </w:rPr>
        <w:tab/>
      </w:r>
      <w:r w:rsidR="00D56EB8">
        <w:rPr>
          <w:rFonts w:cs="Times New Roman"/>
          <w:color w:val="000000"/>
          <w:sz w:val="24"/>
          <w:szCs w:val="24"/>
        </w:rPr>
        <w:tab/>
      </w:r>
      <w:r>
        <w:rPr>
          <w:rFonts w:cs="Times New Roman"/>
          <w:sz w:val="24"/>
          <w:szCs w:val="24"/>
        </w:rPr>
        <w:t>17UCS11013XX</w:t>
      </w:r>
    </w:p>
    <w:p w14:paraId="0783B0FE" w14:textId="77777777" w:rsidR="00C36FC5" w:rsidRDefault="00D75CC5">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Mr.</w:t>
      </w:r>
      <w:r w:rsidR="00D56EB8">
        <w:rPr>
          <w:rFonts w:cs="Times New Roman"/>
          <w:sz w:val="24"/>
          <w:szCs w:val="24"/>
        </w:rPr>
        <w:t xml:space="preserve"> </w:t>
      </w:r>
      <w:r>
        <w:rPr>
          <w:rFonts w:cs="Times New Roman"/>
          <w:sz w:val="24"/>
          <w:szCs w:val="24"/>
        </w:rPr>
        <w:t>Prashant Balaji Jadav</w:t>
      </w:r>
      <w:r>
        <w:rPr>
          <w:rFonts w:cs="Times New Roman"/>
          <w:sz w:val="24"/>
          <w:szCs w:val="24"/>
        </w:rPr>
        <w:tab/>
      </w:r>
      <w:r>
        <w:rPr>
          <w:rFonts w:cs="Times New Roman"/>
          <w:sz w:val="24"/>
          <w:szCs w:val="24"/>
        </w:rPr>
        <w:tab/>
      </w:r>
      <w:r w:rsidR="00D56EB8">
        <w:rPr>
          <w:rFonts w:cs="Times New Roman"/>
          <w:sz w:val="24"/>
          <w:szCs w:val="24"/>
        </w:rPr>
        <w:tab/>
      </w:r>
      <w:r>
        <w:rPr>
          <w:rFonts w:cs="Times New Roman"/>
          <w:sz w:val="24"/>
          <w:szCs w:val="24"/>
        </w:rPr>
        <w:t>17UCS12015XX</w:t>
      </w:r>
    </w:p>
    <w:p w14:paraId="6229B1A6" w14:textId="77777777" w:rsidR="00C36FC5" w:rsidRDefault="00D75CC5">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Miss.</w:t>
      </w:r>
      <w:r w:rsidR="00D56EB8">
        <w:rPr>
          <w:rFonts w:cs="Times New Roman"/>
          <w:sz w:val="24"/>
          <w:szCs w:val="24"/>
        </w:rPr>
        <w:t xml:space="preserve"> </w:t>
      </w:r>
      <w:r>
        <w:rPr>
          <w:rFonts w:cs="Times New Roman"/>
          <w:sz w:val="24"/>
          <w:szCs w:val="24"/>
        </w:rPr>
        <w:t>Komal Narayan Khamkar</w:t>
      </w:r>
      <w:r>
        <w:rPr>
          <w:rFonts w:cs="Times New Roman"/>
          <w:sz w:val="24"/>
          <w:szCs w:val="24"/>
        </w:rPr>
        <w:tab/>
      </w:r>
      <w:r w:rsidR="00D56EB8">
        <w:rPr>
          <w:rFonts w:cs="Times New Roman"/>
          <w:sz w:val="24"/>
          <w:szCs w:val="24"/>
        </w:rPr>
        <w:tab/>
      </w:r>
      <w:r>
        <w:rPr>
          <w:rFonts w:cs="Times New Roman"/>
          <w:sz w:val="24"/>
          <w:szCs w:val="24"/>
        </w:rPr>
        <w:t>17UIT11020CS</w:t>
      </w:r>
    </w:p>
    <w:p w14:paraId="7491220A" w14:textId="77777777" w:rsidR="00C36FC5" w:rsidRDefault="00D75CC5">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Miss.</w:t>
      </w:r>
      <w:r w:rsidR="00D56EB8">
        <w:rPr>
          <w:rFonts w:cs="Times New Roman"/>
          <w:sz w:val="24"/>
          <w:szCs w:val="24"/>
        </w:rPr>
        <w:t xml:space="preserve"> </w:t>
      </w:r>
      <w:proofErr w:type="spellStart"/>
      <w:r>
        <w:rPr>
          <w:rFonts w:cs="Times New Roman"/>
          <w:sz w:val="24"/>
          <w:szCs w:val="24"/>
        </w:rPr>
        <w:t>Mehvish</w:t>
      </w:r>
      <w:proofErr w:type="spellEnd"/>
      <w:r>
        <w:rPr>
          <w:rFonts w:cs="Times New Roman"/>
          <w:sz w:val="24"/>
          <w:szCs w:val="24"/>
        </w:rPr>
        <w:t xml:space="preserve"> </w:t>
      </w:r>
      <w:proofErr w:type="spellStart"/>
      <w:r>
        <w:rPr>
          <w:rFonts w:cs="Times New Roman"/>
          <w:sz w:val="24"/>
          <w:szCs w:val="24"/>
        </w:rPr>
        <w:t>Juberahmad</w:t>
      </w:r>
      <w:proofErr w:type="spellEnd"/>
      <w:r>
        <w:rPr>
          <w:rFonts w:cs="Times New Roman"/>
          <w:sz w:val="24"/>
          <w:szCs w:val="24"/>
        </w:rPr>
        <w:t xml:space="preserve"> Shaikh</w:t>
      </w:r>
      <w:r>
        <w:rPr>
          <w:rFonts w:cs="Times New Roman"/>
          <w:sz w:val="24"/>
          <w:szCs w:val="24"/>
        </w:rPr>
        <w:tab/>
      </w:r>
      <w:r w:rsidR="00D56EB8">
        <w:rPr>
          <w:rFonts w:cs="Times New Roman"/>
          <w:sz w:val="24"/>
          <w:szCs w:val="24"/>
        </w:rPr>
        <w:tab/>
      </w:r>
      <w:r>
        <w:rPr>
          <w:rFonts w:cs="Times New Roman"/>
          <w:sz w:val="24"/>
          <w:szCs w:val="24"/>
        </w:rPr>
        <w:t>17UIT11036CS</w:t>
      </w:r>
    </w:p>
    <w:p w14:paraId="7ED3D9AF" w14:textId="77777777" w:rsidR="00C36FC5" w:rsidRDefault="00D75CC5">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Miss.</w:t>
      </w:r>
      <w:r w:rsidR="00D56EB8">
        <w:rPr>
          <w:rFonts w:cs="Times New Roman"/>
          <w:sz w:val="24"/>
          <w:szCs w:val="24"/>
        </w:rPr>
        <w:t xml:space="preserve"> </w:t>
      </w:r>
      <w:proofErr w:type="spellStart"/>
      <w:r>
        <w:rPr>
          <w:rFonts w:cs="Times New Roman"/>
          <w:sz w:val="24"/>
          <w:szCs w:val="24"/>
        </w:rPr>
        <w:t>Ankita</w:t>
      </w:r>
      <w:proofErr w:type="spellEnd"/>
      <w:r>
        <w:rPr>
          <w:rFonts w:cs="Times New Roman"/>
          <w:sz w:val="24"/>
          <w:szCs w:val="24"/>
        </w:rPr>
        <w:t xml:space="preserve"> </w:t>
      </w:r>
      <w:proofErr w:type="spellStart"/>
      <w:r>
        <w:rPr>
          <w:rFonts w:cs="Times New Roman"/>
          <w:sz w:val="24"/>
          <w:szCs w:val="24"/>
        </w:rPr>
        <w:t>Jotiram</w:t>
      </w:r>
      <w:proofErr w:type="spellEnd"/>
      <w:r>
        <w:rPr>
          <w:rFonts w:cs="Times New Roman"/>
          <w:sz w:val="24"/>
          <w:szCs w:val="24"/>
        </w:rPr>
        <w:t xml:space="preserve"> Mane</w:t>
      </w:r>
      <w:r>
        <w:rPr>
          <w:rFonts w:cs="Times New Roman"/>
          <w:sz w:val="24"/>
          <w:szCs w:val="24"/>
        </w:rPr>
        <w:tab/>
      </w:r>
      <w:r>
        <w:rPr>
          <w:rFonts w:cs="Times New Roman"/>
          <w:sz w:val="24"/>
          <w:szCs w:val="24"/>
        </w:rPr>
        <w:tab/>
      </w:r>
      <w:r w:rsidR="00D56EB8">
        <w:rPr>
          <w:rFonts w:cs="Times New Roman"/>
          <w:sz w:val="24"/>
          <w:szCs w:val="24"/>
        </w:rPr>
        <w:tab/>
      </w:r>
      <w:r>
        <w:rPr>
          <w:rFonts w:cs="Times New Roman"/>
          <w:sz w:val="24"/>
          <w:szCs w:val="24"/>
        </w:rPr>
        <w:t>16UCS11033XX</w:t>
      </w:r>
    </w:p>
    <w:p w14:paraId="2052F8C0" w14:textId="77777777" w:rsidR="00C36FC5" w:rsidRDefault="00C36FC5">
      <w:pPr>
        <w:rPr>
          <w:rFonts w:cs="Times New Roman"/>
          <w:sz w:val="24"/>
          <w:szCs w:val="24"/>
        </w:rPr>
      </w:pPr>
    </w:p>
    <w:p w14:paraId="2A1DA010" w14:textId="77777777" w:rsidR="00C36FC5" w:rsidRDefault="00C36FC5">
      <w:pPr>
        <w:widowControl w:val="0"/>
        <w:autoSpaceDE w:val="0"/>
        <w:autoSpaceDN w:val="0"/>
        <w:adjustRightInd w:val="0"/>
        <w:spacing w:after="0" w:line="240" w:lineRule="auto"/>
        <w:ind w:left="1440"/>
        <w:rPr>
          <w:rFonts w:cs="Times New Roman"/>
          <w:bCs/>
          <w:sz w:val="24"/>
          <w:szCs w:val="24"/>
          <w:lang w:val="en-IN"/>
        </w:rPr>
      </w:pPr>
    </w:p>
    <w:p w14:paraId="4D925623" w14:textId="77777777" w:rsidR="00C36FC5" w:rsidRDefault="00C36FC5">
      <w:pPr>
        <w:widowControl w:val="0"/>
        <w:tabs>
          <w:tab w:val="left" w:pos="1305"/>
          <w:tab w:val="center" w:pos="4603"/>
        </w:tabs>
        <w:autoSpaceDE w:val="0"/>
        <w:autoSpaceDN w:val="0"/>
        <w:adjustRightInd w:val="0"/>
        <w:spacing w:after="0" w:line="360" w:lineRule="auto"/>
        <w:rPr>
          <w:rFonts w:cs="Times New Roman"/>
          <w:sz w:val="24"/>
        </w:rPr>
      </w:pPr>
    </w:p>
    <w:p w14:paraId="01FF4BC5" w14:textId="77777777" w:rsidR="00C36FC5" w:rsidRDefault="00C36FC5">
      <w:pPr>
        <w:spacing w:after="0" w:line="240" w:lineRule="auto"/>
        <w:ind w:left="2880" w:firstLine="720"/>
        <w:jc w:val="left"/>
        <w:rPr>
          <w:rFonts w:eastAsia="Times New Roman" w:cs="Times New Roman"/>
          <w:b/>
          <w:color w:val="000000"/>
          <w:sz w:val="28"/>
          <w:szCs w:val="28"/>
        </w:rPr>
        <w:sectPr w:rsidR="00C36FC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3A0A69E2" w14:textId="77777777" w:rsidR="00C36FC5" w:rsidRDefault="00C36FC5">
      <w:pPr>
        <w:spacing w:after="0" w:line="240" w:lineRule="auto"/>
        <w:ind w:left="2880" w:firstLine="720"/>
        <w:jc w:val="left"/>
        <w:rPr>
          <w:rFonts w:eastAsia="Times New Roman" w:cs="Times New Roman"/>
          <w:b/>
          <w:color w:val="000000"/>
          <w:sz w:val="28"/>
          <w:szCs w:val="28"/>
        </w:rPr>
      </w:pPr>
    </w:p>
    <w:p w14:paraId="3C8CC81D" w14:textId="77777777" w:rsidR="00C36FC5" w:rsidRDefault="00D75CC5">
      <w:pPr>
        <w:spacing w:after="0" w:line="240" w:lineRule="auto"/>
        <w:ind w:left="2880" w:firstLine="720"/>
        <w:jc w:val="left"/>
        <w:rPr>
          <w:rFonts w:eastAsia="Times New Roman" w:cs="Times New Roman"/>
          <w:b/>
          <w:bCs/>
          <w:color w:val="333333"/>
          <w:spacing w:val="0"/>
          <w:sz w:val="48"/>
          <w:szCs w:val="48"/>
        </w:rPr>
      </w:pPr>
      <w:r>
        <w:rPr>
          <w:rFonts w:eastAsia="Times New Roman" w:cs="Times New Roman"/>
          <w:b/>
          <w:bCs/>
          <w:color w:val="333333"/>
          <w:spacing w:val="0"/>
          <w:sz w:val="48"/>
          <w:szCs w:val="48"/>
        </w:rPr>
        <w:t>ABSTRACT</w:t>
      </w:r>
    </w:p>
    <w:p w14:paraId="7FE5D62D" w14:textId="77777777" w:rsidR="00C36FC5" w:rsidRDefault="00C36FC5">
      <w:pPr>
        <w:spacing w:after="0" w:line="240" w:lineRule="auto"/>
        <w:ind w:left="2880" w:firstLine="720"/>
        <w:jc w:val="left"/>
        <w:rPr>
          <w:rFonts w:eastAsia="Times New Roman" w:cs="Times New Roman"/>
          <w:spacing w:val="0"/>
          <w:sz w:val="32"/>
          <w:szCs w:val="32"/>
        </w:rPr>
      </w:pPr>
    </w:p>
    <w:p w14:paraId="2F566DCA" w14:textId="246D6C98" w:rsidR="00C36FC5" w:rsidRPr="00D75CC5" w:rsidRDefault="00D75CC5" w:rsidP="00D75CC5">
      <w:pPr>
        <w:shd w:val="clear" w:color="auto" w:fill="FFFFFF"/>
        <w:spacing w:after="0" w:line="240" w:lineRule="auto"/>
        <w:ind w:firstLine="720"/>
        <w:rPr>
          <w:rFonts w:eastAsia="Times New Roman" w:cs="Times New Roman"/>
          <w:color w:val="000000" w:themeColor="text1"/>
          <w:spacing w:val="0"/>
          <w:sz w:val="24"/>
          <w:szCs w:val="24"/>
        </w:rPr>
      </w:pPr>
      <w:r w:rsidRPr="00D75CC5">
        <w:rPr>
          <w:rFonts w:eastAsia="Times New Roman" w:cs="Times New Roman"/>
          <w:color w:val="000000" w:themeColor="text1"/>
          <w:spacing w:val="0"/>
          <w:sz w:val="24"/>
          <w:szCs w:val="24"/>
        </w:rPr>
        <w:t xml:space="preserve">Fake currency notes are increasing day by day, in order to overcome </w:t>
      </w:r>
      <w:proofErr w:type="gramStart"/>
      <w:r w:rsidRPr="00D75CC5">
        <w:rPr>
          <w:rFonts w:eastAsia="Times New Roman" w:cs="Times New Roman"/>
          <w:color w:val="000000" w:themeColor="text1"/>
          <w:spacing w:val="0"/>
          <w:sz w:val="24"/>
          <w:szCs w:val="24"/>
        </w:rPr>
        <w:t>this</w:t>
      </w:r>
      <w:proofErr w:type="gramEnd"/>
      <w:r w:rsidRPr="00D75CC5">
        <w:rPr>
          <w:rFonts w:eastAsia="Times New Roman" w:cs="Times New Roman"/>
          <w:color w:val="000000" w:themeColor="text1"/>
          <w:spacing w:val="0"/>
          <w:sz w:val="24"/>
          <w:szCs w:val="24"/>
        </w:rPr>
        <w:t xml:space="preserve"> we proposes a very helpful and efficient system to detect the fake currency. For detecting the fake currency note is done by counting the number of interruptions in the thread line. For predicting the note is real or fake on the basis of number of interruptions. If the number of interruption is zero, if it is real note otherwise it is fake. And also we calculate the entropy of the currency notes for the efficient detection of fake currency note. MATLAB software is used to detect the fake currency note.</w:t>
      </w:r>
    </w:p>
    <w:p w14:paraId="21BEB886" w14:textId="77777777" w:rsidR="00C36FC5" w:rsidRDefault="00C36FC5" w:rsidP="00D75CC5">
      <w:pPr>
        <w:spacing w:after="0" w:line="240" w:lineRule="auto"/>
        <w:ind w:left="2880" w:firstLine="720"/>
        <w:rPr>
          <w:rFonts w:cs="Times New Roman"/>
          <w:b/>
          <w:sz w:val="28"/>
          <w:szCs w:val="28"/>
        </w:rPr>
      </w:pPr>
    </w:p>
    <w:p w14:paraId="2CB9B3DD" w14:textId="14EBC742" w:rsidR="00C36FC5" w:rsidRDefault="00D75CC5" w:rsidP="00D75CC5">
      <w:pPr>
        <w:spacing w:after="0" w:line="240" w:lineRule="auto"/>
        <w:ind w:firstLine="720"/>
        <w:rPr>
          <w:rFonts w:cs="Times New Roman"/>
          <w:color w:val="000000"/>
          <w:sz w:val="24"/>
          <w:szCs w:val="24"/>
          <w:shd w:val="clear" w:color="auto" w:fill="FFFFFF"/>
        </w:rPr>
      </w:pPr>
      <w:r>
        <w:rPr>
          <w:rFonts w:cs="Times New Roman"/>
          <w:color w:val="000000"/>
          <w:sz w:val="24"/>
          <w:szCs w:val="24"/>
          <w:shd w:val="clear" w:color="auto" w:fill="FFFFFF"/>
        </w:rPr>
        <w:t>Fake currency detection is a serious issue worldwide, affecting the economy of almost every country including India. Currency duplication also known as counterfeit currency is a vulnerable threat on economy. It is now a common phenomenon due to advanced printing and scanning technology. The possible solutions are to use either chemical properties of the currency or to use its physical appearance. The approach presented in this paper is based upon physical appearance of the Indian currency. Image processing algorithms have been adopted to extract the features such as security thread, intaglio printing (RBI logo) and identification mark, which have been adopted as security features of Indian currency. Hence, we propose a more user friendly and portable solution to this problem in form of a mobile app coupled with cloud storage.</w:t>
      </w:r>
    </w:p>
    <w:p w14:paraId="6B35EE30" w14:textId="77777777" w:rsidR="00C36FC5" w:rsidRDefault="00C36FC5">
      <w:pPr>
        <w:spacing w:after="0" w:line="240" w:lineRule="auto"/>
        <w:ind w:firstLine="720"/>
        <w:rPr>
          <w:rFonts w:cs="Times New Roman"/>
          <w:color w:val="000000"/>
          <w:sz w:val="24"/>
          <w:szCs w:val="24"/>
          <w:shd w:val="clear" w:color="auto" w:fill="FFFFFF"/>
        </w:rPr>
      </w:pPr>
    </w:p>
    <w:p w14:paraId="0EFF9D87" w14:textId="77777777" w:rsidR="00C36FC5" w:rsidRDefault="00C36FC5">
      <w:pPr>
        <w:spacing w:after="0" w:line="240" w:lineRule="auto"/>
        <w:ind w:firstLine="720"/>
        <w:rPr>
          <w:rFonts w:cs="Times New Roman"/>
          <w:color w:val="000000"/>
          <w:sz w:val="24"/>
          <w:szCs w:val="24"/>
          <w:shd w:val="clear" w:color="auto" w:fill="FFFFFF"/>
        </w:rPr>
      </w:pPr>
    </w:p>
    <w:p w14:paraId="7F4B01B5" w14:textId="77777777" w:rsidR="00C36FC5" w:rsidRDefault="00C36FC5">
      <w:pPr>
        <w:spacing w:after="0" w:line="240" w:lineRule="auto"/>
        <w:ind w:firstLine="720"/>
        <w:rPr>
          <w:rFonts w:cs="Times New Roman"/>
          <w:color w:val="000000"/>
          <w:sz w:val="24"/>
          <w:szCs w:val="24"/>
          <w:shd w:val="clear" w:color="auto" w:fill="FFFFFF"/>
        </w:rPr>
      </w:pPr>
    </w:p>
    <w:p w14:paraId="7B8D6966" w14:textId="77777777" w:rsidR="00C36FC5" w:rsidRDefault="00C36FC5">
      <w:pPr>
        <w:spacing w:after="0" w:line="240" w:lineRule="auto"/>
        <w:ind w:firstLine="720"/>
        <w:rPr>
          <w:rFonts w:cs="Times New Roman"/>
          <w:color w:val="000000"/>
          <w:sz w:val="24"/>
          <w:szCs w:val="24"/>
          <w:shd w:val="clear" w:color="auto" w:fill="FFFFFF"/>
        </w:rPr>
      </w:pPr>
    </w:p>
    <w:p w14:paraId="7B115694" w14:textId="77777777" w:rsidR="00C36FC5" w:rsidRDefault="00C36FC5">
      <w:pPr>
        <w:spacing w:after="0" w:line="240" w:lineRule="auto"/>
        <w:ind w:firstLine="720"/>
        <w:rPr>
          <w:rFonts w:cs="Times New Roman"/>
          <w:color w:val="000000"/>
          <w:sz w:val="24"/>
          <w:szCs w:val="24"/>
          <w:shd w:val="clear" w:color="auto" w:fill="FFFFFF"/>
        </w:rPr>
      </w:pPr>
    </w:p>
    <w:p w14:paraId="63335497" w14:textId="77777777" w:rsidR="00C36FC5" w:rsidRDefault="00C36FC5">
      <w:pPr>
        <w:spacing w:after="0" w:line="240" w:lineRule="auto"/>
        <w:ind w:firstLine="720"/>
        <w:rPr>
          <w:rFonts w:cs="Times New Roman"/>
          <w:color w:val="000000"/>
          <w:sz w:val="24"/>
          <w:szCs w:val="24"/>
          <w:shd w:val="clear" w:color="auto" w:fill="FFFFFF"/>
        </w:rPr>
      </w:pPr>
    </w:p>
    <w:p w14:paraId="43410331" w14:textId="77777777" w:rsidR="00C36FC5" w:rsidRDefault="00C36FC5">
      <w:pPr>
        <w:spacing w:after="0" w:line="240" w:lineRule="auto"/>
        <w:ind w:firstLine="720"/>
        <w:rPr>
          <w:rFonts w:cs="Times New Roman"/>
          <w:color w:val="000000"/>
          <w:sz w:val="24"/>
          <w:szCs w:val="24"/>
          <w:shd w:val="clear" w:color="auto" w:fill="FFFFFF"/>
        </w:rPr>
      </w:pPr>
    </w:p>
    <w:p w14:paraId="30243C94" w14:textId="77777777" w:rsidR="00C36FC5" w:rsidRDefault="00C36FC5">
      <w:pPr>
        <w:spacing w:after="0" w:line="240" w:lineRule="auto"/>
        <w:ind w:firstLine="720"/>
        <w:rPr>
          <w:rFonts w:cs="Times New Roman"/>
          <w:color w:val="000000"/>
          <w:sz w:val="24"/>
          <w:szCs w:val="24"/>
          <w:shd w:val="clear" w:color="auto" w:fill="FFFFFF"/>
        </w:rPr>
      </w:pPr>
    </w:p>
    <w:p w14:paraId="7934C211" w14:textId="77777777" w:rsidR="00C36FC5" w:rsidRDefault="00C36FC5">
      <w:pPr>
        <w:spacing w:after="0" w:line="240" w:lineRule="auto"/>
        <w:ind w:firstLine="720"/>
        <w:rPr>
          <w:rFonts w:cs="Times New Roman"/>
          <w:color w:val="000000"/>
          <w:sz w:val="24"/>
          <w:szCs w:val="24"/>
          <w:shd w:val="clear" w:color="auto" w:fill="FFFFFF"/>
        </w:rPr>
      </w:pPr>
    </w:p>
    <w:p w14:paraId="7806113D" w14:textId="77777777" w:rsidR="00C36FC5" w:rsidRDefault="00C36FC5">
      <w:pPr>
        <w:spacing w:after="0" w:line="240" w:lineRule="auto"/>
        <w:ind w:firstLine="720"/>
        <w:rPr>
          <w:rFonts w:cs="Times New Roman"/>
          <w:color w:val="000000"/>
          <w:sz w:val="24"/>
          <w:szCs w:val="24"/>
          <w:shd w:val="clear" w:color="auto" w:fill="FFFFFF"/>
        </w:rPr>
      </w:pPr>
    </w:p>
    <w:p w14:paraId="1BD05629" w14:textId="77777777" w:rsidR="00C36FC5" w:rsidRDefault="00C36FC5">
      <w:pPr>
        <w:spacing w:after="0" w:line="240" w:lineRule="auto"/>
        <w:ind w:firstLine="720"/>
        <w:rPr>
          <w:rFonts w:cs="Times New Roman"/>
          <w:color w:val="000000"/>
          <w:sz w:val="24"/>
          <w:szCs w:val="24"/>
          <w:shd w:val="clear" w:color="auto" w:fill="FFFFFF"/>
        </w:rPr>
      </w:pPr>
    </w:p>
    <w:p w14:paraId="22862642" w14:textId="77777777" w:rsidR="00C36FC5" w:rsidRDefault="00C36FC5">
      <w:pPr>
        <w:spacing w:after="0" w:line="240" w:lineRule="auto"/>
        <w:ind w:firstLine="720"/>
        <w:rPr>
          <w:rFonts w:cs="Times New Roman"/>
          <w:color w:val="000000"/>
          <w:sz w:val="24"/>
          <w:szCs w:val="24"/>
          <w:shd w:val="clear" w:color="auto" w:fill="FFFFFF"/>
        </w:rPr>
      </w:pPr>
    </w:p>
    <w:p w14:paraId="0F7670C5" w14:textId="77777777" w:rsidR="00C36FC5" w:rsidRDefault="00C36FC5">
      <w:pPr>
        <w:spacing w:after="0" w:line="240" w:lineRule="auto"/>
        <w:ind w:firstLine="720"/>
        <w:rPr>
          <w:rFonts w:cs="Times New Roman"/>
          <w:color w:val="000000"/>
          <w:sz w:val="24"/>
          <w:szCs w:val="24"/>
          <w:shd w:val="clear" w:color="auto" w:fill="FFFFFF"/>
        </w:rPr>
      </w:pPr>
    </w:p>
    <w:p w14:paraId="4DD0F149" w14:textId="77777777" w:rsidR="00C36FC5" w:rsidRDefault="00C36FC5">
      <w:pPr>
        <w:spacing w:after="0" w:line="240" w:lineRule="auto"/>
        <w:ind w:firstLine="720"/>
        <w:rPr>
          <w:rFonts w:cs="Times New Roman"/>
          <w:color w:val="000000"/>
          <w:sz w:val="24"/>
          <w:szCs w:val="24"/>
          <w:shd w:val="clear" w:color="auto" w:fill="FFFFFF"/>
        </w:rPr>
      </w:pPr>
    </w:p>
    <w:p w14:paraId="63C54E71" w14:textId="77777777" w:rsidR="00C36FC5" w:rsidRDefault="00C36FC5">
      <w:pPr>
        <w:spacing w:after="0" w:line="240" w:lineRule="auto"/>
        <w:ind w:firstLine="720"/>
        <w:rPr>
          <w:rFonts w:cs="Times New Roman"/>
          <w:color w:val="000000"/>
          <w:sz w:val="24"/>
          <w:szCs w:val="24"/>
          <w:shd w:val="clear" w:color="auto" w:fill="FFFFFF"/>
        </w:rPr>
      </w:pPr>
    </w:p>
    <w:p w14:paraId="235F257C" w14:textId="77777777" w:rsidR="00C36FC5" w:rsidRDefault="00C36FC5">
      <w:pPr>
        <w:spacing w:after="0" w:line="240" w:lineRule="auto"/>
        <w:ind w:firstLine="720"/>
        <w:rPr>
          <w:rFonts w:cs="Times New Roman"/>
          <w:color w:val="000000"/>
          <w:sz w:val="24"/>
          <w:szCs w:val="24"/>
          <w:shd w:val="clear" w:color="auto" w:fill="FFFFFF"/>
        </w:rPr>
      </w:pPr>
    </w:p>
    <w:p w14:paraId="142DD71F" w14:textId="77777777" w:rsidR="00C36FC5" w:rsidRDefault="00C36FC5">
      <w:pPr>
        <w:spacing w:after="0" w:line="240" w:lineRule="auto"/>
        <w:ind w:firstLine="720"/>
        <w:rPr>
          <w:rFonts w:cs="Times New Roman"/>
          <w:color w:val="000000"/>
          <w:sz w:val="24"/>
          <w:szCs w:val="24"/>
          <w:shd w:val="clear" w:color="auto" w:fill="FFFFFF"/>
        </w:rPr>
      </w:pPr>
    </w:p>
    <w:p w14:paraId="3DA28845" w14:textId="77777777" w:rsidR="00C36FC5" w:rsidRDefault="00C36FC5">
      <w:pPr>
        <w:spacing w:after="0" w:line="240" w:lineRule="auto"/>
        <w:ind w:firstLine="720"/>
        <w:rPr>
          <w:rFonts w:cs="Times New Roman"/>
          <w:color w:val="000000"/>
          <w:sz w:val="24"/>
          <w:szCs w:val="24"/>
          <w:shd w:val="clear" w:color="auto" w:fill="FFFFFF"/>
        </w:rPr>
      </w:pPr>
    </w:p>
    <w:p w14:paraId="1F5287E6" w14:textId="77777777" w:rsidR="00C36FC5" w:rsidRDefault="00C36FC5">
      <w:pPr>
        <w:spacing w:after="0" w:line="240" w:lineRule="auto"/>
        <w:ind w:firstLine="720"/>
        <w:rPr>
          <w:rFonts w:cs="Times New Roman"/>
          <w:color w:val="000000"/>
          <w:sz w:val="24"/>
          <w:szCs w:val="24"/>
          <w:shd w:val="clear" w:color="auto" w:fill="FFFFFF"/>
        </w:rPr>
      </w:pPr>
    </w:p>
    <w:p w14:paraId="3C344B50" w14:textId="77777777" w:rsidR="00C36FC5" w:rsidRDefault="00C36FC5">
      <w:pPr>
        <w:spacing w:after="0" w:line="240" w:lineRule="auto"/>
        <w:ind w:firstLine="720"/>
        <w:rPr>
          <w:rFonts w:cs="Times New Roman"/>
          <w:color w:val="000000"/>
          <w:sz w:val="24"/>
          <w:szCs w:val="24"/>
          <w:shd w:val="clear" w:color="auto" w:fill="FFFFFF"/>
        </w:rPr>
      </w:pPr>
    </w:p>
    <w:p w14:paraId="3D39FDDA" w14:textId="77777777" w:rsidR="00C36FC5" w:rsidRDefault="00C36FC5">
      <w:pPr>
        <w:spacing w:after="0" w:line="240" w:lineRule="auto"/>
        <w:ind w:firstLine="720"/>
        <w:rPr>
          <w:rFonts w:cs="Times New Roman"/>
          <w:color w:val="000000"/>
          <w:sz w:val="24"/>
          <w:szCs w:val="24"/>
          <w:shd w:val="clear" w:color="auto" w:fill="FFFFFF"/>
        </w:rPr>
      </w:pPr>
    </w:p>
    <w:p w14:paraId="74CC5A1A" w14:textId="77777777" w:rsidR="00C36FC5" w:rsidRDefault="00C36FC5">
      <w:pPr>
        <w:spacing w:after="0" w:line="240" w:lineRule="auto"/>
        <w:ind w:firstLine="720"/>
        <w:rPr>
          <w:rFonts w:cs="Times New Roman"/>
          <w:color w:val="000000"/>
          <w:sz w:val="24"/>
          <w:szCs w:val="24"/>
          <w:shd w:val="clear" w:color="auto" w:fill="FFFFFF"/>
        </w:rPr>
      </w:pPr>
    </w:p>
    <w:p w14:paraId="5EA98357" w14:textId="77777777" w:rsidR="00C36FC5" w:rsidRDefault="00C36FC5">
      <w:pPr>
        <w:spacing w:after="0" w:line="240" w:lineRule="auto"/>
        <w:ind w:firstLine="720"/>
        <w:rPr>
          <w:rFonts w:cs="Times New Roman"/>
          <w:color w:val="000000"/>
          <w:sz w:val="24"/>
          <w:szCs w:val="24"/>
          <w:shd w:val="clear" w:color="auto" w:fill="FFFFFF"/>
        </w:rPr>
      </w:pPr>
    </w:p>
    <w:p w14:paraId="28209007" w14:textId="77777777" w:rsidR="00C36FC5" w:rsidRDefault="00C36FC5">
      <w:pPr>
        <w:spacing w:after="0" w:line="240" w:lineRule="auto"/>
        <w:ind w:firstLine="720"/>
        <w:rPr>
          <w:rFonts w:cs="Times New Roman"/>
          <w:color w:val="000000"/>
          <w:sz w:val="24"/>
          <w:szCs w:val="24"/>
          <w:shd w:val="clear" w:color="auto" w:fill="FFFFFF"/>
        </w:rPr>
      </w:pPr>
    </w:p>
    <w:p w14:paraId="044213D8" w14:textId="77777777" w:rsidR="00C36FC5" w:rsidRDefault="00C36FC5">
      <w:pPr>
        <w:spacing w:after="0" w:line="240" w:lineRule="auto"/>
        <w:ind w:firstLine="720"/>
        <w:rPr>
          <w:rFonts w:cs="Times New Roman"/>
          <w:color w:val="000000"/>
          <w:sz w:val="24"/>
          <w:szCs w:val="24"/>
          <w:shd w:val="clear" w:color="auto" w:fill="FFFFFF"/>
        </w:rPr>
      </w:pPr>
    </w:p>
    <w:p w14:paraId="75FFFAE4" w14:textId="77777777" w:rsidR="003E0DCB" w:rsidRDefault="003E0DCB" w:rsidP="003E0DCB">
      <w:pPr>
        <w:spacing w:after="160" w:line="259" w:lineRule="auto"/>
        <w:ind w:firstLine="0"/>
        <w:jc w:val="left"/>
        <w:rPr>
          <w:b/>
          <w:bCs/>
          <w:sz w:val="48"/>
          <w:szCs w:val="48"/>
        </w:rPr>
      </w:pPr>
    </w:p>
    <w:p w14:paraId="7848EA38" w14:textId="77777777" w:rsidR="00C36FC5" w:rsidRDefault="00D75CC5" w:rsidP="003E0DCB">
      <w:pPr>
        <w:spacing w:after="160" w:line="259" w:lineRule="auto"/>
        <w:ind w:left="3600" w:firstLine="0"/>
        <w:jc w:val="left"/>
        <w:rPr>
          <w:b/>
          <w:bCs/>
          <w:sz w:val="48"/>
          <w:szCs w:val="48"/>
        </w:rPr>
      </w:pPr>
      <w:r>
        <w:rPr>
          <w:b/>
          <w:bCs/>
          <w:sz w:val="48"/>
          <w:szCs w:val="48"/>
        </w:rPr>
        <w:t>INDEX</w:t>
      </w:r>
    </w:p>
    <w:p w14:paraId="204E6E0B" w14:textId="4075C342" w:rsidR="00D75CC5" w:rsidRDefault="00212A72" w:rsidP="00815D95">
      <w:pPr>
        <w:spacing w:after="160" w:line="259" w:lineRule="auto"/>
        <w:ind w:left="428" w:hangingChars="150" w:hanging="428"/>
        <w:rPr>
          <w:b/>
          <w:bCs/>
          <w:sz w:val="28"/>
          <w:szCs w:val="28"/>
        </w:rPr>
      </w:pPr>
      <w:r>
        <w:rPr>
          <w:b/>
          <w:bCs/>
          <w:sz w:val="28"/>
          <w:szCs w:val="28"/>
        </w:rPr>
        <w:t xml:space="preserve">    </w:t>
      </w:r>
      <w:r w:rsidR="00D75CC5">
        <w:rPr>
          <w:b/>
          <w:bCs/>
          <w:sz w:val="28"/>
          <w:szCs w:val="28"/>
        </w:rPr>
        <w:t>CONTENT</w:t>
      </w:r>
      <w:r>
        <w:rPr>
          <w:b/>
          <w:bCs/>
          <w:sz w:val="28"/>
          <w:szCs w:val="28"/>
        </w:rPr>
        <w:t xml:space="preserve">                                                                                 </w:t>
      </w:r>
      <w:r w:rsidR="00D75CC5">
        <w:rPr>
          <w:b/>
          <w:bCs/>
          <w:sz w:val="28"/>
          <w:szCs w:val="28"/>
        </w:rPr>
        <w:t xml:space="preserve"> </w:t>
      </w:r>
      <w:proofErr w:type="spellStart"/>
      <w:r w:rsidR="00D75CC5">
        <w:rPr>
          <w:b/>
          <w:bCs/>
          <w:sz w:val="28"/>
          <w:szCs w:val="28"/>
        </w:rPr>
        <w:t>PageNo</w:t>
      </w:r>
      <w:proofErr w:type="spellEnd"/>
      <w:r w:rsidR="00D75CC5">
        <w:rPr>
          <w:b/>
          <w:bCs/>
          <w:sz w:val="28"/>
          <w:szCs w:val="28"/>
        </w:rPr>
        <w:t>.</w:t>
      </w:r>
      <w:r w:rsidR="00D75CC5">
        <w:rPr>
          <w:b/>
          <w:bCs/>
          <w:sz w:val="28"/>
          <w:szCs w:val="28"/>
        </w:rPr>
        <w:tab/>
      </w:r>
    </w:p>
    <w:p w14:paraId="7BE04DAC" w14:textId="52D369DC" w:rsidR="00C36FC5" w:rsidRDefault="00D75CC5" w:rsidP="00212A72">
      <w:pPr>
        <w:spacing w:after="160" w:line="259" w:lineRule="auto"/>
        <w:ind w:left="180" w:firstLine="429"/>
        <w:rPr>
          <w:b/>
          <w:bCs/>
          <w:sz w:val="28"/>
          <w:szCs w:val="28"/>
        </w:rPr>
      </w:pPr>
      <w:r>
        <w:rPr>
          <w:b/>
          <w:bCs/>
          <w:sz w:val="28"/>
          <w:szCs w:val="28"/>
        </w:rPr>
        <w:t xml:space="preserve">1. Introduction                                                                            </w:t>
      </w:r>
      <w:r w:rsidR="003A1AAB">
        <w:rPr>
          <w:b/>
          <w:bCs/>
          <w:sz w:val="28"/>
          <w:szCs w:val="28"/>
        </w:rPr>
        <w:t xml:space="preserve"> </w:t>
      </w:r>
      <w:r w:rsidR="00212A72">
        <w:rPr>
          <w:b/>
          <w:bCs/>
          <w:sz w:val="28"/>
          <w:szCs w:val="28"/>
        </w:rPr>
        <w:t>7</w:t>
      </w:r>
    </w:p>
    <w:p w14:paraId="6710A9BB" w14:textId="77777777" w:rsidR="00C36FC5" w:rsidRDefault="003E0DCB" w:rsidP="003E0DCB">
      <w:pPr>
        <w:spacing w:after="160" w:line="259" w:lineRule="auto"/>
        <w:ind w:left="450" w:firstLine="270"/>
        <w:jc w:val="left"/>
        <w:rPr>
          <w:sz w:val="24"/>
          <w:szCs w:val="24"/>
        </w:rPr>
      </w:pPr>
      <w:r>
        <w:rPr>
          <w:sz w:val="24"/>
          <w:szCs w:val="24"/>
        </w:rPr>
        <w:t xml:space="preserve"> </w:t>
      </w:r>
      <w:r w:rsidR="00D75CC5">
        <w:rPr>
          <w:sz w:val="24"/>
          <w:szCs w:val="24"/>
        </w:rPr>
        <w:t>a. Problem Statement</w:t>
      </w:r>
    </w:p>
    <w:p w14:paraId="054C5AA8" w14:textId="77777777" w:rsidR="00C36FC5" w:rsidRDefault="00D75CC5">
      <w:pPr>
        <w:spacing w:after="160" w:line="259" w:lineRule="auto"/>
        <w:ind w:left="450" w:firstLine="0"/>
        <w:jc w:val="left"/>
        <w:rPr>
          <w:sz w:val="24"/>
          <w:szCs w:val="24"/>
        </w:rPr>
      </w:pPr>
      <w:r>
        <w:rPr>
          <w:sz w:val="24"/>
          <w:szCs w:val="24"/>
        </w:rPr>
        <w:t xml:space="preserve">     </w:t>
      </w:r>
      <w:r w:rsidR="003E0DCB">
        <w:rPr>
          <w:sz w:val="24"/>
          <w:szCs w:val="24"/>
        </w:rPr>
        <w:t>b</w:t>
      </w:r>
      <w:r>
        <w:rPr>
          <w:sz w:val="24"/>
          <w:szCs w:val="24"/>
        </w:rPr>
        <w:t>. objective of the project</w:t>
      </w:r>
    </w:p>
    <w:p w14:paraId="5D3E8BD6" w14:textId="77777777" w:rsidR="00C36FC5" w:rsidRDefault="003E0DCB">
      <w:pPr>
        <w:spacing w:after="160" w:line="259" w:lineRule="auto"/>
        <w:ind w:left="450" w:firstLine="0"/>
        <w:jc w:val="left"/>
        <w:rPr>
          <w:sz w:val="24"/>
          <w:szCs w:val="24"/>
        </w:rPr>
      </w:pPr>
      <w:r>
        <w:rPr>
          <w:sz w:val="24"/>
          <w:szCs w:val="24"/>
        </w:rPr>
        <w:t xml:space="preserve">     c</w:t>
      </w:r>
      <w:r w:rsidR="00D75CC5">
        <w:rPr>
          <w:sz w:val="24"/>
          <w:szCs w:val="24"/>
        </w:rPr>
        <w:t>. Scope and limitation of the project</w:t>
      </w:r>
    </w:p>
    <w:p w14:paraId="43878269" w14:textId="77777777" w:rsidR="00C36FC5" w:rsidRDefault="003E0DCB">
      <w:pPr>
        <w:spacing w:after="160" w:line="259" w:lineRule="auto"/>
        <w:ind w:left="450" w:firstLine="0"/>
        <w:jc w:val="left"/>
        <w:rPr>
          <w:b/>
          <w:bCs/>
          <w:sz w:val="24"/>
          <w:szCs w:val="24"/>
        </w:rPr>
      </w:pPr>
      <w:r>
        <w:rPr>
          <w:sz w:val="24"/>
          <w:szCs w:val="24"/>
        </w:rPr>
        <w:t xml:space="preserve">     d</w:t>
      </w:r>
      <w:r w:rsidR="00D75CC5">
        <w:rPr>
          <w:sz w:val="24"/>
          <w:szCs w:val="24"/>
        </w:rPr>
        <w:t>. Timeline of the project</w:t>
      </w:r>
    </w:p>
    <w:p w14:paraId="40A2BEAD" w14:textId="08557E1A" w:rsidR="00C36FC5" w:rsidRDefault="00D75CC5" w:rsidP="00815D95">
      <w:pPr>
        <w:spacing w:after="160" w:line="259" w:lineRule="auto"/>
        <w:ind w:leftChars="136" w:left="551" w:firstLineChars="12" w:firstLine="34"/>
        <w:jc w:val="left"/>
        <w:rPr>
          <w:b/>
          <w:bCs/>
          <w:sz w:val="28"/>
          <w:szCs w:val="28"/>
        </w:rPr>
      </w:pPr>
      <w:r>
        <w:rPr>
          <w:b/>
          <w:bCs/>
          <w:sz w:val="28"/>
          <w:szCs w:val="28"/>
        </w:rPr>
        <w:t xml:space="preserve">2. Background study and literature overview                           </w:t>
      </w:r>
      <w:r w:rsidR="003A1AAB">
        <w:rPr>
          <w:b/>
          <w:bCs/>
          <w:sz w:val="28"/>
          <w:szCs w:val="28"/>
        </w:rPr>
        <w:t xml:space="preserve"> </w:t>
      </w:r>
      <w:r>
        <w:rPr>
          <w:b/>
          <w:bCs/>
          <w:sz w:val="28"/>
          <w:szCs w:val="28"/>
        </w:rPr>
        <w:t>13</w:t>
      </w:r>
    </w:p>
    <w:p w14:paraId="3E79C618" w14:textId="10E5588D" w:rsidR="00C36FC5" w:rsidRDefault="00212A72" w:rsidP="00212A72">
      <w:pPr>
        <w:spacing w:after="160" w:line="259" w:lineRule="auto"/>
        <w:ind w:firstLine="0"/>
        <w:jc w:val="left"/>
        <w:rPr>
          <w:sz w:val="24"/>
          <w:szCs w:val="24"/>
        </w:rPr>
      </w:pPr>
      <w:r>
        <w:rPr>
          <w:sz w:val="24"/>
          <w:szCs w:val="24"/>
        </w:rPr>
        <w:t xml:space="preserve">           </w:t>
      </w:r>
      <w:r w:rsidR="00D75CC5">
        <w:rPr>
          <w:sz w:val="24"/>
          <w:szCs w:val="24"/>
        </w:rPr>
        <w:t>a. Literature overview</w:t>
      </w:r>
    </w:p>
    <w:p w14:paraId="60B158FD" w14:textId="77777777" w:rsidR="00C36FC5" w:rsidRDefault="00D75CC5" w:rsidP="00212A72">
      <w:pPr>
        <w:spacing w:after="160" w:line="259" w:lineRule="auto"/>
        <w:ind w:firstLine="0"/>
        <w:jc w:val="left"/>
        <w:rPr>
          <w:sz w:val="24"/>
          <w:szCs w:val="24"/>
        </w:rPr>
      </w:pPr>
      <w:r>
        <w:rPr>
          <w:sz w:val="24"/>
          <w:szCs w:val="24"/>
        </w:rPr>
        <w:t xml:space="preserve">    </w:t>
      </w:r>
      <w:r>
        <w:rPr>
          <w:sz w:val="24"/>
          <w:szCs w:val="24"/>
        </w:rPr>
        <w:tab/>
        <w:t>b. Investigation of current project and related work</w:t>
      </w:r>
    </w:p>
    <w:p w14:paraId="0EAFCCB0" w14:textId="73F13A46" w:rsidR="00C36FC5" w:rsidRDefault="00D75CC5" w:rsidP="00815D95">
      <w:pPr>
        <w:spacing w:after="160" w:line="259" w:lineRule="auto"/>
        <w:ind w:left="450" w:firstLineChars="50" w:firstLine="143"/>
        <w:jc w:val="left"/>
        <w:rPr>
          <w:b/>
          <w:bCs/>
          <w:sz w:val="28"/>
          <w:szCs w:val="28"/>
        </w:rPr>
      </w:pPr>
      <w:r>
        <w:rPr>
          <w:b/>
          <w:bCs/>
          <w:sz w:val="28"/>
          <w:szCs w:val="28"/>
        </w:rPr>
        <w:t xml:space="preserve">3. Requirement analysis                                                             </w:t>
      </w:r>
      <w:r w:rsidR="003A1AAB">
        <w:rPr>
          <w:b/>
          <w:bCs/>
          <w:sz w:val="28"/>
          <w:szCs w:val="28"/>
        </w:rPr>
        <w:t xml:space="preserve">  </w:t>
      </w:r>
      <w:r>
        <w:rPr>
          <w:b/>
          <w:bCs/>
          <w:sz w:val="28"/>
          <w:szCs w:val="28"/>
        </w:rPr>
        <w:t>17</w:t>
      </w:r>
    </w:p>
    <w:p w14:paraId="094C2933" w14:textId="39C2B4BC" w:rsidR="00C36FC5" w:rsidRPr="003E0DCB" w:rsidRDefault="00D75CC5" w:rsidP="003E0DCB">
      <w:pPr>
        <w:spacing w:after="160" w:line="259" w:lineRule="auto"/>
        <w:ind w:left="450" w:firstLineChars="50" w:firstLine="143"/>
        <w:jc w:val="left"/>
        <w:rPr>
          <w:b/>
          <w:bCs/>
          <w:sz w:val="28"/>
          <w:szCs w:val="28"/>
        </w:rPr>
      </w:pPr>
      <w:r>
        <w:rPr>
          <w:b/>
          <w:bCs/>
          <w:sz w:val="28"/>
          <w:szCs w:val="28"/>
        </w:rPr>
        <w:t xml:space="preserve">4. System design                                                                          </w:t>
      </w:r>
      <w:r w:rsidR="003A1AAB">
        <w:rPr>
          <w:b/>
          <w:bCs/>
          <w:sz w:val="28"/>
          <w:szCs w:val="28"/>
        </w:rPr>
        <w:t xml:space="preserve">  </w:t>
      </w:r>
      <w:r>
        <w:rPr>
          <w:b/>
          <w:bCs/>
          <w:sz w:val="28"/>
          <w:szCs w:val="28"/>
        </w:rPr>
        <w:t>21</w:t>
      </w:r>
    </w:p>
    <w:p w14:paraId="49D531EA" w14:textId="1158C682" w:rsidR="00C36FC5" w:rsidRDefault="00D75CC5" w:rsidP="00815D95">
      <w:pPr>
        <w:spacing w:after="160" w:line="259" w:lineRule="auto"/>
        <w:ind w:left="450" w:firstLineChars="50" w:firstLine="143"/>
        <w:jc w:val="left"/>
        <w:rPr>
          <w:b/>
          <w:bCs/>
          <w:sz w:val="28"/>
          <w:szCs w:val="28"/>
        </w:rPr>
      </w:pPr>
      <w:r>
        <w:rPr>
          <w:b/>
          <w:bCs/>
          <w:sz w:val="28"/>
          <w:szCs w:val="28"/>
        </w:rPr>
        <w:t xml:space="preserve">5. Implementation                                                                       </w:t>
      </w:r>
      <w:r w:rsidR="003A1AAB">
        <w:rPr>
          <w:b/>
          <w:bCs/>
          <w:sz w:val="28"/>
          <w:szCs w:val="28"/>
        </w:rPr>
        <w:t xml:space="preserve">  </w:t>
      </w:r>
      <w:r>
        <w:rPr>
          <w:b/>
          <w:bCs/>
          <w:sz w:val="28"/>
          <w:szCs w:val="28"/>
        </w:rPr>
        <w:t>27</w:t>
      </w:r>
    </w:p>
    <w:p w14:paraId="12E8B42E" w14:textId="769F045E" w:rsidR="00C36FC5" w:rsidRDefault="00212A72" w:rsidP="00212A72">
      <w:pPr>
        <w:spacing w:after="160" w:line="259" w:lineRule="auto"/>
        <w:ind w:firstLine="0"/>
        <w:jc w:val="left"/>
        <w:rPr>
          <w:sz w:val="24"/>
          <w:szCs w:val="24"/>
        </w:rPr>
      </w:pPr>
      <w:r>
        <w:rPr>
          <w:sz w:val="24"/>
          <w:szCs w:val="24"/>
        </w:rPr>
        <w:t xml:space="preserve">            </w:t>
      </w:r>
      <w:r w:rsidR="00D75CC5">
        <w:rPr>
          <w:sz w:val="24"/>
          <w:szCs w:val="24"/>
        </w:rPr>
        <w:t>a. Detailed description of methods</w:t>
      </w:r>
    </w:p>
    <w:p w14:paraId="0454F7D8" w14:textId="77777777" w:rsidR="00C36FC5" w:rsidRDefault="00D75CC5">
      <w:pPr>
        <w:spacing w:after="160" w:line="259" w:lineRule="auto"/>
        <w:ind w:left="450" w:firstLine="0"/>
        <w:jc w:val="left"/>
        <w:rPr>
          <w:sz w:val="24"/>
          <w:szCs w:val="24"/>
        </w:rPr>
      </w:pPr>
      <w:r>
        <w:rPr>
          <w:sz w:val="24"/>
          <w:szCs w:val="24"/>
        </w:rPr>
        <w:t xml:space="preserve">     b. Model used</w:t>
      </w:r>
    </w:p>
    <w:p w14:paraId="4AB4D69C" w14:textId="77777777" w:rsidR="00C36FC5" w:rsidRDefault="00D75CC5">
      <w:pPr>
        <w:spacing w:after="160" w:line="259" w:lineRule="auto"/>
        <w:ind w:left="450" w:firstLine="0"/>
        <w:jc w:val="left"/>
        <w:rPr>
          <w:sz w:val="24"/>
          <w:szCs w:val="24"/>
        </w:rPr>
      </w:pPr>
      <w:r>
        <w:rPr>
          <w:sz w:val="24"/>
          <w:szCs w:val="24"/>
        </w:rPr>
        <w:t xml:space="preserve">     c. pre-processing data</w:t>
      </w:r>
    </w:p>
    <w:p w14:paraId="169A00E8" w14:textId="77777777" w:rsidR="00C36FC5" w:rsidRDefault="00D75CC5">
      <w:pPr>
        <w:spacing w:after="160" w:line="259" w:lineRule="auto"/>
        <w:ind w:left="450" w:firstLine="0"/>
        <w:jc w:val="left"/>
        <w:rPr>
          <w:sz w:val="24"/>
          <w:szCs w:val="24"/>
        </w:rPr>
      </w:pPr>
      <w:r>
        <w:rPr>
          <w:sz w:val="24"/>
          <w:szCs w:val="24"/>
        </w:rPr>
        <w:t xml:space="preserve">     d. Methodology</w:t>
      </w:r>
    </w:p>
    <w:p w14:paraId="2D217CC7" w14:textId="4806B8AF" w:rsidR="00C36FC5" w:rsidRDefault="00D75CC5" w:rsidP="00815D95">
      <w:pPr>
        <w:spacing w:after="160" w:line="259" w:lineRule="auto"/>
        <w:ind w:leftChars="136" w:left="551" w:firstLineChars="12" w:firstLine="34"/>
        <w:jc w:val="left"/>
        <w:rPr>
          <w:b/>
          <w:bCs/>
          <w:sz w:val="28"/>
          <w:szCs w:val="28"/>
        </w:rPr>
      </w:pPr>
      <w:r>
        <w:rPr>
          <w:b/>
          <w:bCs/>
          <w:sz w:val="28"/>
          <w:szCs w:val="28"/>
        </w:rPr>
        <w:t xml:space="preserve">6. Integration and Testing                                                          </w:t>
      </w:r>
      <w:r w:rsidR="003A1AAB">
        <w:rPr>
          <w:b/>
          <w:bCs/>
          <w:sz w:val="28"/>
          <w:szCs w:val="28"/>
        </w:rPr>
        <w:t xml:space="preserve"> </w:t>
      </w:r>
      <w:r>
        <w:rPr>
          <w:b/>
          <w:bCs/>
          <w:sz w:val="28"/>
          <w:szCs w:val="28"/>
        </w:rPr>
        <w:t xml:space="preserve"> </w:t>
      </w:r>
      <w:r w:rsidR="003A1AAB">
        <w:rPr>
          <w:b/>
          <w:bCs/>
          <w:sz w:val="28"/>
          <w:szCs w:val="28"/>
        </w:rPr>
        <w:t xml:space="preserve"> </w:t>
      </w:r>
      <w:r>
        <w:rPr>
          <w:b/>
          <w:bCs/>
          <w:sz w:val="28"/>
          <w:szCs w:val="28"/>
        </w:rPr>
        <w:t>32</w:t>
      </w:r>
    </w:p>
    <w:p w14:paraId="78BCB67B" w14:textId="13448DF5" w:rsidR="00C36FC5" w:rsidRDefault="00D75CC5" w:rsidP="00815D95">
      <w:pPr>
        <w:spacing w:after="160" w:line="259" w:lineRule="auto"/>
        <w:ind w:leftChars="136" w:left="551" w:firstLineChars="12" w:firstLine="34"/>
        <w:jc w:val="left"/>
        <w:rPr>
          <w:b/>
          <w:bCs/>
          <w:sz w:val="28"/>
          <w:szCs w:val="28"/>
        </w:rPr>
      </w:pPr>
      <w:r>
        <w:rPr>
          <w:b/>
          <w:bCs/>
          <w:sz w:val="28"/>
          <w:szCs w:val="28"/>
        </w:rPr>
        <w:t xml:space="preserve">7. Performance Analysis                                                              </w:t>
      </w:r>
      <w:r w:rsidR="003A1AAB">
        <w:rPr>
          <w:b/>
          <w:bCs/>
          <w:sz w:val="28"/>
          <w:szCs w:val="28"/>
        </w:rPr>
        <w:t xml:space="preserve">  </w:t>
      </w:r>
      <w:r>
        <w:rPr>
          <w:b/>
          <w:bCs/>
          <w:sz w:val="28"/>
          <w:szCs w:val="28"/>
        </w:rPr>
        <w:t>36</w:t>
      </w:r>
    </w:p>
    <w:p w14:paraId="7AB184DE" w14:textId="308256B1" w:rsidR="00C36FC5" w:rsidRDefault="00D75CC5" w:rsidP="00815D95">
      <w:pPr>
        <w:spacing w:after="160" w:line="259" w:lineRule="auto"/>
        <w:ind w:left="450" w:firstLineChars="50" w:firstLine="143"/>
        <w:jc w:val="left"/>
        <w:rPr>
          <w:b/>
          <w:bCs/>
          <w:sz w:val="28"/>
          <w:szCs w:val="28"/>
        </w:rPr>
      </w:pPr>
      <w:r>
        <w:rPr>
          <w:b/>
          <w:bCs/>
          <w:sz w:val="28"/>
          <w:szCs w:val="28"/>
        </w:rPr>
        <w:t xml:space="preserve">8. Applications                                                                             </w:t>
      </w:r>
      <w:r w:rsidR="003A1AAB">
        <w:rPr>
          <w:b/>
          <w:bCs/>
          <w:sz w:val="28"/>
          <w:szCs w:val="28"/>
        </w:rPr>
        <w:t xml:space="preserve"> </w:t>
      </w:r>
      <w:r>
        <w:rPr>
          <w:b/>
          <w:bCs/>
          <w:sz w:val="28"/>
          <w:szCs w:val="28"/>
        </w:rPr>
        <w:t xml:space="preserve"> 38</w:t>
      </w:r>
    </w:p>
    <w:p w14:paraId="07431FFA" w14:textId="2D4AFAC0" w:rsidR="00C36FC5" w:rsidRDefault="00D75CC5" w:rsidP="00815D95">
      <w:pPr>
        <w:spacing w:after="160" w:line="259" w:lineRule="auto"/>
        <w:ind w:left="450" w:firstLineChars="50" w:firstLine="143"/>
        <w:jc w:val="left"/>
        <w:rPr>
          <w:b/>
          <w:bCs/>
          <w:sz w:val="28"/>
          <w:szCs w:val="28"/>
        </w:rPr>
      </w:pPr>
      <w:r>
        <w:rPr>
          <w:b/>
          <w:bCs/>
          <w:sz w:val="28"/>
          <w:szCs w:val="28"/>
        </w:rPr>
        <w:t xml:space="preserve">10. Installation Guide and User Manual                                   </w:t>
      </w:r>
      <w:r w:rsidR="003A1AAB">
        <w:rPr>
          <w:b/>
          <w:bCs/>
          <w:sz w:val="28"/>
          <w:szCs w:val="28"/>
        </w:rPr>
        <w:t xml:space="preserve">  </w:t>
      </w:r>
      <w:r>
        <w:rPr>
          <w:b/>
          <w:bCs/>
          <w:sz w:val="28"/>
          <w:szCs w:val="28"/>
        </w:rPr>
        <w:t xml:space="preserve"> 40</w:t>
      </w:r>
    </w:p>
    <w:p w14:paraId="352E7FE1" w14:textId="1BC13234" w:rsidR="00C36FC5" w:rsidRDefault="00D75CC5" w:rsidP="00815D95">
      <w:pPr>
        <w:spacing w:after="160" w:line="259" w:lineRule="auto"/>
        <w:ind w:left="450" w:firstLineChars="50" w:firstLine="143"/>
        <w:jc w:val="left"/>
        <w:rPr>
          <w:b/>
          <w:bCs/>
          <w:sz w:val="28"/>
          <w:szCs w:val="28"/>
        </w:rPr>
      </w:pPr>
      <w:r>
        <w:rPr>
          <w:b/>
          <w:bCs/>
          <w:sz w:val="28"/>
          <w:szCs w:val="28"/>
        </w:rPr>
        <w:t xml:space="preserve">11. Cost Estimation                                                                      </w:t>
      </w:r>
      <w:r w:rsidR="003A1AAB">
        <w:rPr>
          <w:b/>
          <w:bCs/>
          <w:sz w:val="28"/>
          <w:szCs w:val="28"/>
        </w:rPr>
        <w:t xml:space="preserve"> </w:t>
      </w:r>
      <w:r>
        <w:rPr>
          <w:b/>
          <w:bCs/>
          <w:sz w:val="28"/>
          <w:szCs w:val="28"/>
        </w:rPr>
        <w:t>43</w:t>
      </w:r>
    </w:p>
    <w:p w14:paraId="53ECAE35" w14:textId="5DAFB4A7" w:rsidR="00C36FC5" w:rsidRDefault="00D75CC5" w:rsidP="00815D95">
      <w:pPr>
        <w:spacing w:after="160" w:line="259" w:lineRule="auto"/>
        <w:ind w:left="450" w:firstLineChars="50" w:firstLine="143"/>
        <w:jc w:val="left"/>
        <w:rPr>
          <w:b/>
          <w:bCs/>
          <w:sz w:val="28"/>
          <w:szCs w:val="28"/>
        </w:rPr>
      </w:pPr>
      <w:r>
        <w:rPr>
          <w:b/>
          <w:bCs/>
          <w:sz w:val="28"/>
          <w:szCs w:val="28"/>
        </w:rPr>
        <w:t xml:space="preserve">12. Ethics                   </w:t>
      </w:r>
      <w:r>
        <w:rPr>
          <w:b/>
          <w:bCs/>
          <w:sz w:val="28"/>
          <w:szCs w:val="28"/>
        </w:rPr>
        <w:tab/>
      </w:r>
      <w:r>
        <w:rPr>
          <w:b/>
          <w:bCs/>
          <w:sz w:val="28"/>
          <w:szCs w:val="28"/>
        </w:rPr>
        <w:tab/>
      </w:r>
      <w:r>
        <w:rPr>
          <w:b/>
          <w:bCs/>
          <w:sz w:val="28"/>
          <w:szCs w:val="28"/>
        </w:rPr>
        <w:tab/>
        <w:t xml:space="preserve"> </w:t>
      </w:r>
      <w:r w:rsidR="003E0DCB">
        <w:rPr>
          <w:b/>
          <w:bCs/>
          <w:sz w:val="28"/>
          <w:szCs w:val="28"/>
        </w:rPr>
        <w:tab/>
      </w:r>
      <w:r w:rsidR="003E0DCB">
        <w:rPr>
          <w:b/>
          <w:bCs/>
          <w:sz w:val="28"/>
          <w:szCs w:val="28"/>
        </w:rPr>
        <w:tab/>
      </w:r>
      <w:r w:rsidR="003E0DCB">
        <w:rPr>
          <w:b/>
          <w:bCs/>
          <w:sz w:val="28"/>
          <w:szCs w:val="28"/>
        </w:rPr>
        <w:tab/>
      </w:r>
      <w:r w:rsidR="003E0DCB">
        <w:rPr>
          <w:b/>
          <w:bCs/>
          <w:sz w:val="28"/>
          <w:szCs w:val="28"/>
        </w:rPr>
        <w:tab/>
        <w:t xml:space="preserve">   </w:t>
      </w:r>
      <w:r w:rsidR="003A1AAB">
        <w:rPr>
          <w:b/>
          <w:bCs/>
          <w:sz w:val="28"/>
          <w:szCs w:val="28"/>
        </w:rPr>
        <w:t xml:space="preserve"> </w:t>
      </w:r>
      <w:r w:rsidR="003E0DCB">
        <w:rPr>
          <w:b/>
          <w:bCs/>
          <w:sz w:val="28"/>
          <w:szCs w:val="28"/>
        </w:rPr>
        <w:t xml:space="preserve">  </w:t>
      </w:r>
      <w:r>
        <w:rPr>
          <w:b/>
          <w:bCs/>
          <w:sz w:val="28"/>
          <w:szCs w:val="28"/>
        </w:rPr>
        <w:t>45</w:t>
      </w:r>
    </w:p>
    <w:p w14:paraId="39E40E6E" w14:textId="38B25A9D" w:rsidR="00C36FC5" w:rsidRDefault="00D75CC5" w:rsidP="00815D95">
      <w:pPr>
        <w:spacing w:after="160" w:line="259" w:lineRule="auto"/>
        <w:ind w:firstLineChars="200" w:firstLine="570"/>
        <w:jc w:val="left"/>
        <w:rPr>
          <w:b/>
          <w:bCs/>
          <w:sz w:val="28"/>
          <w:szCs w:val="28"/>
        </w:rPr>
      </w:pPr>
      <w:r>
        <w:rPr>
          <w:b/>
          <w:bCs/>
          <w:sz w:val="28"/>
          <w:szCs w:val="28"/>
        </w:rPr>
        <w:t xml:space="preserve">13. References                                                                              </w:t>
      </w:r>
      <w:r w:rsidR="003A1AAB">
        <w:rPr>
          <w:b/>
          <w:bCs/>
          <w:sz w:val="28"/>
          <w:szCs w:val="28"/>
        </w:rPr>
        <w:t xml:space="preserve"> </w:t>
      </w:r>
      <w:r w:rsidR="003E0DCB">
        <w:rPr>
          <w:b/>
          <w:bCs/>
          <w:sz w:val="28"/>
          <w:szCs w:val="28"/>
        </w:rPr>
        <w:t xml:space="preserve"> </w:t>
      </w:r>
      <w:r>
        <w:rPr>
          <w:b/>
          <w:bCs/>
          <w:sz w:val="28"/>
          <w:szCs w:val="28"/>
        </w:rPr>
        <w:t>47</w:t>
      </w:r>
    </w:p>
    <w:p w14:paraId="7D0A705E" w14:textId="77777777" w:rsidR="00C36FC5" w:rsidRDefault="00D75CC5">
      <w:pPr>
        <w:spacing w:after="0" w:line="240" w:lineRule="auto"/>
        <w:ind w:firstLine="0"/>
        <w:jc w:val="left"/>
        <w:rPr>
          <w:rFonts w:eastAsia="Times New Roman" w:cs="Times New Roman"/>
          <w:b/>
          <w:color w:val="000000"/>
          <w:sz w:val="96"/>
          <w:szCs w:val="96"/>
        </w:rPr>
      </w:pPr>
      <w:r>
        <w:rPr>
          <w:rFonts w:eastAsia="Times New Roman" w:cs="Times New Roman"/>
          <w:b/>
          <w:color w:val="000000"/>
          <w:sz w:val="96"/>
          <w:szCs w:val="96"/>
        </w:rPr>
        <w:lastRenderedPageBreak/>
        <w:tab/>
      </w:r>
    </w:p>
    <w:p w14:paraId="1485C142" w14:textId="77777777" w:rsidR="00C36FC5" w:rsidRDefault="00C36FC5">
      <w:pPr>
        <w:spacing w:after="0" w:line="240" w:lineRule="auto"/>
        <w:ind w:firstLine="0"/>
        <w:jc w:val="left"/>
        <w:rPr>
          <w:rFonts w:eastAsia="Times New Roman" w:cs="Times New Roman"/>
          <w:b/>
          <w:color w:val="000000"/>
          <w:sz w:val="96"/>
          <w:szCs w:val="96"/>
        </w:rPr>
      </w:pPr>
    </w:p>
    <w:p w14:paraId="6A53C53C" w14:textId="77777777" w:rsidR="00C36FC5" w:rsidRDefault="00D75CC5">
      <w:pPr>
        <w:pStyle w:val="NormalWeb"/>
        <w:spacing w:before="240" w:beforeAutospacing="0" w:after="240" w:afterAutospacing="0" w:line="360" w:lineRule="auto"/>
        <w:jc w:val="center"/>
        <w:rPr>
          <w:sz w:val="96"/>
          <w:szCs w:val="96"/>
        </w:rPr>
      </w:pPr>
      <w:r>
        <w:rPr>
          <w:b/>
          <w:bCs/>
          <w:color w:val="000000"/>
          <w:sz w:val="96"/>
          <w:szCs w:val="96"/>
        </w:rPr>
        <w:t>Introduction:</w:t>
      </w:r>
    </w:p>
    <w:p w14:paraId="2AC27AD8" w14:textId="77777777" w:rsidR="00C36FC5" w:rsidRDefault="00C36FC5" w:rsidP="00815D95">
      <w:pPr>
        <w:spacing w:after="0" w:line="240" w:lineRule="auto"/>
        <w:ind w:firstLineChars="1150" w:firstLine="11098"/>
        <w:jc w:val="left"/>
        <w:rPr>
          <w:rFonts w:eastAsia="Times New Roman" w:cs="Times New Roman"/>
          <w:b/>
          <w:color w:val="000000"/>
          <w:sz w:val="96"/>
          <w:szCs w:val="96"/>
        </w:rPr>
      </w:pPr>
    </w:p>
    <w:p w14:paraId="01EF8777" w14:textId="77777777" w:rsidR="00C36FC5" w:rsidRDefault="00C36FC5">
      <w:pPr>
        <w:spacing w:after="0" w:line="240" w:lineRule="auto"/>
        <w:ind w:left="2880" w:firstLine="720"/>
        <w:jc w:val="left"/>
        <w:rPr>
          <w:rFonts w:eastAsia="Times New Roman" w:cs="Times New Roman"/>
          <w:sz w:val="96"/>
          <w:szCs w:val="96"/>
        </w:rPr>
      </w:pPr>
    </w:p>
    <w:p w14:paraId="5D2C8F49" w14:textId="77777777" w:rsidR="00C36FC5" w:rsidRDefault="00C36FC5">
      <w:pPr>
        <w:spacing w:after="0" w:line="240" w:lineRule="auto"/>
        <w:ind w:left="360"/>
        <w:rPr>
          <w:rFonts w:eastAsia="Times New Roman" w:cs="Times New Roman"/>
          <w:color w:val="000000"/>
          <w:sz w:val="24"/>
        </w:rPr>
      </w:pPr>
    </w:p>
    <w:p w14:paraId="1181C010" w14:textId="77777777" w:rsidR="00C36FC5" w:rsidRDefault="00C36FC5">
      <w:pPr>
        <w:spacing w:after="0" w:line="240" w:lineRule="auto"/>
        <w:ind w:firstLine="720"/>
        <w:rPr>
          <w:rFonts w:eastAsia="Times New Roman" w:cs="Times New Roman"/>
          <w:color w:val="000000"/>
          <w:sz w:val="24"/>
          <w:szCs w:val="24"/>
        </w:rPr>
      </w:pPr>
    </w:p>
    <w:p w14:paraId="39B1D671" w14:textId="77777777" w:rsidR="00C36FC5" w:rsidRDefault="00C36FC5">
      <w:pPr>
        <w:spacing w:after="0" w:line="240" w:lineRule="auto"/>
        <w:ind w:firstLine="720"/>
        <w:rPr>
          <w:rFonts w:eastAsia="Times New Roman" w:cs="Times New Roman"/>
          <w:color w:val="000000"/>
          <w:sz w:val="24"/>
          <w:szCs w:val="24"/>
        </w:rPr>
      </w:pPr>
    </w:p>
    <w:p w14:paraId="767C8277" w14:textId="77777777" w:rsidR="00C36FC5" w:rsidRDefault="00C36FC5">
      <w:pPr>
        <w:spacing w:after="0" w:line="240" w:lineRule="auto"/>
        <w:ind w:firstLine="720"/>
        <w:rPr>
          <w:rFonts w:eastAsia="Times New Roman" w:cs="Times New Roman"/>
          <w:color w:val="000000"/>
          <w:sz w:val="24"/>
          <w:szCs w:val="24"/>
        </w:rPr>
      </w:pPr>
    </w:p>
    <w:p w14:paraId="21A61222" w14:textId="77777777" w:rsidR="00C36FC5" w:rsidRDefault="00C36FC5">
      <w:pPr>
        <w:spacing w:after="0" w:line="240" w:lineRule="auto"/>
        <w:ind w:firstLine="720"/>
        <w:rPr>
          <w:rFonts w:eastAsia="Times New Roman" w:cs="Times New Roman"/>
          <w:color w:val="000000"/>
          <w:sz w:val="24"/>
          <w:szCs w:val="24"/>
        </w:rPr>
      </w:pPr>
    </w:p>
    <w:p w14:paraId="7B126269" w14:textId="77777777" w:rsidR="00C36FC5" w:rsidRDefault="00C36FC5">
      <w:pPr>
        <w:spacing w:after="0" w:line="240" w:lineRule="auto"/>
        <w:ind w:firstLine="720"/>
        <w:rPr>
          <w:rFonts w:eastAsia="Times New Roman" w:cs="Times New Roman"/>
          <w:color w:val="000000"/>
          <w:sz w:val="24"/>
          <w:szCs w:val="24"/>
        </w:rPr>
      </w:pPr>
    </w:p>
    <w:p w14:paraId="0B5661F7" w14:textId="77777777" w:rsidR="00C36FC5" w:rsidRDefault="00C36FC5">
      <w:pPr>
        <w:spacing w:after="0" w:line="240" w:lineRule="auto"/>
        <w:ind w:firstLine="720"/>
        <w:rPr>
          <w:rFonts w:eastAsia="Times New Roman" w:cs="Times New Roman"/>
          <w:color w:val="000000"/>
          <w:sz w:val="24"/>
          <w:szCs w:val="24"/>
        </w:rPr>
      </w:pPr>
    </w:p>
    <w:p w14:paraId="0BF8F21D" w14:textId="77777777" w:rsidR="00C36FC5" w:rsidRDefault="00C36FC5">
      <w:pPr>
        <w:spacing w:after="0" w:line="240" w:lineRule="auto"/>
        <w:ind w:firstLine="720"/>
        <w:rPr>
          <w:rFonts w:eastAsia="Times New Roman" w:cs="Times New Roman"/>
          <w:color w:val="000000"/>
          <w:sz w:val="24"/>
          <w:szCs w:val="24"/>
        </w:rPr>
      </w:pPr>
    </w:p>
    <w:p w14:paraId="686CEA8B" w14:textId="77777777" w:rsidR="00C36FC5" w:rsidRDefault="00C36FC5">
      <w:pPr>
        <w:spacing w:after="0" w:line="240" w:lineRule="auto"/>
        <w:ind w:firstLine="720"/>
        <w:rPr>
          <w:rFonts w:eastAsia="Times New Roman" w:cs="Times New Roman"/>
          <w:color w:val="000000"/>
          <w:sz w:val="24"/>
          <w:szCs w:val="24"/>
        </w:rPr>
      </w:pPr>
    </w:p>
    <w:p w14:paraId="356ED68D" w14:textId="77777777" w:rsidR="00C36FC5" w:rsidRDefault="00C36FC5">
      <w:pPr>
        <w:spacing w:after="0" w:line="240" w:lineRule="auto"/>
        <w:ind w:firstLine="720"/>
        <w:rPr>
          <w:rFonts w:eastAsia="Times New Roman" w:cs="Times New Roman"/>
          <w:color w:val="000000"/>
          <w:sz w:val="24"/>
          <w:szCs w:val="24"/>
        </w:rPr>
      </w:pPr>
    </w:p>
    <w:p w14:paraId="7829A2F4" w14:textId="77777777" w:rsidR="00C36FC5" w:rsidRDefault="00C36FC5">
      <w:pPr>
        <w:spacing w:after="0" w:line="240" w:lineRule="auto"/>
        <w:ind w:firstLine="720"/>
        <w:rPr>
          <w:rFonts w:eastAsia="Times New Roman" w:cs="Times New Roman"/>
          <w:color w:val="000000"/>
          <w:sz w:val="24"/>
          <w:szCs w:val="24"/>
        </w:rPr>
      </w:pPr>
    </w:p>
    <w:p w14:paraId="705D72A2" w14:textId="77777777" w:rsidR="00C36FC5" w:rsidRDefault="00C36FC5">
      <w:pPr>
        <w:spacing w:after="0" w:line="240" w:lineRule="auto"/>
        <w:ind w:firstLine="720"/>
        <w:rPr>
          <w:rFonts w:eastAsia="Times New Roman" w:cs="Times New Roman"/>
          <w:color w:val="000000"/>
          <w:sz w:val="24"/>
          <w:szCs w:val="24"/>
        </w:rPr>
      </w:pPr>
    </w:p>
    <w:p w14:paraId="4C03A4C4" w14:textId="77777777" w:rsidR="00C36FC5" w:rsidRDefault="00C36FC5">
      <w:pPr>
        <w:spacing w:after="0" w:line="240" w:lineRule="auto"/>
        <w:ind w:firstLine="720"/>
        <w:rPr>
          <w:rFonts w:eastAsia="Times New Roman" w:cs="Times New Roman"/>
          <w:color w:val="000000"/>
          <w:sz w:val="24"/>
          <w:szCs w:val="24"/>
        </w:rPr>
      </w:pPr>
    </w:p>
    <w:p w14:paraId="42D4CD0B" w14:textId="77777777" w:rsidR="00C36FC5" w:rsidRDefault="00C36FC5">
      <w:pPr>
        <w:spacing w:after="0" w:line="240" w:lineRule="auto"/>
        <w:ind w:firstLine="720"/>
        <w:rPr>
          <w:rFonts w:eastAsia="Times New Roman" w:cs="Times New Roman"/>
          <w:color w:val="000000"/>
          <w:sz w:val="24"/>
          <w:szCs w:val="24"/>
        </w:rPr>
      </w:pPr>
    </w:p>
    <w:p w14:paraId="78CAF0AA" w14:textId="77777777" w:rsidR="00C36FC5" w:rsidRDefault="00C36FC5">
      <w:pPr>
        <w:spacing w:after="0" w:line="240" w:lineRule="auto"/>
        <w:ind w:firstLine="720"/>
        <w:rPr>
          <w:rFonts w:eastAsia="Times New Roman" w:cs="Times New Roman"/>
          <w:color w:val="000000"/>
          <w:sz w:val="24"/>
          <w:szCs w:val="24"/>
        </w:rPr>
      </w:pPr>
    </w:p>
    <w:p w14:paraId="1C7FA983" w14:textId="77777777" w:rsidR="00C36FC5" w:rsidRDefault="00C36FC5">
      <w:pPr>
        <w:spacing w:after="0" w:line="240" w:lineRule="auto"/>
        <w:ind w:firstLine="720"/>
        <w:rPr>
          <w:rFonts w:eastAsia="Times New Roman" w:cs="Times New Roman"/>
          <w:color w:val="000000"/>
          <w:sz w:val="24"/>
          <w:szCs w:val="24"/>
        </w:rPr>
      </w:pPr>
    </w:p>
    <w:p w14:paraId="6896D4E3" w14:textId="77777777" w:rsidR="00C36FC5" w:rsidRDefault="00C36FC5">
      <w:pPr>
        <w:spacing w:after="0" w:line="240" w:lineRule="auto"/>
        <w:ind w:firstLine="720"/>
        <w:rPr>
          <w:rFonts w:eastAsia="Times New Roman" w:cs="Times New Roman"/>
          <w:color w:val="000000"/>
          <w:sz w:val="24"/>
          <w:szCs w:val="24"/>
        </w:rPr>
      </w:pPr>
    </w:p>
    <w:p w14:paraId="7D72018C" w14:textId="77777777" w:rsidR="00C36FC5" w:rsidRDefault="00C36FC5">
      <w:pPr>
        <w:spacing w:after="0" w:line="240" w:lineRule="auto"/>
        <w:ind w:firstLine="720"/>
        <w:rPr>
          <w:rFonts w:eastAsia="Times New Roman" w:cs="Times New Roman"/>
          <w:color w:val="000000"/>
          <w:sz w:val="24"/>
          <w:szCs w:val="24"/>
        </w:rPr>
      </w:pPr>
    </w:p>
    <w:p w14:paraId="19B24615" w14:textId="77777777" w:rsidR="00C36FC5" w:rsidRDefault="00C36FC5">
      <w:pPr>
        <w:spacing w:after="0" w:line="240" w:lineRule="auto"/>
        <w:ind w:firstLine="720"/>
        <w:rPr>
          <w:rFonts w:eastAsia="Times New Roman" w:cs="Times New Roman"/>
          <w:color w:val="000000"/>
          <w:sz w:val="24"/>
          <w:szCs w:val="24"/>
        </w:rPr>
      </w:pPr>
    </w:p>
    <w:p w14:paraId="67374E98" w14:textId="77777777" w:rsidR="00C36FC5" w:rsidRDefault="00C36FC5">
      <w:pPr>
        <w:spacing w:after="0" w:line="240" w:lineRule="auto"/>
        <w:ind w:firstLine="720"/>
        <w:rPr>
          <w:rFonts w:eastAsia="Times New Roman" w:cs="Times New Roman"/>
          <w:color w:val="000000"/>
          <w:sz w:val="24"/>
          <w:szCs w:val="24"/>
        </w:rPr>
      </w:pPr>
    </w:p>
    <w:p w14:paraId="4FCF1B8C" w14:textId="77777777" w:rsidR="00C36FC5" w:rsidRDefault="00C36FC5">
      <w:pPr>
        <w:spacing w:after="0" w:line="240" w:lineRule="auto"/>
        <w:ind w:firstLine="720"/>
        <w:rPr>
          <w:rFonts w:eastAsia="Times New Roman" w:cs="Times New Roman"/>
          <w:color w:val="000000"/>
          <w:sz w:val="24"/>
          <w:szCs w:val="24"/>
        </w:rPr>
      </w:pPr>
    </w:p>
    <w:p w14:paraId="5760AD23" w14:textId="77777777" w:rsidR="00C36FC5" w:rsidRDefault="00C36FC5">
      <w:pPr>
        <w:spacing w:after="0" w:line="240" w:lineRule="auto"/>
        <w:ind w:firstLine="720"/>
        <w:rPr>
          <w:rFonts w:eastAsia="Times New Roman" w:cs="Times New Roman"/>
          <w:color w:val="000000"/>
          <w:sz w:val="24"/>
          <w:szCs w:val="24"/>
        </w:rPr>
      </w:pPr>
    </w:p>
    <w:p w14:paraId="32DF0B68" w14:textId="77777777" w:rsidR="00C36FC5" w:rsidRDefault="00C36FC5">
      <w:pPr>
        <w:spacing w:after="0" w:line="240" w:lineRule="auto"/>
        <w:ind w:firstLine="720"/>
        <w:rPr>
          <w:rFonts w:eastAsia="Times New Roman" w:cs="Times New Roman"/>
          <w:color w:val="000000"/>
          <w:sz w:val="24"/>
          <w:szCs w:val="24"/>
        </w:rPr>
      </w:pPr>
    </w:p>
    <w:p w14:paraId="31C559A4" w14:textId="77777777" w:rsidR="003E0DCB" w:rsidRDefault="003E0DCB">
      <w:pPr>
        <w:spacing w:after="0" w:line="240" w:lineRule="auto"/>
        <w:ind w:firstLine="720"/>
        <w:rPr>
          <w:rFonts w:eastAsia="Times New Roman" w:cs="Times New Roman"/>
          <w:color w:val="000000"/>
          <w:sz w:val="24"/>
          <w:szCs w:val="24"/>
        </w:rPr>
      </w:pPr>
    </w:p>
    <w:p w14:paraId="7B0CBFA4" w14:textId="77777777" w:rsidR="003E0DCB" w:rsidRDefault="003E0DCB">
      <w:pPr>
        <w:spacing w:after="0" w:line="240" w:lineRule="auto"/>
        <w:ind w:firstLine="720"/>
        <w:rPr>
          <w:rFonts w:eastAsia="Times New Roman" w:cs="Times New Roman"/>
          <w:color w:val="000000"/>
          <w:sz w:val="24"/>
          <w:szCs w:val="24"/>
        </w:rPr>
      </w:pPr>
    </w:p>
    <w:p w14:paraId="3320F954" w14:textId="77777777" w:rsidR="00C36FC5" w:rsidRDefault="00D75CC5">
      <w:pPr>
        <w:spacing w:after="0" w:line="240" w:lineRule="auto"/>
        <w:ind w:firstLine="720"/>
        <w:rPr>
          <w:rFonts w:eastAsia="Times New Roman" w:cs="Times New Roman"/>
          <w:color w:val="000000"/>
          <w:sz w:val="24"/>
          <w:szCs w:val="24"/>
        </w:rPr>
      </w:pPr>
      <w:r>
        <w:rPr>
          <w:rFonts w:eastAsia="Times New Roman" w:cs="Times New Roman"/>
          <w:color w:val="000000"/>
          <w:sz w:val="24"/>
          <w:szCs w:val="24"/>
        </w:rPr>
        <w:t xml:space="preserve">Today in the modern digitalization world, we are surrounded by various technologies and these technologies are growing day by day in rapid manner. Of course, such technologies had made our life very easy and more efficient, and still making too. Today people can do their work with minimum efforts and such things are only possible because of the technology. But some people are utilizing the advantages of technologies to fulfill their own bad purposes. There are lots of such examples that are surrounded around us. Production of Counterfeit Currency Notes is one of the most important examples of such things. </w:t>
      </w:r>
    </w:p>
    <w:p w14:paraId="1309E402" w14:textId="77777777" w:rsidR="00C36FC5" w:rsidRDefault="00C36FC5">
      <w:pPr>
        <w:spacing w:after="0" w:line="240" w:lineRule="auto"/>
        <w:ind w:firstLine="720"/>
        <w:rPr>
          <w:rFonts w:eastAsia="Times New Roman" w:cs="Times New Roman"/>
          <w:color w:val="000000"/>
          <w:sz w:val="24"/>
          <w:szCs w:val="24"/>
        </w:rPr>
      </w:pPr>
    </w:p>
    <w:p w14:paraId="7D7CE80E" w14:textId="0550953F" w:rsidR="00C36FC5" w:rsidRDefault="00D75CC5">
      <w:pPr>
        <w:spacing w:after="0" w:line="240" w:lineRule="auto"/>
        <w:ind w:firstLine="720"/>
        <w:rPr>
          <w:rFonts w:eastAsia="Times New Roman" w:cs="Times New Roman"/>
          <w:color w:val="000000"/>
          <w:sz w:val="24"/>
          <w:szCs w:val="24"/>
        </w:rPr>
      </w:pPr>
      <w:r>
        <w:rPr>
          <w:rFonts w:eastAsia="Times New Roman" w:cs="Times New Roman"/>
          <w:color w:val="000000"/>
          <w:sz w:val="24"/>
          <w:szCs w:val="24"/>
        </w:rPr>
        <w:t xml:space="preserve">Production of currency without the legal sanction of Government is termed as Counterfeit currency. Commercial areas like the banks, malls, </w:t>
      </w:r>
      <w:proofErr w:type="spellStart"/>
      <w:r>
        <w:rPr>
          <w:rFonts w:eastAsia="Times New Roman" w:cs="Times New Roman"/>
          <w:color w:val="000000"/>
          <w:sz w:val="24"/>
          <w:szCs w:val="24"/>
        </w:rPr>
        <w:t>jewel</w:t>
      </w:r>
      <w:r w:rsidR="003A1AAB">
        <w:rPr>
          <w:rFonts w:eastAsia="Times New Roman" w:cs="Times New Roman"/>
          <w:color w:val="000000"/>
          <w:sz w:val="24"/>
          <w:szCs w:val="24"/>
        </w:rPr>
        <w:t>le</w:t>
      </w:r>
      <w:r>
        <w:rPr>
          <w:rFonts w:eastAsia="Times New Roman" w:cs="Times New Roman"/>
          <w:color w:val="000000"/>
          <w:sz w:val="24"/>
          <w:szCs w:val="24"/>
        </w:rPr>
        <w:t>ry</w:t>
      </w:r>
      <w:proofErr w:type="spellEnd"/>
      <w:r>
        <w:rPr>
          <w:rFonts w:eastAsia="Times New Roman" w:cs="Times New Roman"/>
          <w:color w:val="000000"/>
          <w:sz w:val="24"/>
          <w:szCs w:val="24"/>
        </w:rPr>
        <w:t xml:space="preserve"> stores, etc. have huge amount</w:t>
      </w:r>
      <w:r w:rsidR="003A1AAB">
        <w:rPr>
          <w:rFonts w:eastAsia="Times New Roman" w:cs="Times New Roman"/>
          <w:color w:val="000000"/>
          <w:sz w:val="24"/>
          <w:szCs w:val="24"/>
        </w:rPr>
        <w:t>s</w:t>
      </w:r>
      <w:r>
        <w:rPr>
          <w:rFonts w:eastAsia="Times New Roman" w:cs="Times New Roman"/>
          <w:color w:val="000000"/>
          <w:sz w:val="24"/>
          <w:szCs w:val="24"/>
        </w:rPr>
        <w:t xml:space="preserve"> of transactions on a daily basis. Such places may be able to afford and find it feasible to buy machines that use UV light and other techniques to detect the authenticity of the currency. But for common people it is very difficult to detect just by seeing whether the currency is fake or genuine and they may face losses especially during bank deposits or transactions.</w:t>
      </w:r>
    </w:p>
    <w:p w14:paraId="3BDF5E4B" w14:textId="77777777" w:rsidR="00C36FC5" w:rsidRDefault="00C36FC5">
      <w:pPr>
        <w:spacing w:after="0" w:line="240" w:lineRule="auto"/>
        <w:ind w:firstLine="720"/>
        <w:rPr>
          <w:rFonts w:eastAsia="Times New Roman" w:cs="Times New Roman"/>
          <w:color w:val="000000"/>
          <w:sz w:val="24"/>
          <w:szCs w:val="24"/>
        </w:rPr>
      </w:pPr>
    </w:p>
    <w:p w14:paraId="03312ACF" w14:textId="77777777" w:rsidR="00C36FC5" w:rsidRDefault="00D75CC5">
      <w:pPr>
        <w:spacing w:after="0" w:line="240" w:lineRule="auto"/>
        <w:ind w:firstLine="720"/>
        <w:rPr>
          <w:rFonts w:eastAsia="Times New Roman" w:cs="Times New Roman"/>
          <w:color w:val="000000"/>
          <w:sz w:val="24"/>
          <w:szCs w:val="24"/>
        </w:rPr>
      </w:pPr>
      <w:r>
        <w:rPr>
          <w:rFonts w:eastAsia="Times New Roman" w:cs="Times New Roman"/>
          <w:color w:val="000000"/>
          <w:sz w:val="24"/>
          <w:szCs w:val="24"/>
        </w:rPr>
        <w:t xml:space="preserve"> This system is designed such that any person can use it easily and detect the authenticity of the currency he has, using the visual features of the currency. Though it seems easy at first sight but actually could be challenging to visually challenged person or even to normal people like us too as technology has been developed so advance that fake notes nowadays look s exactly similar to real ones. The Reserve Bank of India is the only bank which has the sole authority to issue currency notes in India. Like other central banks in the world, Reserve Bank of India is also having authority to make changes in the design of currency notes time to time. Traditionally, anti-counterfeiting measures involved including fine details with raised intaglio printing on bills which allows non-experts to easily spot forgeries. On coins, milled or marked with parallel grooves edges are used to show that none of the valuable metal has been scraped off. The Reserve bank of India uses several techniques to detect fake currency. All this could happen at very larger and higher scale for government money.</w:t>
      </w:r>
    </w:p>
    <w:p w14:paraId="1043E639" w14:textId="77777777" w:rsidR="00C36FC5" w:rsidRDefault="00C36FC5">
      <w:pPr>
        <w:spacing w:after="0" w:line="240" w:lineRule="auto"/>
        <w:ind w:firstLine="720"/>
        <w:rPr>
          <w:rFonts w:eastAsia="Times New Roman" w:cs="Times New Roman"/>
          <w:color w:val="000000"/>
          <w:sz w:val="24"/>
          <w:szCs w:val="24"/>
        </w:rPr>
      </w:pPr>
    </w:p>
    <w:p w14:paraId="17E3D3D5" w14:textId="7082699C" w:rsidR="003E0DCB" w:rsidRDefault="00D75CC5">
      <w:pPr>
        <w:pStyle w:val="NormalWeb"/>
        <w:shd w:val="clear" w:color="auto" w:fill="FFFFFF"/>
        <w:spacing w:before="0" w:beforeAutospacing="0" w:after="312" w:afterAutospacing="0"/>
        <w:ind w:firstLine="720"/>
        <w:jc w:val="both"/>
        <w:rPr>
          <w:color w:val="000000"/>
        </w:rPr>
      </w:pPr>
      <w:r>
        <w:rPr>
          <w:color w:val="000000"/>
        </w:rPr>
        <w:t xml:space="preserve">The technology of currency recognition basically aims for identifying and extracting visible and invisible features of currency notes. Until now, many techniques have been proposed to identify the currency note. </w:t>
      </w:r>
      <w:proofErr w:type="spellStart"/>
      <w:r>
        <w:rPr>
          <w:color w:val="000000"/>
        </w:rPr>
        <w:t>Binod</w:t>
      </w:r>
      <w:proofErr w:type="spellEnd"/>
      <w:r>
        <w:rPr>
          <w:color w:val="000000"/>
        </w:rPr>
        <w:t xml:space="preserve"> Prasad Yadav, </w:t>
      </w:r>
      <w:proofErr w:type="spellStart"/>
      <w:r>
        <w:rPr>
          <w:color w:val="000000"/>
        </w:rPr>
        <w:t>C.</w:t>
      </w:r>
      <w:proofErr w:type="gramStart"/>
      <w:r>
        <w:rPr>
          <w:color w:val="000000"/>
        </w:rPr>
        <w:t>S.Patil</w:t>
      </w:r>
      <w:proofErr w:type="spellEnd"/>
      <w:proofErr w:type="gramEnd"/>
      <w:r w:rsidR="003A1AAB">
        <w:rPr>
          <w:color w:val="000000"/>
        </w:rPr>
        <w:t xml:space="preserve"> </w:t>
      </w:r>
      <w:r>
        <w:rPr>
          <w:color w:val="000000"/>
        </w:rPr>
        <w:t xml:space="preserve">, </w:t>
      </w:r>
      <w:proofErr w:type="spellStart"/>
      <w:r>
        <w:rPr>
          <w:color w:val="000000"/>
        </w:rPr>
        <w:t>R.R.Karhe</w:t>
      </w:r>
      <w:proofErr w:type="spellEnd"/>
      <w:r w:rsidR="003A1AAB">
        <w:rPr>
          <w:color w:val="000000"/>
        </w:rPr>
        <w:t xml:space="preserve"> </w:t>
      </w:r>
      <w:r>
        <w:rPr>
          <w:color w:val="000000"/>
        </w:rPr>
        <w:t xml:space="preserve">, P.H Patil presented Detecting Fake Currency it is very time consuming .The process is done by using feature extraction with HSV to detect the fake currency. Megha Thakur, Amrit Kaur designing a system to identify the fake currency note by using various detection techniques and parameters on currency note. This method can be used to efficiently and easily detecting the counterfeit currency notes. Kavya B R, Devendran B proposed a system that recognize the fake currency note on the basis of extracted features of the currency note. Coherent matching of features, which helps in the SIFT techniques. Extracted features of currency notes, they are See Through register, Identification mark, thread, Governor's signature, Micro lettering, year of printing. W. K. El said developed a feature extraction-based system for detecting the fake Egyptian paper currency in </w:t>
      </w:r>
    </w:p>
    <w:p w14:paraId="1A42428F" w14:textId="77777777" w:rsidR="003E0DCB" w:rsidRDefault="003E0DCB" w:rsidP="003E0DCB">
      <w:pPr>
        <w:pStyle w:val="NormalWeb"/>
        <w:shd w:val="clear" w:color="auto" w:fill="FFFFFF"/>
        <w:spacing w:before="0" w:beforeAutospacing="0" w:after="312" w:afterAutospacing="0"/>
        <w:jc w:val="both"/>
        <w:rPr>
          <w:color w:val="000000"/>
        </w:rPr>
      </w:pPr>
    </w:p>
    <w:p w14:paraId="7B0039EB" w14:textId="77777777" w:rsidR="00C36FC5" w:rsidRDefault="00D75CC5" w:rsidP="003E0DCB">
      <w:pPr>
        <w:pStyle w:val="NormalWeb"/>
        <w:shd w:val="clear" w:color="auto" w:fill="FFFFFF"/>
        <w:spacing w:before="0" w:beforeAutospacing="0" w:after="312" w:afterAutospacing="0"/>
        <w:jc w:val="both"/>
        <w:rPr>
          <w:color w:val="000000"/>
        </w:rPr>
      </w:pPr>
      <w:r>
        <w:rPr>
          <w:color w:val="000000"/>
        </w:rPr>
        <w:t xml:space="preserve">efficient manner. In this process the extracted feature of currency is individually performed on original and sampled version of the currency note. </w:t>
      </w:r>
    </w:p>
    <w:p w14:paraId="52BAE1A2" w14:textId="77777777" w:rsidR="00C36FC5" w:rsidRDefault="00D75CC5">
      <w:pPr>
        <w:pStyle w:val="NormalWeb"/>
        <w:shd w:val="clear" w:color="auto" w:fill="FFFFFF"/>
        <w:spacing w:before="0" w:beforeAutospacing="0" w:after="312" w:afterAutospacing="0"/>
        <w:ind w:firstLine="720"/>
        <w:jc w:val="both"/>
        <w:rPr>
          <w:color w:val="000000"/>
        </w:rPr>
      </w:pPr>
      <w:r>
        <w:rPr>
          <w:color w:val="000000"/>
        </w:rPr>
        <w:t xml:space="preserve">On the basis of similarity measurements, independently acquiring each side of the decision of currency detection. </w:t>
      </w:r>
      <w:proofErr w:type="spellStart"/>
      <w:r>
        <w:rPr>
          <w:color w:val="000000"/>
        </w:rPr>
        <w:t>Tushar</w:t>
      </w:r>
      <w:proofErr w:type="spellEnd"/>
      <w:r>
        <w:rPr>
          <w:color w:val="000000"/>
        </w:rPr>
        <w:t xml:space="preserve"> </w:t>
      </w:r>
      <w:proofErr w:type="spellStart"/>
      <w:r>
        <w:rPr>
          <w:color w:val="000000"/>
        </w:rPr>
        <w:t>Agasti</w:t>
      </w:r>
      <w:proofErr w:type="spellEnd"/>
      <w:r>
        <w:rPr>
          <w:color w:val="000000"/>
        </w:rPr>
        <w:t xml:space="preserve">, </w:t>
      </w:r>
      <w:proofErr w:type="spellStart"/>
      <w:r>
        <w:rPr>
          <w:color w:val="000000"/>
        </w:rPr>
        <w:t>Gajanan</w:t>
      </w:r>
      <w:proofErr w:type="spellEnd"/>
      <w:r>
        <w:rPr>
          <w:color w:val="000000"/>
        </w:rPr>
        <w:t xml:space="preserve"> </w:t>
      </w:r>
      <w:proofErr w:type="spellStart"/>
      <w:r>
        <w:rPr>
          <w:color w:val="000000"/>
        </w:rPr>
        <w:t>Burand</w:t>
      </w:r>
      <w:proofErr w:type="spellEnd"/>
      <w:r>
        <w:rPr>
          <w:color w:val="000000"/>
        </w:rPr>
        <w:t>, Pratik Wade P Chitra proposed a system that recognize the fake currency note on the basis of accuracy. The extracted features of currency note are applied to the algorithm to improve the accuracy of note.</w:t>
      </w:r>
    </w:p>
    <w:p w14:paraId="666EE807" w14:textId="77777777" w:rsidR="00C36FC5" w:rsidRDefault="00D75CC5">
      <w:pPr>
        <w:pStyle w:val="NormalWeb"/>
        <w:shd w:val="clear" w:color="auto" w:fill="FFFFFF"/>
        <w:spacing w:before="0" w:beforeAutospacing="0" w:after="312" w:afterAutospacing="0"/>
        <w:ind w:firstLine="720"/>
        <w:jc w:val="both"/>
        <w:rPr>
          <w:color w:val="000000"/>
        </w:rPr>
      </w:pPr>
      <w:r>
        <w:rPr>
          <w:color w:val="000000"/>
        </w:rPr>
        <w:t>Our system will be based on Image processing where the number of steps is used to process the image of a currency note and outputs the result to the user whether the currency is genuine or not. But the best way is to use the visible features of the note. For example, color size and aspect ratio. Almost half of the work of recognition done while checking the aspect ratio and central line itself. But this way is not helpful if the note is dirty or torn. If a note is dirty, its color characteristics are changed widely. So, it is important that we extract the features of the image of the currency note and apply proper algorithms to improve accuracy to recognize the note.</w:t>
      </w:r>
    </w:p>
    <w:p w14:paraId="47C84F20" w14:textId="77777777" w:rsidR="00C36FC5" w:rsidRDefault="00C36FC5">
      <w:pPr>
        <w:pStyle w:val="NormalWeb"/>
        <w:shd w:val="clear" w:color="auto" w:fill="FFFFFF"/>
        <w:spacing w:before="0" w:beforeAutospacing="0" w:after="312" w:afterAutospacing="0"/>
        <w:ind w:firstLine="720"/>
        <w:jc w:val="both"/>
        <w:rPr>
          <w:color w:val="000000"/>
        </w:rPr>
      </w:pPr>
    </w:p>
    <w:p w14:paraId="6A905EC1" w14:textId="77777777" w:rsidR="00C36FC5" w:rsidRDefault="00C36FC5">
      <w:pPr>
        <w:pStyle w:val="NormalWeb"/>
        <w:shd w:val="clear" w:color="auto" w:fill="FFFFFF"/>
        <w:spacing w:before="0" w:beforeAutospacing="0" w:after="312" w:afterAutospacing="0"/>
        <w:ind w:firstLine="720"/>
        <w:jc w:val="both"/>
        <w:rPr>
          <w:color w:val="000000"/>
        </w:rPr>
      </w:pPr>
    </w:p>
    <w:p w14:paraId="3F90140A" w14:textId="77777777" w:rsidR="00C36FC5" w:rsidRDefault="00C36FC5">
      <w:pPr>
        <w:pStyle w:val="NormalWeb"/>
        <w:shd w:val="clear" w:color="auto" w:fill="FFFFFF"/>
        <w:spacing w:before="0" w:beforeAutospacing="0" w:after="312" w:afterAutospacing="0"/>
        <w:ind w:firstLine="720"/>
        <w:jc w:val="both"/>
        <w:rPr>
          <w:color w:val="000000"/>
        </w:rPr>
      </w:pPr>
    </w:p>
    <w:p w14:paraId="155D9C20" w14:textId="77777777" w:rsidR="00C36FC5" w:rsidRDefault="00C36FC5">
      <w:pPr>
        <w:pStyle w:val="NormalWeb"/>
        <w:shd w:val="clear" w:color="auto" w:fill="FFFFFF"/>
        <w:spacing w:before="0" w:beforeAutospacing="0" w:after="312" w:afterAutospacing="0"/>
        <w:ind w:firstLine="720"/>
        <w:jc w:val="both"/>
        <w:rPr>
          <w:color w:val="000000"/>
        </w:rPr>
      </w:pPr>
    </w:p>
    <w:p w14:paraId="433B3EF5" w14:textId="77777777" w:rsidR="00C36FC5" w:rsidRDefault="00C36FC5">
      <w:pPr>
        <w:pStyle w:val="NormalWeb"/>
        <w:shd w:val="clear" w:color="auto" w:fill="FFFFFF"/>
        <w:spacing w:before="0" w:beforeAutospacing="0" w:after="312" w:afterAutospacing="0"/>
        <w:ind w:firstLine="720"/>
        <w:jc w:val="both"/>
        <w:rPr>
          <w:color w:val="000000"/>
        </w:rPr>
      </w:pPr>
    </w:p>
    <w:p w14:paraId="52EB13D8" w14:textId="77777777" w:rsidR="00C36FC5" w:rsidRDefault="00C36FC5">
      <w:pPr>
        <w:pStyle w:val="NormalWeb"/>
        <w:shd w:val="clear" w:color="auto" w:fill="FFFFFF"/>
        <w:spacing w:before="0" w:beforeAutospacing="0" w:after="312" w:afterAutospacing="0"/>
        <w:ind w:firstLine="720"/>
        <w:jc w:val="both"/>
        <w:rPr>
          <w:color w:val="000000"/>
        </w:rPr>
      </w:pPr>
    </w:p>
    <w:p w14:paraId="1F653351" w14:textId="77777777" w:rsidR="00C36FC5" w:rsidRDefault="00C36FC5">
      <w:pPr>
        <w:pStyle w:val="NormalWeb"/>
        <w:shd w:val="clear" w:color="auto" w:fill="FFFFFF"/>
        <w:spacing w:before="0" w:beforeAutospacing="0" w:after="312" w:afterAutospacing="0"/>
        <w:ind w:firstLine="720"/>
        <w:jc w:val="both"/>
        <w:rPr>
          <w:color w:val="000000"/>
        </w:rPr>
      </w:pPr>
    </w:p>
    <w:p w14:paraId="086E68D8" w14:textId="77777777" w:rsidR="00C36FC5" w:rsidRDefault="00C36FC5">
      <w:pPr>
        <w:pStyle w:val="NormalWeb"/>
        <w:shd w:val="clear" w:color="auto" w:fill="FFFFFF"/>
        <w:spacing w:before="0" w:beforeAutospacing="0" w:after="312" w:afterAutospacing="0"/>
        <w:ind w:firstLine="720"/>
        <w:jc w:val="both"/>
        <w:rPr>
          <w:color w:val="000000"/>
        </w:rPr>
      </w:pPr>
    </w:p>
    <w:p w14:paraId="0EB8E5B6" w14:textId="77777777" w:rsidR="00C36FC5" w:rsidRDefault="00C36FC5">
      <w:pPr>
        <w:pStyle w:val="NormalWeb"/>
        <w:shd w:val="clear" w:color="auto" w:fill="FFFFFF"/>
        <w:spacing w:before="0" w:beforeAutospacing="0" w:after="312" w:afterAutospacing="0"/>
        <w:ind w:firstLine="720"/>
        <w:jc w:val="both"/>
        <w:rPr>
          <w:color w:val="000000"/>
        </w:rPr>
      </w:pPr>
    </w:p>
    <w:p w14:paraId="66513648" w14:textId="77777777" w:rsidR="00C36FC5" w:rsidRDefault="00C36FC5">
      <w:pPr>
        <w:pStyle w:val="NormalWeb"/>
        <w:shd w:val="clear" w:color="auto" w:fill="FFFFFF"/>
        <w:spacing w:before="0" w:beforeAutospacing="0" w:after="312" w:afterAutospacing="0"/>
        <w:ind w:firstLine="720"/>
        <w:jc w:val="both"/>
        <w:rPr>
          <w:color w:val="000000"/>
        </w:rPr>
      </w:pPr>
    </w:p>
    <w:p w14:paraId="549C46B7" w14:textId="77777777" w:rsidR="00C36FC5" w:rsidRDefault="00C36FC5">
      <w:pPr>
        <w:pStyle w:val="NormalWeb"/>
        <w:shd w:val="clear" w:color="auto" w:fill="FFFFFF"/>
        <w:spacing w:before="0" w:beforeAutospacing="0" w:after="312" w:afterAutospacing="0"/>
        <w:ind w:firstLine="720"/>
        <w:jc w:val="both"/>
        <w:rPr>
          <w:color w:val="000000"/>
        </w:rPr>
      </w:pPr>
    </w:p>
    <w:p w14:paraId="0A51BD2A" w14:textId="77777777" w:rsidR="00C36FC5" w:rsidRDefault="00C36FC5">
      <w:pPr>
        <w:pStyle w:val="NormalWeb"/>
        <w:shd w:val="clear" w:color="auto" w:fill="FFFFFF"/>
        <w:spacing w:before="0" w:beforeAutospacing="0" w:after="312" w:afterAutospacing="0"/>
        <w:ind w:firstLine="720"/>
        <w:jc w:val="both"/>
        <w:rPr>
          <w:color w:val="000000"/>
        </w:rPr>
      </w:pPr>
    </w:p>
    <w:p w14:paraId="7CD2B032" w14:textId="77777777" w:rsidR="00C36FC5" w:rsidRDefault="00C36FC5">
      <w:pPr>
        <w:pStyle w:val="NormalWeb"/>
        <w:shd w:val="clear" w:color="auto" w:fill="FFFFFF"/>
        <w:spacing w:before="0" w:beforeAutospacing="0" w:after="312" w:afterAutospacing="0"/>
        <w:ind w:firstLine="720"/>
        <w:jc w:val="both"/>
        <w:rPr>
          <w:color w:val="000000"/>
        </w:rPr>
      </w:pPr>
    </w:p>
    <w:p w14:paraId="39BE7A5B" w14:textId="77777777" w:rsidR="00C36FC5" w:rsidRDefault="00C36FC5" w:rsidP="003E0DCB">
      <w:pPr>
        <w:pStyle w:val="NormalWeb"/>
        <w:shd w:val="clear" w:color="auto" w:fill="FFFFFF"/>
        <w:spacing w:before="0" w:beforeAutospacing="0" w:after="312" w:afterAutospacing="0"/>
        <w:jc w:val="both"/>
        <w:rPr>
          <w:color w:val="000000"/>
        </w:rPr>
      </w:pPr>
    </w:p>
    <w:p w14:paraId="5B68C934" w14:textId="1AD85563" w:rsidR="00C36FC5" w:rsidRPr="00AD36A3" w:rsidRDefault="00D75CC5" w:rsidP="003A1AAB">
      <w:pPr>
        <w:pStyle w:val="ListParagraph"/>
        <w:numPr>
          <w:ilvl w:val="0"/>
          <w:numId w:val="20"/>
        </w:numPr>
        <w:spacing w:after="0" w:line="240" w:lineRule="auto"/>
        <w:rPr>
          <w:rFonts w:ascii="Times New Roman" w:eastAsia="Times New Roman" w:hAnsi="Times New Roman" w:cs="Times New Roman"/>
          <w:b/>
          <w:color w:val="000000"/>
          <w:sz w:val="28"/>
        </w:rPr>
      </w:pPr>
      <w:r w:rsidRPr="00AD36A3">
        <w:rPr>
          <w:rFonts w:ascii="Times New Roman" w:eastAsia="Times New Roman" w:hAnsi="Times New Roman" w:cs="Times New Roman"/>
          <w:b/>
          <w:color w:val="000000"/>
          <w:sz w:val="28"/>
          <w:szCs w:val="28"/>
        </w:rPr>
        <w:t>PROBLEM STATEMENT</w:t>
      </w:r>
      <w:r w:rsidR="00AD36A3">
        <w:rPr>
          <w:rFonts w:ascii="Times New Roman" w:eastAsia="Times New Roman" w:hAnsi="Times New Roman" w:cs="Times New Roman"/>
          <w:b/>
          <w:color w:val="000000"/>
          <w:sz w:val="28"/>
          <w:szCs w:val="28"/>
        </w:rPr>
        <w:t>:</w:t>
      </w:r>
    </w:p>
    <w:p w14:paraId="5DFBA90E" w14:textId="77777777" w:rsidR="00C36FC5" w:rsidRDefault="00C36FC5">
      <w:pPr>
        <w:pStyle w:val="ListParagraph"/>
        <w:spacing w:after="0" w:line="240" w:lineRule="auto"/>
        <w:ind w:left="585"/>
        <w:rPr>
          <w:rFonts w:eastAsia="Times New Roman" w:cs="Times New Roman"/>
          <w:color w:val="000000"/>
          <w:sz w:val="28"/>
        </w:rPr>
      </w:pPr>
    </w:p>
    <w:p w14:paraId="1A915DC6" w14:textId="77777777" w:rsidR="00C36FC5" w:rsidRDefault="00D75CC5">
      <w:pPr>
        <w:spacing w:after="0" w:line="240" w:lineRule="auto"/>
        <w:ind w:firstLine="720"/>
        <w:rPr>
          <w:rFonts w:eastAsia="Times New Roman" w:cs="Times New Roman"/>
          <w:color w:val="000000"/>
          <w:sz w:val="24"/>
          <w:szCs w:val="24"/>
        </w:rPr>
      </w:pPr>
      <w:r>
        <w:rPr>
          <w:rFonts w:eastAsia="Times New Roman" w:cs="Times New Roman"/>
          <w:color w:val="000000"/>
          <w:sz w:val="24"/>
          <w:szCs w:val="24"/>
        </w:rPr>
        <w:t>Fake currency notes are increasing day by day and are affecting Indian economy severely. In order to minimize them, easy detection is necessary. Build an application to detect counterfeit currency notes with maximum accuracy using deep leaning.</w:t>
      </w:r>
    </w:p>
    <w:p w14:paraId="55C726AE" w14:textId="77777777" w:rsidR="00C36FC5" w:rsidRDefault="00C36FC5">
      <w:pPr>
        <w:spacing w:after="0" w:line="240" w:lineRule="auto"/>
        <w:ind w:firstLine="0"/>
        <w:rPr>
          <w:rFonts w:eastAsia="Times New Roman" w:cs="Times New Roman"/>
          <w:b/>
          <w:color w:val="000000"/>
          <w:sz w:val="28"/>
        </w:rPr>
      </w:pPr>
    </w:p>
    <w:p w14:paraId="5423D26D" w14:textId="77777777" w:rsidR="003E0DCB" w:rsidRDefault="003E0DCB" w:rsidP="00815D95">
      <w:pPr>
        <w:spacing w:after="0" w:line="240" w:lineRule="auto"/>
        <w:ind w:leftChars="136" w:left="551" w:firstLineChars="12" w:firstLine="34"/>
        <w:rPr>
          <w:rFonts w:eastAsia="Times New Roman" w:cs="Times New Roman"/>
          <w:b/>
          <w:color w:val="000000"/>
          <w:sz w:val="28"/>
        </w:rPr>
      </w:pPr>
    </w:p>
    <w:p w14:paraId="7D4C8B0B" w14:textId="78506797" w:rsidR="00C36FC5" w:rsidRPr="00AD36A3" w:rsidRDefault="00D75CC5" w:rsidP="003A1AAB">
      <w:pPr>
        <w:pStyle w:val="ListParagraph"/>
        <w:numPr>
          <w:ilvl w:val="0"/>
          <w:numId w:val="20"/>
        </w:numPr>
        <w:spacing w:after="0" w:line="240" w:lineRule="auto"/>
        <w:rPr>
          <w:rFonts w:ascii="Times New Roman" w:eastAsia="Times New Roman" w:hAnsi="Times New Roman" w:cs="Times New Roman"/>
          <w:b/>
          <w:color w:val="000000"/>
          <w:sz w:val="28"/>
        </w:rPr>
      </w:pPr>
      <w:r w:rsidRPr="00AD36A3">
        <w:rPr>
          <w:rFonts w:ascii="Times New Roman" w:eastAsia="Times New Roman" w:hAnsi="Times New Roman" w:cs="Times New Roman"/>
          <w:b/>
          <w:color w:val="000000"/>
          <w:sz w:val="28"/>
        </w:rPr>
        <w:t>PROBLEM DESCRIPTION</w:t>
      </w:r>
      <w:r w:rsidR="00AD36A3">
        <w:rPr>
          <w:rFonts w:ascii="Times New Roman" w:eastAsia="Times New Roman" w:hAnsi="Times New Roman" w:cs="Times New Roman"/>
          <w:b/>
          <w:color w:val="000000"/>
          <w:sz w:val="28"/>
        </w:rPr>
        <w:t>:</w:t>
      </w:r>
    </w:p>
    <w:p w14:paraId="7C7F10F7" w14:textId="77777777" w:rsidR="00C36FC5" w:rsidRDefault="00C36FC5">
      <w:pPr>
        <w:spacing w:after="0" w:line="240" w:lineRule="auto"/>
        <w:jc w:val="center"/>
        <w:rPr>
          <w:rFonts w:eastAsia="Times New Roman" w:cs="Times New Roman"/>
          <w:b/>
          <w:color w:val="000000"/>
          <w:sz w:val="28"/>
        </w:rPr>
      </w:pPr>
    </w:p>
    <w:p w14:paraId="31BACA31" w14:textId="77777777" w:rsidR="00C36FC5" w:rsidRDefault="003E0DCB" w:rsidP="003E0DCB">
      <w:pPr>
        <w:spacing w:after="0" w:line="240" w:lineRule="auto"/>
        <w:ind w:firstLine="551"/>
        <w:rPr>
          <w:rFonts w:cs="Times New Roman"/>
          <w:color w:val="000000"/>
          <w:sz w:val="24"/>
          <w:szCs w:val="24"/>
          <w:shd w:val="clear" w:color="auto" w:fill="FFFFFF"/>
        </w:rPr>
      </w:pPr>
      <w:r>
        <w:rPr>
          <w:rFonts w:cs="Times New Roman"/>
          <w:color w:val="000000"/>
          <w:sz w:val="24"/>
          <w:szCs w:val="24"/>
          <w:shd w:val="clear" w:color="auto" w:fill="FFFFFF"/>
        </w:rPr>
        <w:t xml:space="preserve">  </w:t>
      </w:r>
      <w:r w:rsidR="00D75CC5">
        <w:rPr>
          <w:rFonts w:cs="Times New Roman"/>
          <w:color w:val="000000"/>
          <w:sz w:val="24"/>
          <w:szCs w:val="24"/>
          <w:shd w:val="clear" w:color="auto" w:fill="FFFFFF"/>
        </w:rPr>
        <w:t>Fake Indian Currency Note (FICN) is a term used by officials and media to refer to </w:t>
      </w:r>
      <w:hyperlink r:id="rId13" w:tooltip="Counterfeit money" w:history="1">
        <w:r w:rsidR="00D75CC5">
          <w:rPr>
            <w:rStyle w:val="Hyperlink"/>
            <w:rFonts w:cs="Times New Roman"/>
            <w:color w:val="000000"/>
            <w:sz w:val="24"/>
            <w:szCs w:val="24"/>
            <w:u w:val="none"/>
            <w:shd w:val="clear" w:color="auto" w:fill="FFFFFF"/>
          </w:rPr>
          <w:t>counterfeit currency notes </w:t>
        </w:r>
      </w:hyperlink>
      <w:r w:rsidR="00D75CC5">
        <w:rPr>
          <w:rFonts w:cs="Times New Roman"/>
          <w:color w:val="000000"/>
          <w:sz w:val="24"/>
          <w:szCs w:val="24"/>
          <w:shd w:val="clear" w:color="auto" w:fill="FFFFFF"/>
        </w:rPr>
        <w:t>circulated in the </w:t>
      </w:r>
      <w:hyperlink r:id="rId14" w:tooltip="Indian economy" w:history="1">
        <w:r w:rsidR="00D75CC5">
          <w:rPr>
            <w:rStyle w:val="Hyperlink"/>
            <w:rFonts w:cs="Times New Roman"/>
            <w:color w:val="000000"/>
            <w:sz w:val="24"/>
            <w:szCs w:val="24"/>
            <w:u w:val="none"/>
            <w:shd w:val="clear" w:color="auto" w:fill="FFFFFF"/>
          </w:rPr>
          <w:t>Indian economy</w:t>
        </w:r>
      </w:hyperlink>
      <w:r w:rsidR="00D75CC5">
        <w:rPr>
          <w:rFonts w:cs="Times New Roman"/>
          <w:color w:val="000000"/>
          <w:sz w:val="24"/>
          <w:szCs w:val="24"/>
          <w:shd w:val="clear" w:color="auto" w:fill="FFFFFF"/>
        </w:rPr>
        <w:t>. According to </w:t>
      </w:r>
      <w:hyperlink r:id="rId15" w:tooltip="Indian law" w:history="1">
        <w:r w:rsidR="00D75CC5">
          <w:rPr>
            <w:rStyle w:val="Hyperlink"/>
            <w:rFonts w:cs="Times New Roman"/>
            <w:color w:val="000000"/>
            <w:sz w:val="24"/>
            <w:szCs w:val="24"/>
            <w:u w:val="none"/>
            <w:shd w:val="clear" w:color="auto" w:fill="FFFFFF"/>
          </w:rPr>
          <w:t>Indian law</w:t>
        </w:r>
      </w:hyperlink>
      <w:r w:rsidR="00D75CC5">
        <w:rPr>
          <w:rFonts w:cs="Times New Roman"/>
          <w:color w:val="000000"/>
          <w:sz w:val="24"/>
          <w:szCs w:val="24"/>
          <w:shd w:val="clear" w:color="auto" w:fill="FFFFFF"/>
        </w:rPr>
        <w:t>, possessing fake notes is a punishable offence, but only if the person in question is aware that the notes are fake. Fake Indian notes are mainly used in terror related activities. The money mainly flows from Nepal, Pakistan and Bangladesh. The terrorists are using it to cripple the Indian economy and to create </w:t>
      </w:r>
      <w:hyperlink r:id="rId16" w:tooltip="Economic terrorism" w:history="1">
        <w:r w:rsidR="00D75CC5">
          <w:rPr>
            <w:rStyle w:val="Hyperlink"/>
            <w:rFonts w:cs="Times New Roman"/>
            <w:color w:val="000000"/>
            <w:sz w:val="24"/>
            <w:szCs w:val="24"/>
            <w:u w:val="none"/>
            <w:shd w:val="clear" w:color="auto" w:fill="FFFFFF"/>
          </w:rPr>
          <w:t>economic terror</w:t>
        </w:r>
      </w:hyperlink>
      <w:r w:rsidR="00D75CC5">
        <w:rPr>
          <w:rFonts w:cs="Times New Roman"/>
          <w:color w:val="000000"/>
          <w:sz w:val="24"/>
          <w:szCs w:val="24"/>
          <w:shd w:val="clear" w:color="auto" w:fill="FFFFFF"/>
        </w:rPr>
        <w:t xml:space="preserve">. Fake currency is a tactic of </w:t>
      </w:r>
      <w:proofErr w:type="spellStart"/>
      <w:r w:rsidR="00D75CC5">
        <w:rPr>
          <w:rFonts w:cs="Times New Roman"/>
          <w:color w:val="000000"/>
          <w:sz w:val="24"/>
          <w:szCs w:val="24"/>
          <w:shd w:val="clear" w:color="auto" w:fill="FFFFFF"/>
        </w:rPr>
        <w:t>Econo</w:t>
      </w:r>
      <w:proofErr w:type="spellEnd"/>
      <w:r w:rsidR="00D75CC5">
        <w:rPr>
          <w:rFonts w:cs="Times New Roman"/>
          <w:color w:val="000000"/>
          <w:sz w:val="24"/>
          <w:szCs w:val="24"/>
          <w:shd w:val="clear" w:color="auto" w:fill="FFFFFF"/>
        </w:rPr>
        <w:t xml:space="preserve">-Jihad of terrorist groups around the world. Millions of Dollars are sent to India from different bordering countries. ISI is reportedly involved in this racket. </w:t>
      </w:r>
    </w:p>
    <w:p w14:paraId="65EB9A62" w14:textId="77777777" w:rsidR="00C36FC5" w:rsidRDefault="00C36FC5">
      <w:pPr>
        <w:spacing w:after="0" w:line="240" w:lineRule="auto"/>
        <w:ind w:firstLine="720"/>
        <w:rPr>
          <w:rFonts w:cs="Times New Roman"/>
          <w:color w:val="000000"/>
          <w:sz w:val="24"/>
          <w:szCs w:val="24"/>
          <w:shd w:val="clear" w:color="auto" w:fill="FFFFFF"/>
        </w:rPr>
      </w:pPr>
    </w:p>
    <w:p w14:paraId="1A8E809D" w14:textId="77777777" w:rsidR="00C36FC5" w:rsidRDefault="00D75CC5">
      <w:pPr>
        <w:spacing w:after="0" w:line="240" w:lineRule="auto"/>
        <w:ind w:firstLine="720"/>
        <w:rPr>
          <w:rFonts w:cs="Times New Roman"/>
          <w:color w:val="000000"/>
          <w:sz w:val="24"/>
          <w:szCs w:val="24"/>
        </w:rPr>
      </w:pPr>
      <w:r>
        <w:rPr>
          <w:rFonts w:cs="Times New Roman"/>
          <w:color w:val="000000"/>
          <w:sz w:val="24"/>
          <w:szCs w:val="24"/>
          <w:shd w:val="clear" w:color="auto" w:fill="FFFFFF"/>
        </w:rPr>
        <w:t>Some of the ill-effects that counterfeit money has on society include a reduction in the value of real money; and increase in prices due to more money getting circulated in the economy - an unauthorized artificial increase in the </w:t>
      </w:r>
      <w:hyperlink r:id="rId17" w:tooltip="Money supply" w:history="1">
        <w:r>
          <w:rPr>
            <w:rStyle w:val="Hyperlink"/>
            <w:rFonts w:cs="Times New Roman"/>
            <w:color w:val="000000"/>
            <w:sz w:val="24"/>
            <w:szCs w:val="24"/>
            <w:u w:val="none"/>
            <w:shd w:val="clear" w:color="auto" w:fill="FFFFFF"/>
          </w:rPr>
          <w:t>money supply</w:t>
        </w:r>
      </w:hyperlink>
      <w:r>
        <w:rPr>
          <w:rFonts w:cs="Times New Roman"/>
          <w:color w:val="000000"/>
          <w:sz w:val="24"/>
          <w:szCs w:val="24"/>
          <w:shd w:val="clear" w:color="auto" w:fill="FFFFFF"/>
        </w:rPr>
        <w:t>; a decrease in the acceptability of paper money; and losses, when traders are not reimbursed for counterfeit money detected by banks, even if it is confiscated. Traditionally, anti-counterfeiting measures involved including fine detail with raised </w:t>
      </w:r>
      <w:hyperlink r:id="rId18" w:tooltip="Intaglio (printmaking)" w:history="1">
        <w:r>
          <w:rPr>
            <w:rStyle w:val="Hyperlink"/>
            <w:rFonts w:cs="Times New Roman"/>
            <w:color w:val="000000"/>
            <w:sz w:val="24"/>
            <w:szCs w:val="24"/>
            <w:u w:val="none"/>
            <w:shd w:val="clear" w:color="auto" w:fill="FFFFFF"/>
          </w:rPr>
          <w:t>intaglio</w:t>
        </w:r>
      </w:hyperlink>
      <w:r>
        <w:rPr>
          <w:rFonts w:cs="Times New Roman"/>
          <w:color w:val="000000"/>
          <w:sz w:val="24"/>
          <w:szCs w:val="24"/>
          <w:shd w:val="clear" w:color="auto" w:fill="FFFFFF"/>
        </w:rPr>
        <w:t> printing on bills which allows non-experts to easily spot forgeries. On coins, milled or </w:t>
      </w:r>
      <w:r w:rsidR="003E0DCB">
        <w:rPr>
          <w:rFonts w:cs="Times New Roman"/>
          <w:color w:val="000000"/>
          <w:sz w:val="24"/>
          <w:szCs w:val="24"/>
          <w:shd w:val="clear" w:color="auto" w:fill="FFFFFF"/>
        </w:rPr>
        <w:t>receded</w:t>
      </w:r>
      <w:r>
        <w:rPr>
          <w:rFonts w:cs="Times New Roman"/>
          <w:color w:val="000000"/>
          <w:sz w:val="24"/>
          <w:szCs w:val="24"/>
          <w:shd w:val="clear" w:color="auto" w:fill="FFFFFF"/>
        </w:rPr>
        <w:t> (marked with parallel grooves) edges are used to show that none of the valuable metal has been scraped off.</w:t>
      </w:r>
    </w:p>
    <w:p w14:paraId="67E8C6CC" w14:textId="77777777" w:rsidR="00C36FC5" w:rsidRDefault="00C36FC5">
      <w:pPr>
        <w:spacing w:after="0" w:line="240" w:lineRule="auto"/>
        <w:ind w:firstLine="720"/>
        <w:rPr>
          <w:rFonts w:cs="Times New Roman"/>
          <w:color w:val="000000"/>
          <w:sz w:val="24"/>
          <w:szCs w:val="24"/>
        </w:rPr>
      </w:pPr>
    </w:p>
    <w:p w14:paraId="681F700D" w14:textId="3465C243" w:rsidR="00C36FC5" w:rsidRPr="003E0DCB" w:rsidRDefault="00D75CC5" w:rsidP="003E0DCB">
      <w:pPr>
        <w:spacing w:after="0" w:line="240" w:lineRule="auto"/>
        <w:ind w:firstLine="720"/>
        <w:rPr>
          <w:rFonts w:cs="Times New Roman"/>
          <w:color w:val="000000"/>
          <w:sz w:val="24"/>
          <w:szCs w:val="24"/>
        </w:rPr>
      </w:pPr>
      <w:r>
        <w:rPr>
          <w:rFonts w:cs="Times New Roman"/>
          <w:color w:val="000000"/>
          <w:sz w:val="24"/>
          <w:szCs w:val="24"/>
        </w:rPr>
        <w:t>The advancement of color printing technology has increased the rate of fake currency note printing and duplicating the notes on a very large scale. Few years back, the printing could be done in a print house, but now anyone can print a currency note with maximum accuracy using a simple laser printer.</w:t>
      </w:r>
      <w:r w:rsidR="003A1AAB">
        <w:rPr>
          <w:rFonts w:cs="Times New Roman"/>
          <w:color w:val="000000"/>
          <w:sz w:val="24"/>
          <w:szCs w:val="24"/>
        </w:rPr>
        <w:t xml:space="preserve"> </w:t>
      </w:r>
      <w:r>
        <w:rPr>
          <w:rFonts w:cs="Times New Roman"/>
          <w:color w:val="000000"/>
          <w:sz w:val="24"/>
          <w:szCs w:val="24"/>
        </w:rPr>
        <w:t xml:space="preserve"> As a result, the issue of fake notes instead of the genuine ones has been increased very largely. India has been unfortunately cursed with the problems like corruption and black money. And counterfeit of currency notes is also a big problem to it. This led us to design of a system that detects the fake currency note in a less time and in a more efficient manner. The proposed system gives an approach to verify the Indian currency notes. Verification of currency note is done by the concepts of image processing using region-based CNN. This is used to extract the features of the note and also to determine whether the currency is fake or real. The proposed system has got advantages like simplicity and high-performance, speed. The result will predict whether the currency note is fake or not.</w:t>
      </w:r>
    </w:p>
    <w:p w14:paraId="191A8ACD" w14:textId="77777777" w:rsidR="00C36FC5" w:rsidRDefault="00C36FC5">
      <w:pPr>
        <w:spacing w:after="0" w:line="240" w:lineRule="auto"/>
        <w:ind w:firstLine="0"/>
        <w:rPr>
          <w:rFonts w:eastAsia="Times New Roman" w:cs="Times New Roman"/>
          <w:b/>
          <w:color w:val="000000"/>
          <w:sz w:val="28"/>
        </w:rPr>
      </w:pPr>
    </w:p>
    <w:p w14:paraId="2A4B996A" w14:textId="77777777" w:rsidR="00C36FC5" w:rsidRDefault="00C36FC5">
      <w:pPr>
        <w:spacing w:after="0" w:line="240" w:lineRule="auto"/>
        <w:ind w:left="400" w:firstLine="0"/>
        <w:rPr>
          <w:rFonts w:eastAsia="Times New Roman" w:cs="Times New Roman"/>
          <w:b/>
          <w:color w:val="000000"/>
          <w:sz w:val="28"/>
        </w:rPr>
      </w:pPr>
    </w:p>
    <w:p w14:paraId="3149412A" w14:textId="77777777" w:rsidR="00C36FC5" w:rsidRDefault="00C36FC5">
      <w:pPr>
        <w:spacing w:after="0" w:line="240" w:lineRule="auto"/>
        <w:ind w:left="400" w:firstLine="0"/>
        <w:rPr>
          <w:rFonts w:eastAsia="Times New Roman" w:cs="Times New Roman"/>
          <w:b/>
          <w:color w:val="000000"/>
          <w:sz w:val="28"/>
        </w:rPr>
      </w:pPr>
    </w:p>
    <w:p w14:paraId="6255B0F0" w14:textId="77777777" w:rsidR="00C36FC5" w:rsidRDefault="00C36FC5">
      <w:pPr>
        <w:spacing w:after="0" w:line="240" w:lineRule="auto"/>
        <w:ind w:left="400" w:firstLine="0"/>
        <w:rPr>
          <w:rFonts w:eastAsia="Times New Roman" w:cs="Times New Roman"/>
          <w:b/>
          <w:color w:val="000000"/>
          <w:sz w:val="28"/>
        </w:rPr>
      </w:pPr>
    </w:p>
    <w:p w14:paraId="0C71C85F" w14:textId="6F736351" w:rsidR="00C36FC5" w:rsidRPr="003A1AAB" w:rsidRDefault="003A1AAB" w:rsidP="003A1AAB">
      <w:pPr>
        <w:spacing w:after="0" w:line="240" w:lineRule="auto"/>
        <w:rPr>
          <w:rFonts w:eastAsia="Times New Roman" w:cs="Times New Roman"/>
          <w:b/>
          <w:color w:val="000000"/>
          <w:sz w:val="28"/>
        </w:rPr>
      </w:pPr>
      <w:r>
        <w:rPr>
          <w:rFonts w:eastAsia="Times New Roman" w:cs="Times New Roman"/>
          <w:b/>
          <w:color w:val="000000"/>
          <w:sz w:val="28"/>
        </w:rPr>
        <w:t xml:space="preserve">            </w:t>
      </w:r>
      <w:r w:rsidRPr="003A1AAB">
        <w:rPr>
          <w:rFonts w:eastAsia="Times New Roman" w:cs="Times New Roman"/>
          <w:b/>
          <w:color w:val="000000"/>
          <w:sz w:val="28"/>
        </w:rPr>
        <w:t>c.</w:t>
      </w:r>
      <w:r>
        <w:rPr>
          <w:rFonts w:eastAsia="Times New Roman" w:cs="Times New Roman"/>
          <w:b/>
          <w:color w:val="000000"/>
          <w:sz w:val="28"/>
        </w:rPr>
        <w:t xml:space="preserve"> </w:t>
      </w:r>
      <w:r w:rsidR="00D75CC5" w:rsidRPr="003A1AAB">
        <w:rPr>
          <w:rFonts w:eastAsia="Times New Roman" w:cs="Times New Roman"/>
          <w:b/>
          <w:color w:val="000000"/>
          <w:sz w:val="28"/>
        </w:rPr>
        <w:t>OBJECTIVES</w:t>
      </w:r>
      <w:r w:rsidR="00AD36A3">
        <w:rPr>
          <w:rFonts w:eastAsia="Times New Roman" w:cs="Times New Roman"/>
          <w:b/>
          <w:color w:val="000000"/>
          <w:sz w:val="28"/>
        </w:rPr>
        <w:t>:</w:t>
      </w:r>
    </w:p>
    <w:p w14:paraId="0420AE8B" w14:textId="77777777" w:rsidR="00C36FC5" w:rsidRDefault="00C36FC5">
      <w:pPr>
        <w:spacing w:after="0" w:line="240" w:lineRule="auto"/>
        <w:ind w:left="2880" w:firstLine="720"/>
        <w:rPr>
          <w:rFonts w:eastAsia="Times New Roman" w:cs="Times New Roman"/>
          <w:b/>
          <w:sz w:val="28"/>
        </w:rPr>
      </w:pPr>
    </w:p>
    <w:p w14:paraId="74D4CFA7" w14:textId="65B6C402" w:rsidR="00C36FC5" w:rsidRDefault="003A1AAB" w:rsidP="00396573">
      <w:pPr>
        <w:spacing w:after="0" w:line="240" w:lineRule="auto"/>
        <w:ind w:firstLine="0"/>
        <w:rPr>
          <w:rFonts w:eastAsia="Times New Roman" w:cs="Times New Roman"/>
          <w:color w:val="000000"/>
          <w:sz w:val="24"/>
          <w:szCs w:val="20"/>
        </w:rPr>
      </w:pPr>
      <w:r>
        <w:rPr>
          <w:rFonts w:eastAsia="Times New Roman" w:cs="Times New Roman"/>
          <w:color w:val="000000"/>
          <w:sz w:val="24"/>
          <w:szCs w:val="20"/>
        </w:rPr>
        <w:t xml:space="preserve">     </w:t>
      </w:r>
      <w:r w:rsidR="00D75CC5">
        <w:rPr>
          <w:rFonts w:eastAsia="Times New Roman" w:cs="Times New Roman"/>
          <w:color w:val="000000"/>
          <w:sz w:val="24"/>
          <w:szCs w:val="20"/>
        </w:rPr>
        <w:t>Following are the main objectives of our proposed system application:</w:t>
      </w:r>
    </w:p>
    <w:p w14:paraId="232F2C9C" w14:textId="77777777" w:rsidR="00C36FC5" w:rsidRDefault="00C36FC5" w:rsidP="00815D95">
      <w:pPr>
        <w:spacing w:after="0" w:line="240" w:lineRule="auto"/>
        <w:ind w:leftChars="58" w:left="326" w:hangingChars="37" w:hanging="91"/>
        <w:rPr>
          <w:rFonts w:eastAsia="Times New Roman" w:cs="Times New Roman"/>
          <w:color w:val="000000"/>
          <w:sz w:val="24"/>
          <w:szCs w:val="20"/>
        </w:rPr>
      </w:pPr>
    </w:p>
    <w:p w14:paraId="63CF28B9" w14:textId="7D28807F" w:rsidR="00C36FC5" w:rsidRDefault="00D75CC5" w:rsidP="00AD36A3">
      <w:pPr>
        <w:numPr>
          <w:ilvl w:val="0"/>
          <w:numId w:val="2"/>
        </w:numPr>
        <w:tabs>
          <w:tab w:val="left" w:pos="1080"/>
        </w:tabs>
        <w:spacing w:after="0" w:line="240" w:lineRule="auto"/>
        <w:ind w:left="720"/>
        <w:rPr>
          <w:rFonts w:eastAsia="Times New Roman" w:cs="Times New Roman"/>
          <w:color w:val="000000"/>
          <w:sz w:val="24"/>
          <w:szCs w:val="20"/>
        </w:rPr>
      </w:pPr>
      <w:r>
        <w:rPr>
          <w:rFonts w:eastAsia="Times New Roman" w:cs="Times New Roman"/>
          <w:sz w:val="24"/>
          <w:szCs w:val="20"/>
        </w:rPr>
        <w:t>To ab</w:t>
      </w:r>
      <w:r w:rsidR="002C2CF5">
        <w:rPr>
          <w:rFonts w:eastAsia="Times New Roman" w:cs="Times New Roman"/>
          <w:sz w:val="24"/>
          <w:szCs w:val="20"/>
        </w:rPr>
        <w:t>stract out accurate results</w:t>
      </w:r>
      <w:r>
        <w:rPr>
          <w:rFonts w:eastAsia="Times New Roman" w:cs="Times New Roman"/>
          <w:sz w:val="24"/>
          <w:szCs w:val="20"/>
        </w:rPr>
        <w:t xml:space="preserve">, thread-line and color of Currency image taken using </w:t>
      </w:r>
      <w:r>
        <w:rPr>
          <w:rFonts w:eastAsia="Times New Roman" w:cs="Times New Roman"/>
          <w:color w:val="000000"/>
          <w:sz w:val="24"/>
          <w:szCs w:val="20"/>
        </w:rPr>
        <w:t>Image processing technique and feature extractio</w:t>
      </w:r>
      <w:bookmarkStart w:id="0" w:name="_GoBack"/>
      <w:bookmarkEnd w:id="0"/>
      <w:r>
        <w:rPr>
          <w:rFonts w:eastAsia="Times New Roman" w:cs="Times New Roman"/>
          <w:color w:val="000000"/>
          <w:sz w:val="24"/>
          <w:szCs w:val="20"/>
        </w:rPr>
        <w:t>n with help of region-based CNN algorithm.</w:t>
      </w:r>
    </w:p>
    <w:p w14:paraId="1D5A290F" w14:textId="77777777" w:rsidR="00C36FC5" w:rsidRDefault="00D75CC5" w:rsidP="00AD36A3">
      <w:pPr>
        <w:numPr>
          <w:ilvl w:val="0"/>
          <w:numId w:val="2"/>
        </w:numPr>
        <w:spacing w:after="0" w:line="240" w:lineRule="auto"/>
        <w:ind w:left="720"/>
        <w:rPr>
          <w:rFonts w:eastAsia="Times New Roman" w:cs="Times New Roman"/>
          <w:color w:val="000000"/>
          <w:sz w:val="24"/>
          <w:szCs w:val="20"/>
        </w:rPr>
      </w:pPr>
      <w:r>
        <w:rPr>
          <w:rFonts w:eastAsia="Times New Roman" w:cs="Times New Roman"/>
          <w:sz w:val="24"/>
          <w:szCs w:val="20"/>
        </w:rPr>
        <w:t>To detect accurately whether the note image provided to application is counterfeit or real.</w:t>
      </w:r>
    </w:p>
    <w:p w14:paraId="26E5F4D9" w14:textId="77777777" w:rsidR="00C36FC5" w:rsidRDefault="00D75CC5" w:rsidP="00AD36A3">
      <w:pPr>
        <w:numPr>
          <w:ilvl w:val="0"/>
          <w:numId w:val="2"/>
        </w:numPr>
        <w:spacing w:after="0" w:line="240" w:lineRule="auto"/>
        <w:ind w:left="720"/>
        <w:rPr>
          <w:rFonts w:eastAsia="Times New Roman" w:cs="Times New Roman"/>
          <w:color w:val="000000"/>
          <w:sz w:val="24"/>
          <w:szCs w:val="20"/>
        </w:rPr>
      </w:pPr>
      <w:r>
        <w:rPr>
          <w:rFonts w:eastAsia="Times New Roman" w:cs="Times New Roman"/>
          <w:color w:val="000000"/>
          <w:sz w:val="24"/>
          <w:szCs w:val="20"/>
        </w:rPr>
        <w:t xml:space="preserve">To achieve more speed and accuracy as well as ease in use by common people than many other older currency detection techniques available. </w:t>
      </w:r>
    </w:p>
    <w:p w14:paraId="5EEEFED9" w14:textId="77777777" w:rsidR="00396573" w:rsidRDefault="00396573" w:rsidP="00396573">
      <w:pPr>
        <w:pStyle w:val="Heading4"/>
        <w:ind w:left="0" w:firstLine="400"/>
        <w:jc w:val="both"/>
        <w:rPr>
          <w:sz w:val="28"/>
        </w:rPr>
      </w:pPr>
    </w:p>
    <w:p w14:paraId="11B3B8C1" w14:textId="466F439B" w:rsidR="00396573" w:rsidRDefault="00D75CC5" w:rsidP="003A1AAB">
      <w:pPr>
        <w:pStyle w:val="Heading4"/>
        <w:numPr>
          <w:ilvl w:val="0"/>
          <w:numId w:val="21"/>
        </w:numPr>
        <w:jc w:val="both"/>
        <w:rPr>
          <w:b w:val="0"/>
          <w:i/>
        </w:rPr>
      </w:pPr>
      <w:r>
        <w:rPr>
          <w:sz w:val="28"/>
        </w:rPr>
        <w:t>SCOPE AND LIMITATION OF THE PROJECT</w:t>
      </w:r>
      <w:r>
        <w:t>:</w:t>
      </w:r>
    </w:p>
    <w:p w14:paraId="36C3897F" w14:textId="77777777" w:rsidR="00C36FC5" w:rsidRPr="00396573" w:rsidRDefault="00D75CC5" w:rsidP="00396573">
      <w:pPr>
        <w:pStyle w:val="Heading4"/>
        <w:ind w:left="0" w:firstLine="360"/>
        <w:jc w:val="both"/>
        <w:rPr>
          <w:b w:val="0"/>
          <w:i/>
        </w:rPr>
      </w:pPr>
      <w:r>
        <w:rPr>
          <w:sz w:val="24"/>
        </w:rPr>
        <w:t>SCOPE OF THE PROJECT</w:t>
      </w:r>
      <w:r>
        <w:rPr>
          <w:sz w:val="28"/>
        </w:rPr>
        <w:t>:</w:t>
      </w:r>
    </w:p>
    <w:p w14:paraId="067EAE9F" w14:textId="77777777" w:rsidR="00C36FC5" w:rsidRDefault="00D75CC5">
      <w:pPr>
        <w:pStyle w:val="NormalWeb"/>
        <w:numPr>
          <w:ilvl w:val="0"/>
          <w:numId w:val="3"/>
        </w:numPr>
        <w:shd w:val="clear" w:color="auto" w:fill="FFFFFF"/>
        <w:tabs>
          <w:tab w:val="left" w:pos="425"/>
        </w:tabs>
        <w:spacing w:before="0" w:beforeAutospacing="0" w:after="312" w:afterAutospacing="0"/>
        <w:jc w:val="both"/>
        <w:rPr>
          <w:color w:val="000000"/>
        </w:rPr>
      </w:pPr>
      <w:r>
        <w:rPr>
          <w:color w:val="000000"/>
        </w:rPr>
        <w:t xml:space="preserve">Our System will be helpful for the regular peoples who are technically not involved in daily life with background processes. This app will provide its user </w:t>
      </w:r>
      <w:proofErr w:type="gramStart"/>
      <w:r>
        <w:rPr>
          <w:color w:val="000000"/>
        </w:rPr>
        <w:t>an</w:t>
      </w:r>
      <w:proofErr w:type="gramEnd"/>
      <w:r>
        <w:rPr>
          <w:color w:val="000000"/>
        </w:rPr>
        <w:t xml:space="preserve"> concise way to perform a very necessary task.</w:t>
      </w:r>
    </w:p>
    <w:p w14:paraId="44FDC94D" w14:textId="77777777" w:rsidR="00C36FC5" w:rsidRDefault="00D75CC5">
      <w:pPr>
        <w:pStyle w:val="NormalWeb"/>
        <w:numPr>
          <w:ilvl w:val="0"/>
          <w:numId w:val="3"/>
        </w:numPr>
        <w:shd w:val="clear" w:color="auto" w:fill="FFFFFF"/>
        <w:spacing w:before="0" w:beforeAutospacing="0" w:after="312" w:afterAutospacing="0"/>
        <w:jc w:val="both"/>
        <w:rPr>
          <w:color w:val="000000"/>
        </w:rPr>
      </w:pPr>
      <w:r>
        <w:rPr>
          <w:color w:val="000000"/>
        </w:rPr>
        <w:t>In our study precision of above 99% can be achieved. Our proposed system could replace the hardware system in some initial stages of currency verification process.</w:t>
      </w:r>
    </w:p>
    <w:p w14:paraId="57206A02" w14:textId="3945FF0A" w:rsidR="00C36FC5" w:rsidRDefault="003A1AAB" w:rsidP="00396573">
      <w:pPr>
        <w:spacing w:after="27" w:line="259" w:lineRule="auto"/>
        <w:ind w:firstLine="360"/>
        <w:jc w:val="left"/>
      </w:pPr>
      <w:r>
        <w:rPr>
          <w:rFonts w:cs="Times New Roman"/>
          <w:b/>
          <w:sz w:val="24"/>
          <w:szCs w:val="24"/>
        </w:rPr>
        <w:t xml:space="preserve"> </w:t>
      </w:r>
      <w:r w:rsidR="00D75CC5">
        <w:rPr>
          <w:rFonts w:cs="Times New Roman"/>
          <w:b/>
          <w:sz w:val="24"/>
          <w:szCs w:val="24"/>
        </w:rPr>
        <w:t>LIMITATION OF THE PROJECT:</w:t>
      </w:r>
    </w:p>
    <w:p w14:paraId="118FC32B" w14:textId="77777777" w:rsidR="00C36FC5" w:rsidRPr="003A1AAB" w:rsidRDefault="00D75CC5" w:rsidP="003A1AAB">
      <w:pPr>
        <w:pStyle w:val="ListParagraph"/>
        <w:numPr>
          <w:ilvl w:val="0"/>
          <w:numId w:val="4"/>
        </w:numPr>
        <w:spacing w:after="27"/>
        <w:ind w:left="720"/>
        <w:jc w:val="both"/>
        <w:rPr>
          <w:rFonts w:ascii="Times New Roman" w:hAnsi="Times New Roman" w:cs="Times New Roman"/>
          <w:sz w:val="24"/>
          <w:szCs w:val="24"/>
        </w:rPr>
      </w:pPr>
      <w:r w:rsidRPr="003A1AAB">
        <w:rPr>
          <w:rFonts w:ascii="Times New Roman" w:hAnsi="Times New Roman" w:cs="Times New Roman"/>
          <w:sz w:val="24"/>
          <w:szCs w:val="24"/>
        </w:rPr>
        <w:t>Data to be given as input should be Indian currency. This system does not work for currency of any other country.</w:t>
      </w:r>
    </w:p>
    <w:p w14:paraId="533F0670" w14:textId="77777777" w:rsidR="00C36FC5" w:rsidRPr="003A1AAB" w:rsidRDefault="00C36FC5">
      <w:pPr>
        <w:pStyle w:val="ListParagraph"/>
        <w:spacing w:after="27"/>
        <w:ind w:left="902"/>
        <w:jc w:val="both"/>
        <w:rPr>
          <w:rFonts w:ascii="Times New Roman" w:hAnsi="Times New Roman" w:cs="Times New Roman"/>
          <w:sz w:val="24"/>
          <w:szCs w:val="24"/>
        </w:rPr>
      </w:pPr>
    </w:p>
    <w:p w14:paraId="33E6CAE8" w14:textId="77777777" w:rsidR="00C36FC5" w:rsidRPr="003A1AAB" w:rsidRDefault="00D75CC5" w:rsidP="003A1AAB">
      <w:pPr>
        <w:pStyle w:val="ListParagraph"/>
        <w:numPr>
          <w:ilvl w:val="0"/>
          <w:numId w:val="4"/>
        </w:numPr>
        <w:spacing w:after="27"/>
        <w:ind w:left="720"/>
        <w:jc w:val="both"/>
        <w:rPr>
          <w:rFonts w:ascii="Times New Roman" w:hAnsi="Times New Roman" w:cs="Times New Roman"/>
          <w:sz w:val="24"/>
          <w:szCs w:val="24"/>
        </w:rPr>
      </w:pPr>
      <w:r w:rsidRPr="003A1AAB">
        <w:rPr>
          <w:rFonts w:ascii="Times New Roman" w:hAnsi="Times New Roman" w:cs="Times New Roman"/>
          <w:sz w:val="24"/>
          <w:szCs w:val="24"/>
        </w:rPr>
        <w:t>Our system is time consuming if there are lots of notes present to detect whether they are real or fake as system needs to be fed with one currency at one time.</w:t>
      </w:r>
    </w:p>
    <w:p w14:paraId="3803066A" w14:textId="77777777" w:rsidR="00C36FC5" w:rsidRPr="003A1AAB" w:rsidRDefault="00C36FC5" w:rsidP="003A1AAB">
      <w:pPr>
        <w:spacing w:after="27" w:line="259" w:lineRule="auto"/>
        <w:ind w:left="720"/>
        <w:rPr>
          <w:rFonts w:cs="Times New Roman"/>
          <w:sz w:val="24"/>
          <w:szCs w:val="24"/>
        </w:rPr>
      </w:pPr>
    </w:p>
    <w:p w14:paraId="6719EC11" w14:textId="77777777" w:rsidR="00396573" w:rsidRPr="003A1AAB" w:rsidRDefault="00D75CC5" w:rsidP="003A1AAB">
      <w:pPr>
        <w:pStyle w:val="ListParagraph"/>
        <w:numPr>
          <w:ilvl w:val="0"/>
          <w:numId w:val="4"/>
        </w:numPr>
        <w:spacing w:after="27"/>
        <w:ind w:left="720"/>
        <w:jc w:val="both"/>
        <w:rPr>
          <w:rFonts w:ascii="Times New Roman" w:hAnsi="Times New Roman" w:cs="Times New Roman"/>
          <w:sz w:val="24"/>
          <w:szCs w:val="24"/>
        </w:rPr>
      </w:pPr>
      <w:r w:rsidRPr="003A1AAB">
        <w:rPr>
          <w:rFonts w:ascii="Times New Roman" w:hAnsi="Times New Roman" w:cs="Times New Roman"/>
          <w:color w:val="000000"/>
          <w:sz w:val="24"/>
          <w:szCs w:val="24"/>
        </w:rPr>
        <w:t xml:space="preserve">Most of the abovementioned systems are implemented in large scale organizations </w:t>
      </w:r>
      <w:r w:rsidRPr="003A1AAB">
        <w:rPr>
          <w:rFonts w:ascii="Times New Roman" w:hAnsi="Times New Roman" w:cs="Times New Roman"/>
          <w:sz w:val="24"/>
          <w:szCs w:val="24"/>
        </w:rPr>
        <w:t>where a huge</w:t>
      </w:r>
      <w:r w:rsidRPr="003A1AAB">
        <w:rPr>
          <w:rFonts w:ascii="Times New Roman" w:hAnsi="Times New Roman" w:cs="Times New Roman"/>
          <w:color w:val="000000"/>
          <w:sz w:val="24"/>
          <w:szCs w:val="24"/>
        </w:rPr>
        <w:t xml:space="preserve"> amount of money gets transacted. They have no use </w:t>
      </w:r>
      <w:r w:rsidRPr="003A1AAB">
        <w:rPr>
          <w:rFonts w:ascii="Times New Roman" w:hAnsi="Times New Roman" w:cs="Times New Roman"/>
          <w:sz w:val="24"/>
          <w:szCs w:val="24"/>
        </w:rPr>
        <w:t>for common</w:t>
      </w:r>
      <w:r w:rsidRPr="003A1AAB">
        <w:rPr>
          <w:rFonts w:ascii="Times New Roman" w:hAnsi="Times New Roman" w:cs="Times New Roman"/>
          <w:color w:val="000000"/>
          <w:sz w:val="24"/>
          <w:szCs w:val="24"/>
        </w:rPr>
        <w:t xml:space="preserve"> people.</w:t>
      </w:r>
    </w:p>
    <w:p w14:paraId="68824707" w14:textId="77777777" w:rsidR="00396573" w:rsidRPr="003A1AAB" w:rsidRDefault="00396573" w:rsidP="003A1AAB">
      <w:pPr>
        <w:pStyle w:val="ListParagraph"/>
        <w:rPr>
          <w:rFonts w:ascii="Times New Roman" w:hAnsi="Times New Roman" w:cs="Times New Roman"/>
          <w:color w:val="000000"/>
          <w:sz w:val="24"/>
          <w:szCs w:val="24"/>
        </w:rPr>
      </w:pPr>
    </w:p>
    <w:p w14:paraId="68EBC53C" w14:textId="77777777" w:rsidR="00C36FC5" w:rsidRPr="003A1AAB" w:rsidRDefault="00D75CC5" w:rsidP="003A1AAB">
      <w:pPr>
        <w:pStyle w:val="ListParagraph"/>
        <w:numPr>
          <w:ilvl w:val="0"/>
          <w:numId w:val="4"/>
        </w:numPr>
        <w:spacing w:after="27"/>
        <w:ind w:left="720"/>
        <w:jc w:val="both"/>
        <w:rPr>
          <w:rFonts w:ascii="Times New Roman" w:hAnsi="Times New Roman" w:cs="Times New Roman"/>
          <w:sz w:val="24"/>
          <w:szCs w:val="24"/>
        </w:rPr>
      </w:pPr>
      <w:r w:rsidRPr="003A1AAB">
        <w:rPr>
          <w:rFonts w:ascii="Times New Roman" w:hAnsi="Times New Roman" w:cs="Times New Roman"/>
          <w:color w:val="000000"/>
          <w:sz w:val="24"/>
          <w:szCs w:val="24"/>
        </w:rPr>
        <w:t>The previously used algorithms sometime fails in case of torn, overused/over-handled notes or notes scanned in dim light.</w:t>
      </w:r>
    </w:p>
    <w:p w14:paraId="37FA8C01" w14:textId="77777777" w:rsidR="00C36FC5" w:rsidRDefault="00C36FC5">
      <w:pPr>
        <w:pStyle w:val="Normal1"/>
        <w:jc w:val="both"/>
        <w:rPr>
          <w:color w:val="000000"/>
        </w:rPr>
      </w:pPr>
    </w:p>
    <w:p w14:paraId="21D9C9D9" w14:textId="77777777" w:rsidR="00C36FC5" w:rsidRDefault="00D75CC5" w:rsidP="003A1AAB">
      <w:pPr>
        <w:pStyle w:val="Normal1"/>
        <w:numPr>
          <w:ilvl w:val="0"/>
          <w:numId w:val="4"/>
        </w:numPr>
        <w:ind w:left="720"/>
        <w:jc w:val="both"/>
        <w:rPr>
          <w:color w:val="000000"/>
        </w:rPr>
      </w:pPr>
      <w:r>
        <w:rPr>
          <w:color w:val="000000"/>
        </w:rPr>
        <w:t>Accuracy of the systems is still an issue.</w:t>
      </w:r>
    </w:p>
    <w:p w14:paraId="3B21483F" w14:textId="77777777" w:rsidR="00C36FC5" w:rsidRDefault="00C36FC5">
      <w:pPr>
        <w:pStyle w:val="Normal1"/>
        <w:jc w:val="both"/>
        <w:rPr>
          <w:color w:val="000000"/>
        </w:rPr>
      </w:pPr>
    </w:p>
    <w:p w14:paraId="06DD7E7E" w14:textId="77777777" w:rsidR="00C36FC5" w:rsidRDefault="00C36FC5">
      <w:pPr>
        <w:pStyle w:val="ListParagraph"/>
        <w:spacing w:after="27"/>
        <w:ind w:left="902"/>
      </w:pPr>
    </w:p>
    <w:p w14:paraId="7A4A66EF" w14:textId="77777777" w:rsidR="00396573" w:rsidRDefault="00396573">
      <w:pPr>
        <w:pStyle w:val="ListParagraph"/>
        <w:spacing w:after="27"/>
        <w:ind w:left="902"/>
      </w:pPr>
    </w:p>
    <w:p w14:paraId="135BE3C0" w14:textId="77777777" w:rsidR="00C36FC5" w:rsidRDefault="00D75CC5">
      <w:pPr>
        <w:ind w:left="400" w:right="185" w:firstLine="0"/>
        <w:rPr>
          <w:b/>
          <w:sz w:val="28"/>
        </w:rPr>
      </w:pPr>
      <w:r>
        <w:rPr>
          <w:b/>
          <w:sz w:val="28"/>
        </w:rPr>
        <w:t>e. TIMELINE OF THE PROJECT:</w:t>
      </w:r>
    </w:p>
    <w:p w14:paraId="473CF938" w14:textId="77777777" w:rsidR="00C36FC5" w:rsidRDefault="00D75CC5" w:rsidP="00815D95">
      <w:pPr>
        <w:ind w:right="185" w:firstLineChars="200" w:firstLine="490"/>
        <w:rPr>
          <w:sz w:val="24"/>
        </w:rPr>
      </w:pPr>
      <w:r>
        <w:rPr>
          <w:sz w:val="24"/>
        </w:rPr>
        <w:t xml:space="preserve">We have used classic life cycle paradigm also called “Water Fall Model”. For software engineering which is sequential approach to software development that begins at the system level and progress through analysis, design, coding, testing and maintenance. We had completed software requirement analysis by the mid of September 2020 which encompasses both system and software requirement gathering. By the end of December 2020 we had completed project planning and design. On the basis of design prepared in the previous stage by the end of April 2021 we completed coding stage.  </w:t>
      </w:r>
    </w:p>
    <w:p w14:paraId="0931A33A" w14:textId="77777777" w:rsidR="00C36FC5" w:rsidRDefault="00D75CC5">
      <w:pPr>
        <w:ind w:right="185" w:firstLine="168"/>
        <w:rPr>
          <w:sz w:val="24"/>
        </w:rPr>
      </w:pPr>
      <w:r>
        <w:rPr>
          <w:sz w:val="24"/>
        </w:rPr>
        <w:t xml:space="preserve">After completion of coding </w:t>
      </w:r>
      <w:proofErr w:type="gramStart"/>
      <w:r>
        <w:rPr>
          <w:sz w:val="24"/>
        </w:rPr>
        <w:t>stage</w:t>
      </w:r>
      <w:proofErr w:type="gramEnd"/>
      <w:r>
        <w:rPr>
          <w:sz w:val="24"/>
        </w:rPr>
        <w:t xml:space="preserve"> the important part in the software development which is testing phase carried out in first week of May 2021.Various criteria of testing were taken into account which includes unit testing, integration testing, validation testing and system testing. First, each and every module of the project was tested under the unit testing. After the unit testing, integration testing was carried out by integrating all module tested in unit testing. After unit testing the module prepared was cross checked with the design. </w:t>
      </w:r>
    </w:p>
    <w:p w14:paraId="504F9F4B" w14:textId="77777777" w:rsidR="00C36FC5" w:rsidRDefault="00C36FC5">
      <w:pPr>
        <w:ind w:firstLine="0"/>
        <w:rPr>
          <w:b/>
          <w:sz w:val="18"/>
          <w:szCs w:val="28"/>
        </w:rPr>
      </w:pPr>
    </w:p>
    <w:p w14:paraId="199ED511" w14:textId="365603E4" w:rsidR="00C36FC5" w:rsidRDefault="00E04BD7">
      <w:pPr>
        <w:jc w:val="center"/>
        <w:rPr>
          <w:b/>
          <w:sz w:val="28"/>
          <w:szCs w:val="28"/>
        </w:rPr>
      </w:pPr>
      <w:r>
        <w:rPr>
          <w:rFonts w:ascii="Calibri" w:hAnsi="Calibri" w:cs="Calibri"/>
          <w:noProof/>
          <w:lang w:val="en-IN" w:eastAsia="en-IN"/>
        </w:rPr>
        <mc:AlternateContent>
          <mc:Choice Requires="wpg">
            <w:drawing>
              <wp:inline distT="0" distB="0" distL="0" distR="0" wp14:anchorId="34482B3F" wp14:editId="5F395A9C">
                <wp:extent cx="5725795" cy="3698875"/>
                <wp:effectExtent l="9525" t="5715" r="17780" b="0"/>
                <wp:docPr id="1" name="Group 19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795" cy="3698875"/>
                          <a:chOff x="0" y="0"/>
                          <a:chExt cx="48517" cy="40228203"/>
                        </a:xfrm>
                      </wpg:grpSpPr>
                      <wps:wsp>
                        <wps:cNvPr id="2" name="Rectangle 2"/>
                        <wps:cNvSpPr>
                          <a:spLocks noChangeArrowheads="1"/>
                        </wps:cNvSpPr>
                        <wps:spPr bwMode="auto">
                          <a:xfrm>
                            <a:off x="48075" y="38271"/>
                            <a:ext cx="588"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71146" w14:textId="77777777" w:rsidR="00D75CC5" w:rsidRDefault="00D75CC5"/>
                          </w:txbxContent>
                        </wps:txbx>
                        <wps:bodyPr rot="0" vert="horz" wrap="square" lIns="0" tIns="0" rIns="0" bIns="0" anchor="t" anchorCtr="0" upright="1">
                          <a:noAutofit/>
                        </wps:bodyPr>
                      </wps:wsp>
                      <pic:pic xmlns:pic="http://schemas.openxmlformats.org/drawingml/2006/picture">
                        <pic:nvPicPr>
                          <pic:cNvPr id="3" name="Image"/>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5" y="45"/>
                            <a:ext cx="47854" cy="39685"/>
                          </a:xfrm>
                          <a:prstGeom prst="rect">
                            <a:avLst/>
                          </a:prstGeom>
                          <a:noFill/>
                          <a:extLst>
                            <a:ext uri="{909E8E84-426E-40DD-AFC4-6F175D3DCCD1}">
                              <a14:hiddenFill xmlns:a14="http://schemas.microsoft.com/office/drawing/2010/main">
                                <a:solidFill>
                                  <a:srgbClr val="FFFFFF"/>
                                </a:solidFill>
                              </a14:hiddenFill>
                            </a:ext>
                          </a:extLst>
                        </pic:spPr>
                      </pic:pic>
                      <wps:wsp>
                        <wps:cNvPr id="4" name="AutoShape 4"/>
                        <wps:cNvSpPr>
                          <a:spLocks noChangeArrowheads="1"/>
                        </wps:cNvSpPr>
                        <wps:spPr bwMode="auto">
                          <a:xfrm>
                            <a:off x="0" y="0"/>
                            <a:ext cx="47945" cy="39776"/>
                          </a:xfrm>
                          <a:custGeom>
                            <a:avLst/>
                            <a:gdLst>
                              <a:gd name="T0" fmla="*/ 0 w 4794504"/>
                              <a:gd name="T1" fmla="*/ 3977640 h 3977640"/>
                              <a:gd name="T2" fmla="*/ 4794504 w 4794504"/>
                              <a:gd name="T3" fmla="*/ 3977640 h 3977640"/>
                              <a:gd name="T4" fmla="*/ 4794504 w 4794504"/>
                              <a:gd name="T5" fmla="*/ 0 h 3977640"/>
                              <a:gd name="T6" fmla="*/ 0 w 4794504"/>
                              <a:gd name="T7" fmla="*/ 0 h 3977640"/>
                              <a:gd name="T8" fmla="*/ 0 w 4794504"/>
                              <a:gd name="T9" fmla="*/ 3977640 h 3977640"/>
                            </a:gdLst>
                            <a:ahLst/>
                            <a:cxnLst>
                              <a:cxn ang="0">
                                <a:pos x="T0" y="T1"/>
                              </a:cxn>
                              <a:cxn ang="0">
                                <a:pos x="T2" y="T3"/>
                              </a:cxn>
                              <a:cxn ang="0">
                                <a:pos x="T4" y="T5"/>
                              </a:cxn>
                              <a:cxn ang="0">
                                <a:pos x="T6" y="T7"/>
                              </a:cxn>
                              <a:cxn ang="0">
                                <a:pos x="T8" y="T9"/>
                              </a:cxn>
                            </a:cxnLst>
                            <a:rect l="0" t="0" r="r" b="b"/>
                            <a:pathLst>
                              <a:path w="4794504" h="3977640">
                                <a:moveTo>
                                  <a:pt x="0" y="3977640"/>
                                </a:moveTo>
                                <a:lnTo>
                                  <a:pt x="4794504" y="3977640"/>
                                </a:lnTo>
                                <a:lnTo>
                                  <a:pt x="4794504" y="0"/>
                                </a:lnTo>
                                <a:lnTo>
                                  <a:pt x="0" y="0"/>
                                </a:lnTo>
                                <a:lnTo>
                                  <a:pt x="0" y="3977640"/>
                                </a:lnTo>
                                <a:close/>
                              </a:path>
                            </a:pathLst>
                          </a:cu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4482B3F" id="Group 19120" o:spid="_x0000_s1026" style="width:450.85pt;height:291.25pt;mso-position-horizontal-relative:char;mso-position-vertical-relative:line" coordsize="485,402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">
                <v:rect id="Rectangle 2" o:spid="_x0000_s1027" style="position:absolute;left:480;top:382;width:6;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74E71146" w14:textId="77777777" w:rsidR="00D75CC5" w:rsidRDefault="00D75CC5"/>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style="position:absolute;width:478;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">
                  <v:imagedata r:id="rId20" o:title=""/>
                  <o:lock v:ext="edit" aspectratio="f"/>
                </v:shape>
                <v:shape id="AutoShape 4" o:spid="_x0000_s1029" style="position:absolute;width:479;height:397;visibility:visible;mso-wrap-style:square;v-text-anchor:top" coordsize="4794504,397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" path="m,3977640r4794504,l4794504,,,,,3977640xe" filled="f" strokeweight=".72pt">
                  <v:stroke joinstyle="miter"/>
                  <v:path o:connecttype="custom" o:connectlocs="0,39776;47945,39776;47945,0;0,0;0,39776" o:connectangles="0,0,0,0,0"/>
                </v:shape>
                <w10:anchorlock/>
              </v:group>
            </w:pict>
          </mc:Fallback>
        </mc:AlternateContent>
      </w:r>
    </w:p>
    <w:p w14:paraId="7D60B853" w14:textId="77777777" w:rsidR="00C36FC5" w:rsidRDefault="00C36FC5">
      <w:pPr>
        <w:ind w:firstLine="0"/>
        <w:rPr>
          <w:rFonts w:cs="Times New Roman"/>
          <w:b/>
          <w:sz w:val="28"/>
          <w:szCs w:val="28"/>
        </w:rPr>
      </w:pPr>
    </w:p>
    <w:p w14:paraId="028C4F7A" w14:textId="77777777" w:rsidR="00C36FC5" w:rsidRDefault="00C36FC5">
      <w:pPr>
        <w:ind w:firstLine="0"/>
        <w:rPr>
          <w:rFonts w:cs="Times New Roman"/>
          <w:b/>
          <w:sz w:val="28"/>
          <w:szCs w:val="28"/>
        </w:rPr>
      </w:pPr>
    </w:p>
    <w:p w14:paraId="5BD1B098" w14:textId="77777777" w:rsidR="00C36FC5" w:rsidRDefault="00C36FC5">
      <w:pPr>
        <w:ind w:firstLine="0"/>
        <w:rPr>
          <w:rFonts w:cs="Times New Roman"/>
          <w:b/>
          <w:sz w:val="28"/>
          <w:szCs w:val="28"/>
        </w:rPr>
      </w:pPr>
    </w:p>
    <w:p w14:paraId="167096AF" w14:textId="77777777" w:rsidR="00C36FC5" w:rsidRDefault="00C36FC5">
      <w:pPr>
        <w:ind w:firstLine="0"/>
        <w:rPr>
          <w:rFonts w:cs="Times New Roman"/>
          <w:b/>
          <w:sz w:val="28"/>
          <w:szCs w:val="28"/>
        </w:rPr>
      </w:pPr>
    </w:p>
    <w:p w14:paraId="78516B6C" w14:textId="77777777" w:rsidR="00C36FC5" w:rsidRDefault="00C36FC5">
      <w:pPr>
        <w:ind w:firstLine="0"/>
        <w:rPr>
          <w:rFonts w:cs="Times New Roman"/>
          <w:b/>
          <w:sz w:val="28"/>
          <w:szCs w:val="28"/>
        </w:rPr>
      </w:pPr>
    </w:p>
    <w:p w14:paraId="669302BF" w14:textId="77777777" w:rsidR="00C36FC5" w:rsidRDefault="00C36FC5">
      <w:pPr>
        <w:ind w:firstLine="0"/>
        <w:rPr>
          <w:rFonts w:cs="Times New Roman"/>
          <w:b/>
          <w:sz w:val="28"/>
          <w:szCs w:val="28"/>
        </w:rPr>
      </w:pPr>
    </w:p>
    <w:p w14:paraId="30DD449C" w14:textId="77777777" w:rsidR="00C36FC5" w:rsidRDefault="00C36FC5">
      <w:pPr>
        <w:ind w:firstLine="0"/>
        <w:rPr>
          <w:rFonts w:cs="Times New Roman"/>
          <w:b/>
          <w:sz w:val="28"/>
          <w:szCs w:val="28"/>
        </w:rPr>
      </w:pPr>
    </w:p>
    <w:p w14:paraId="339DEBBD" w14:textId="77777777" w:rsidR="00C36FC5" w:rsidRDefault="00C36FC5">
      <w:pPr>
        <w:ind w:firstLine="0"/>
        <w:rPr>
          <w:rFonts w:cs="Times New Roman"/>
          <w:b/>
          <w:sz w:val="28"/>
          <w:szCs w:val="28"/>
        </w:rPr>
      </w:pPr>
    </w:p>
    <w:p w14:paraId="4C698E0C" w14:textId="77777777" w:rsidR="00C36FC5" w:rsidRDefault="00D75CC5">
      <w:pPr>
        <w:spacing w:line="360" w:lineRule="auto"/>
        <w:ind w:firstLine="0"/>
        <w:rPr>
          <w:rFonts w:cs="Times New Roman"/>
          <w:b/>
          <w:bCs/>
          <w:sz w:val="92"/>
          <w:szCs w:val="92"/>
        </w:rPr>
      </w:pPr>
      <w:r>
        <w:rPr>
          <w:rFonts w:cs="Times New Roman"/>
          <w:b/>
          <w:bCs/>
          <w:sz w:val="92"/>
          <w:szCs w:val="92"/>
        </w:rPr>
        <w:t>Background study and literature overview:</w:t>
      </w:r>
    </w:p>
    <w:p w14:paraId="087B3AC7" w14:textId="77777777" w:rsidR="00C36FC5" w:rsidRDefault="00C36FC5">
      <w:pPr>
        <w:ind w:firstLine="0"/>
        <w:rPr>
          <w:rFonts w:cs="Times New Roman"/>
          <w:b/>
          <w:sz w:val="28"/>
          <w:szCs w:val="28"/>
        </w:rPr>
      </w:pPr>
    </w:p>
    <w:p w14:paraId="7A8AA4A7" w14:textId="77777777" w:rsidR="00C36FC5" w:rsidRDefault="00C36FC5">
      <w:pPr>
        <w:ind w:firstLine="0"/>
        <w:rPr>
          <w:rFonts w:cs="Times New Roman"/>
          <w:b/>
          <w:sz w:val="28"/>
          <w:szCs w:val="28"/>
        </w:rPr>
      </w:pPr>
    </w:p>
    <w:p w14:paraId="33DB9BFF" w14:textId="77777777" w:rsidR="00C36FC5" w:rsidRDefault="00C36FC5">
      <w:pPr>
        <w:ind w:firstLine="0"/>
        <w:rPr>
          <w:rFonts w:cs="Times New Roman"/>
          <w:b/>
          <w:sz w:val="28"/>
          <w:szCs w:val="28"/>
        </w:rPr>
      </w:pPr>
    </w:p>
    <w:p w14:paraId="0AFC4CE6" w14:textId="77777777" w:rsidR="00C36FC5" w:rsidRDefault="00C36FC5">
      <w:pPr>
        <w:ind w:firstLine="0"/>
        <w:rPr>
          <w:rFonts w:cs="Times New Roman"/>
          <w:b/>
          <w:sz w:val="28"/>
          <w:szCs w:val="28"/>
        </w:rPr>
      </w:pPr>
    </w:p>
    <w:p w14:paraId="0C1EBD12" w14:textId="77777777" w:rsidR="00C36FC5" w:rsidRDefault="00C36FC5">
      <w:pPr>
        <w:ind w:firstLine="0"/>
        <w:rPr>
          <w:rFonts w:cs="Times New Roman"/>
          <w:b/>
          <w:sz w:val="28"/>
          <w:szCs w:val="28"/>
        </w:rPr>
      </w:pPr>
    </w:p>
    <w:p w14:paraId="124800C8" w14:textId="77777777" w:rsidR="00C36FC5" w:rsidRDefault="00C36FC5">
      <w:pPr>
        <w:ind w:firstLine="0"/>
        <w:rPr>
          <w:rFonts w:cs="Times New Roman"/>
          <w:b/>
          <w:sz w:val="28"/>
          <w:szCs w:val="28"/>
        </w:rPr>
      </w:pPr>
    </w:p>
    <w:p w14:paraId="6F52B6B2" w14:textId="77777777" w:rsidR="00C36FC5" w:rsidRDefault="00C36FC5">
      <w:pPr>
        <w:ind w:firstLine="0"/>
        <w:rPr>
          <w:rFonts w:cs="Times New Roman"/>
          <w:b/>
          <w:sz w:val="28"/>
          <w:szCs w:val="28"/>
        </w:rPr>
      </w:pPr>
    </w:p>
    <w:p w14:paraId="5337B3CA" w14:textId="77777777" w:rsidR="00C36FC5" w:rsidRDefault="00C36FC5">
      <w:pPr>
        <w:ind w:firstLine="0"/>
        <w:rPr>
          <w:rFonts w:cs="Times New Roman"/>
          <w:b/>
          <w:sz w:val="28"/>
          <w:szCs w:val="28"/>
        </w:rPr>
      </w:pPr>
    </w:p>
    <w:p w14:paraId="1AF9203B" w14:textId="77777777" w:rsidR="00C36FC5" w:rsidRDefault="00C36FC5">
      <w:pPr>
        <w:ind w:firstLine="0"/>
        <w:rPr>
          <w:rFonts w:cs="Times New Roman"/>
          <w:b/>
          <w:sz w:val="28"/>
          <w:szCs w:val="28"/>
        </w:rPr>
      </w:pPr>
    </w:p>
    <w:p w14:paraId="625634B9" w14:textId="77777777" w:rsidR="00396573" w:rsidRDefault="00396573">
      <w:pPr>
        <w:ind w:firstLine="0"/>
        <w:rPr>
          <w:rFonts w:cs="Times New Roman"/>
          <w:b/>
          <w:sz w:val="28"/>
          <w:szCs w:val="28"/>
        </w:rPr>
      </w:pPr>
    </w:p>
    <w:p w14:paraId="39690BF2" w14:textId="77777777" w:rsidR="002910B4" w:rsidRDefault="002910B4">
      <w:pPr>
        <w:ind w:firstLine="0"/>
        <w:rPr>
          <w:rFonts w:cs="Times New Roman"/>
          <w:b/>
          <w:sz w:val="28"/>
          <w:szCs w:val="28"/>
        </w:rPr>
      </w:pPr>
    </w:p>
    <w:p w14:paraId="20318D60" w14:textId="557660B6" w:rsidR="00C36FC5" w:rsidRDefault="00D75CC5">
      <w:pPr>
        <w:ind w:firstLine="0"/>
        <w:rPr>
          <w:rFonts w:cs="Times New Roman"/>
          <w:b/>
          <w:sz w:val="32"/>
        </w:rPr>
      </w:pPr>
      <w:r>
        <w:rPr>
          <w:rFonts w:cs="Times New Roman"/>
          <w:b/>
          <w:sz w:val="28"/>
          <w:szCs w:val="28"/>
        </w:rPr>
        <w:lastRenderedPageBreak/>
        <w:t>a. Literature Review</w:t>
      </w:r>
      <w:r>
        <w:rPr>
          <w:rFonts w:cs="Times New Roman"/>
          <w:b/>
          <w:sz w:val="32"/>
        </w:rPr>
        <w:t>:</w:t>
      </w:r>
    </w:p>
    <w:p w14:paraId="2809727E" w14:textId="77777777" w:rsidR="00C36FC5" w:rsidRDefault="00D75CC5">
      <w:pPr>
        <w:ind w:firstLine="720"/>
        <w:rPr>
          <w:rFonts w:cs="Times New Roman"/>
          <w:sz w:val="24"/>
          <w:szCs w:val="24"/>
        </w:rPr>
      </w:pPr>
      <w:r>
        <w:rPr>
          <w:rFonts w:cs="Times New Roman"/>
          <w:sz w:val="24"/>
          <w:szCs w:val="24"/>
        </w:rPr>
        <w:t>Fake currency detection is a serious issue worldwide, affecting the economy of almost every country including India. The use of counterfeit currency is one of the major issues faced throughout the world nowadays. The counterfeiters are becoming harder to track down because of their use of highly advanced technology One of the most effective methods to stop counterfeiting can be the use of counterfeit detection software that is easily available and is efficient.</w:t>
      </w:r>
    </w:p>
    <w:p w14:paraId="0D7A24B7" w14:textId="122D9FEA" w:rsidR="00C36FC5" w:rsidRDefault="00D75CC5">
      <w:pPr>
        <w:ind w:firstLine="720"/>
        <w:rPr>
          <w:rFonts w:cs="Times New Roman"/>
          <w:sz w:val="24"/>
          <w:szCs w:val="24"/>
        </w:rPr>
      </w:pPr>
      <w:r>
        <w:rPr>
          <w:rFonts w:cs="Times New Roman"/>
          <w:sz w:val="24"/>
          <w:szCs w:val="24"/>
        </w:rPr>
        <w:t>Our project will recognize Indian currency notes using a real-time image obtained from a webcam. The background of our topic is image processing technology and applying it for the purpose of verifying valid currency notes. The software will detect fake currency by extracting features of notes</w:t>
      </w:r>
      <w:r w:rsidR="00AD36A3">
        <w:rPr>
          <w:rFonts w:cs="Times New Roman"/>
          <w:sz w:val="24"/>
          <w:szCs w:val="24"/>
        </w:rPr>
        <w:t>.</w:t>
      </w:r>
      <w:r>
        <w:rPr>
          <w:rFonts w:cs="Times New Roman"/>
          <w:sz w:val="24"/>
          <w:szCs w:val="24"/>
        </w:rPr>
        <w:t xml:space="preserve"> The success rate of this software can be measured in terms of accuracy and speed.</w:t>
      </w:r>
    </w:p>
    <w:p w14:paraId="21DF4B43" w14:textId="77777777" w:rsidR="00C36FC5" w:rsidRDefault="00C36FC5">
      <w:pPr>
        <w:jc w:val="left"/>
        <w:rPr>
          <w:rFonts w:cs="Times New Roman"/>
          <w:sz w:val="24"/>
          <w:szCs w:val="24"/>
        </w:rPr>
      </w:pPr>
    </w:p>
    <w:p w14:paraId="0E570775" w14:textId="77777777" w:rsidR="00C36FC5" w:rsidRDefault="00D75CC5">
      <w:pPr>
        <w:spacing w:line="240" w:lineRule="auto"/>
        <w:ind w:firstLine="0"/>
        <w:jc w:val="left"/>
        <w:rPr>
          <w:rFonts w:cs="Times New Roman"/>
          <w:b/>
          <w:sz w:val="28"/>
          <w:szCs w:val="24"/>
        </w:rPr>
      </w:pPr>
      <w:r>
        <w:rPr>
          <w:rFonts w:cs="Times New Roman"/>
          <w:b/>
          <w:sz w:val="28"/>
          <w:szCs w:val="24"/>
        </w:rPr>
        <w:t>b. Investigations of current Project and related work:</w:t>
      </w:r>
    </w:p>
    <w:p w14:paraId="3BC5DD3C" w14:textId="77777777" w:rsidR="00C36FC5" w:rsidRDefault="00D75CC5">
      <w:pPr>
        <w:spacing w:line="240" w:lineRule="auto"/>
        <w:ind w:firstLine="720"/>
        <w:jc w:val="left"/>
        <w:rPr>
          <w:rFonts w:cs="Times New Roman"/>
          <w:b/>
          <w:sz w:val="24"/>
          <w:szCs w:val="24"/>
        </w:rPr>
      </w:pPr>
      <w:r>
        <w:rPr>
          <w:rFonts w:cs="Times New Roman"/>
          <w:sz w:val="24"/>
          <w:szCs w:val="24"/>
        </w:rPr>
        <w:t>Various papers are available that contain information on Fake currency detection. Some referred papers are mentioned here.</w:t>
      </w:r>
    </w:p>
    <w:p w14:paraId="30C51672" w14:textId="77777777" w:rsidR="00C36FC5" w:rsidRDefault="00D75CC5">
      <w:pPr>
        <w:spacing w:line="240" w:lineRule="auto"/>
        <w:ind w:firstLine="0"/>
        <w:rPr>
          <w:rFonts w:cs="Times New Roman"/>
          <w:sz w:val="24"/>
          <w:szCs w:val="24"/>
        </w:rPr>
      </w:pPr>
      <w:r>
        <w:rPr>
          <w:rFonts w:cs="Times New Roman"/>
          <w:sz w:val="24"/>
          <w:szCs w:val="24"/>
        </w:rPr>
        <w:t xml:space="preserve"> </w:t>
      </w:r>
      <w:r>
        <w:rPr>
          <w:rFonts w:cs="Times New Roman"/>
          <w:b/>
          <w:sz w:val="24"/>
          <w:szCs w:val="24"/>
        </w:rPr>
        <w:t>“Indian Currency Denomination Identification Using Image Processing Technique”</w:t>
      </w:r>
      <w:r>
        <w:rPr>
          <w:rFonts w:cs="Times New Roman"/>
          <w:sz w:val="24"/>
          <w:szCs w:val="24"/>
        </w:rPr>
        <w:t xml:space="preserve"> by V</w:t>
      </w:r>
      <w:r w:rsidR="00396573">
        <w:rPr>
          <w:rFonts w:cs="Times New Roman"/>
          <w:sz w:val="24"/>
          <w:szCs w:val="24"/>
        </w:rPr>
        <w:t xml:space="preserve">ipin Kumar Jain, Dr. Ritu </w:t>
      </w:r>
      <w:proofErr w:type="gramStart"/>
      <w:r w:rsidR="00396573">
        <w:rPr>
          <w:rFonts w:cs="Times New Roman"/>
          <w:sz w:val="24"/>
          <w:szCs w:val="24"/>
        </w:rPr>
        <w:t>Vijay[</w:t>
      </w:r>
      <w:proofErr w:type="gramEnd"/>
      <w:r w:rsidR="00396573">
        <w:rPr>
          <w:rFonts w:cs="Times New Roman"/>
          <w:sz w:val="24"/>
          <w:szCs w:val="24"/>
        </w:rPr>
        <w:t>1]</w:t>
      </w:r>
      <w:r>
        <w:rPr>
          <w:rFonts w:cs="Times New Roman"/>
          <w:sz w:val="24"/>
          <w:szCs w:val="24"/>
        </w:rPr>
        <w:t>.</w:t>
      </w:r>
    </w:p>
    <w:p w14:paraId="13FAF07A" w14:textId="3D26BD01" w:rsidR="00C36FC5" w:rsidRDefault="00D75CC5">
      <w:pPr>
        <w:spacing w:line="240" w:lineRule="auto"/>
        <w:ind w:firstLine="0"/>
        <w:rPr>
          <w:rFonts w:cs="Times New Roman"/>
          <w:sz w:val="24"/>
          <w:szCs w:val="24"/>
        </w:rPr>
      </w:pPr>
      <w:r>
        <w:rPr>
          <w:rFonts w:cs="Times New Roman"/>
          <w:sz w:val="24"/>
          <w:szCs w:val="24"/>
        </w:rPr>
        <w:t>The paper [1] used</w:t>
      </w:r>
      <w:r w:rsidR="00AD36A3">
        <w:rPr>
          <w:rFonts w:cs="Times New Roman"/>
          <w:sz w:val="24"/>
          <w:szCs w:val="24"/>
        </w:rPr>
        <w:t xml:space="preserve"> </w:t>
      </w:r>
      <w:r>
        <w:rPr>
          <w:rFonts w:cs="Times New Roman"/>
          <w:sz w:val="24"/>
          <w:szCs w:val="24"/>
        </w:rPr>
        <w:t>Fraud detection technique by using performance metrics. Neural networks and mode</w:t>
      </w:r>
      <w:r w:rsidR="00AD36A3">
        <w:rPr>
          <w:rFonts w:cs="Times New Roman"/>
          <w:sz w:val="24"/>
          <w:szCs w:val="24"/>
        </w:rPr>
        <w:t>l</w:t>
      </w:r>
      <w:r>
        <w:rPr>
          <w:rFonts w:cs="Times New Roman"/>
          <w:sz w:val="24"/>
          <w:szCs w:val="24"/>
        </w:rPr>
        <w:t xml:space="preserve"> based reasoning are the two methods behind this technique. The general attributes like identification mark and serial numbers of currency are extracted. Denomination of currency is known by identification mark. Next generation intrusion detection expert system is used in this paper by using the real time and batch technique. Large volume of fake money will cause many problems. Various methods like water marking, optically variable ink, florescence, </w:t>
      </w:r>
      <w:proofErr w:type="spellStart"/>
      <w:r>
        <w:rPr>
          <w:rFonts w:cs="Times New Roman"/>
          <w:sz w:val="24"/>
          <w:szCs w:val="24"/>
        </w:rPr>
        <w:t>etc</w:t>
      </w:r>
      <w:proofErr w:type="spellEnd"/>
      <w:r>
        <w:rPr>
          <w:rFonts w:cs="Times New Roman"/>
          <w:sz w:val="24"/>
          <w:szCs w:val="24"/>
        </w:rPr>
        <w:t xml:space="preserve"> are used to detect fake currency in this paper. In this system, various two components of two images are combined together to find the variation among the images. Image acquisition, gray scale conversion, edge detection, feature extraction, image segmentation and comparison of images are the methods used in this approach to detect the fake currency. Feature extraction by edge based segmentation using </w:t>
      </w:r>
      <w:proofErr w:type="spellStart"/>
      <w:r>
        <w:rPr>
          <w:rFonts w:cs="Times New Roman"/>
          <w:sz w:val="24"/>
          <w:szCs w:val="24"/>
        </w:rPr>
        <w:t>sobel</w:t>
      </w:r>
      <w:proofErr w:type="spellEnd"/>
      <w:r>
        <w:rPr>
          <w:rFonts w:cs="Times New Roman"/>
          <w:sz w:val="24"/>
          <w:szCs w:val="24"/>
        </w:rPr>
        <w:t xml:space="preserve"> operator is used in this paper for design and implementation. The image is acquired and the acquired image is converted into grey scale by pixel value. The image is sub divided into object or region by image segmentation. Security features of Indian currency are used in this paper.</w:t>
      </w:r>
    </w:p>
    <w:p w14:paraId="1CE842BA" w14:textId="77777777" w:rsidR="00C36FC5" w:rsidRDefault="00C36FC5">
      <w:pPr>
        <w:spacing w:line="240" w:lineRule="auto"/>
        <w:jc w:val="left"/>
        <w:rPr>
          <w:rFonts w:cs="Times New Roman"/>
          <w:sz w:val="24"/>
          <w:szCs w:val="24"/>
        </w:rPr>
      </w:pPr>
    </w:p>
    <w:p w14:paraId="15549B36" w14:textId="77777777" w:rsidR="00C36FC5" w:rsidRDefault="00C36FC5">
      <w:pPr>
        <w:spacing w:line="240" w:lineRule="auto"/>
        <w:ind w:firstLine="0"/>
        <w:rPr>
          <w:rFonts w:cs="Times New Roman"/>
          <w:sz w:val="24"/>
          <w:szCs w:val="24"/>
        </w:rPr>
      </w:pPr>
    </w:p>
    <w:p w14:paraId="69D31E96" w14:textId="77777777" w:rsidR="00396573" w:rsidRDefault="00396573">
      <w:pPr>
        <w:spacing w:line="240" w:lineRule="auto"/>
        <w:ind w:firstLine="0"/>
        <w:rPr>
          <w:rFonts w:cs="Times New Roman"/>
          <w:sz w:val="24"/>
          <w:szCs w:val="24"/>
        </w:rPr>
      </w:pPr>
    </w:p>
    <w:p w14:paraId="634954A1" w14:textId="77777777" w:rsidR="00396573" w:rsidRDefault="00396573">
      <w:pPr>
        <w:spacing w:line="240" w:lineRule="auto"/>
        <w:ind w:firstLine="0"/>
        <w:rPr>
          <w:rFonts w:cs="Times New Roman"/>
          <w:sz w:val="24"/>
          <w:szCs w:val="24"/>
        </w:rPr>
      </w:pPr>
    </w:p>
    <w:p w14:paraId="0F409329" w14:textId="2A27508D" w:rsidR="00C36FC5" w:rsidRDefault="00D75CC5">
      <w:pPr>
        <w:spacing w:line="240" w:lineRule="auto"/>
        <w:ind w:firstLine="0"/>
        <w:rPr>
          <w:rFonts w:cs="Times New Roman"/>
          <w:sz w:val="24"/>
          <w:szCs w:val="24"/>
        </w:rPr>
      </w:pPr>
      <w:r>
        <w:rPr>
          <w:rFonts w:cs="Times New Roman"/>
          <w:sz w:val="24"/>
          <w:szCs w:val="24"/>
        </w:rPr>
        <w:lastRenderedPageBreak/>
        <w:t>P. D. Deshpande and A.</w:t>
      </w:r>
      <w:r w:rsidR="00AD36A3">
        <w:rPr>
          <w:rFonts w:cs="Times New Roman"/>
          <w:sz w:val="24"/>
          <w:szCs w:val="24"/>
        </w:rPr>
        <w:t xml:space="preserve"> </w:t>
      </w:r>
      <w:r>
        <w:rPr>
          <w:rFonts w:cs="Times New Roman"/>
          <w:sz w:val="24"/>
          <w:szCs w:val="24"/>
        </w:rPr>
        <w:t>Shrivastava,</w:t>
      </w:r>
      <w:r w:rsidR="00AD36A3">
        <w:rPr>
          <w:rFonts w:cs="Times New Roman"/>
          <w:sz w:val="24"/>
          <w:szCs w:val="24"/>
        </w:rPr>
        <w:t xml:space="preserve"> </w:t>
      </w:r>
      <w:proofErr w:type="gramStart"/>
      <w:r>
        <w:rPr>
          <w:rFonts w:cs="Times New Roman"/>
          <w:sz w:val="24"/>
          <w:szCs w:val="24"/>
        </w:rPr>
        <w:t xml:space="preserve">“ </w:t>
      </w:r>
      <w:r>
        <w:rPr>
          <w:rFonts w:cs="Times New Roman"/>
          <w:b/>
          <w:sz w:val="24"/>
          <w:szCs w:val="24"/>
        </w:rPr>
        <w:t>Indian</w:t>
      </w:r>
      <w:proofErr w:type="gramEnd"/>
      <w:r>
        <w:rPr>
          <w:rFonts w:cs="Times New Roman"/>
          <w:b/>
          <w:sz w:val="24"/>
          <w:szCs w:val="24"/>
        </w:rPr>
        <w:t xml:space="preserve"> Currency Recognition and Authentication using Image Processing</w:t>
      </w:r>
      <w:r>
        <w:rPr>
          <w:rFonts w:cs="Times New Roman"/>
          <w:sz w:val="24"/>
          <w:szCs w:val="24"/>
        </w:rPr>
        <w:t xml:space="preserve"> ,” IJARSE, Vol. 07, No. 7, pp. 1107-1119, 2018</w:t>
      </w:r>
      <w:r w:rsidR="00396573">
        <w:rPr>
          <w:rFonts w:cs="Times New Roman"/>
          <w:sz w:val="24"/>
          <w:szCs w:val="24"/>
        </w:rPr>
        <w:t>[2]</w:t>
      </w:r>
      <w:r>
        <w:rPr>
          <w:rFonts w:cs="Times New Roman"/>
          <w:sz w:val="24"/>
          <w:szCs w:val="24"/>
        </w:rPr>
        <w:t>.</w:t>
      </w:r>
    </w:p>
    <w:p w14:paraId="3B5A4A3C" w14:textId="77777777" w:rsidR="00C36FC5" w:rsidRDefault="00D75CC5">
      <w:pPr>
        <w:spacing w:line="240" w:lineRule="auto"/>
        <w:ind w:firstLine="0"/>
        <w:rPr>
          <w:rFonts w:cs="Times New Roman"/>
          <w:sz w:val="24"/>
          <w:szCs w:val="24"/>
        </w:rPr>
      </w:pPr>
      <w:r>
        <w:rPr>
          <w:rFonts w:cs="Times New Roman"/>
          <w:sz w:val="24"/>
          <w:szCs w:val="24"/>
        </w:rPr>
        <w:t>The proposed approach in this paper [2] extracts multiple features from Indian currency and uses them for fake currency detection. The image was acquired using image acquisition device. The security features were extracted using various image processing algorithms and then template matching was done to identify fake currency. We will be overcoming this problem by using different parameters which will be enough sufficient to recognize the difference between fake and original currency notes, this will be implemented using image processing techniques.</w:t>
      </w:r>
    </w:p>
    <w:p w14:paraId="11DEBE6F" w14:textId="77777777" w:rsidR="00C36FC5" w:rsidRDefault="00C36FC5">
      <w:pPr>
        <w:spacing w:line="240" w:lineRule="auto"/>
        <w:rPr>
          <w:rFonts w:cs="Times New Roman"/>
          <w:sz w:val="24"/>
          <w:szCs w:val="24"/>
        </w:rPr>
      </w:pPr>
    </w:p>
    <w:p w14:paraId="293C6B9D" w14:textId="77777777" w:rsidR="00C36FC5" w:rsidRDefault="00D75CC5">
      <w:pPr>
        <w:spacing w:line="240" w:lineRule="auto"/>
        <w:ind w:firstLine="0"/>
        <w:rPr>
          <w:rFonts w:cs="Times New Roman"/>
          <w:sz w:val="24"/>
          <w:szCs w:val="24"/>
        </w:rPr>
      </w:pPr>
      <w:r>
        <w:rPr>
          <w:rFonts w:cs="Times New Roman"/>
          <w:sz w:val="24"/>
          <w:szCs w:val="24"/>
        </w:rPr>
        <w:t xml:space="preserve">K. Sawant and C. More, </w:t>
      </w:r>
      <w:r>
        <w:rPr>
          <w:rFonts w:cs="Times New Roman"/>
          <w:b/>
          <w:sz w:val="24"/>
          <w:szCs w:val="24"/>
        </w:rPr>
        <w:t>“Currency Recognition Using Image Processing and Minimum Distance Classifier Technique,”</w:t>
      </w:r>
      <w:r>
        <w:rPr>
          <w:rFonts w:cs="Times New Roman"/>
          <w:sz w:val="24"/>
          <w:szCs w:val="24"/>
        </w:rPr>
        <w:t xml:space="preserve"> IJAERS, Vol. 3, No. 3, pp. 1-8, 2016</w:t>
      </w:r>
      <w:r w:rsidR="00396573">
        <w:rPr>
          <w:rFonts w:cs="Times New Roman"/>
          <w:sz w:val="24"/>
          <w:szCs w:val="24"/>
        </w:rPr>
        <w:t>[3]</w:t>
      </w:r>
      <w:r>
        <w:rPr>
          <w:rFonts w:cs="Times New Roman"/>
          <w:sz w:val="24"/>
          <w:szCs w:val="24"/>
        </w:rPr>
        <w:t>.</w:t>
      </w:r>
    </w:p>
    <w:p w14:paraId="0DF91DDC" w14:textId="77777777" w:rsidR="00C36FC5" w:rsidRDefault="00D75CC5">
      <w:pPr>
        <w:spacing w:line="240" w:lineRule="auto"/>
        <w:ind w:firstLine="0"/>
        <w:rPr>
          <w:rFonts w:cs="Times New Roman"/>
          <w:sz w:val="24"/>
          <w:szCs w:val="24"/>
        </w:rPr>
      </w:pPr>
      <w:r>
        <w:rPr>
          <w:rFonts w:cs="Times New Roman"/>
          <w:sz w:val="24"/>
          <w:szCs w:val="24"/>
        </w:rPr>
        <w:t>Sawant and More [3], introduce an approach to detect fake note using minimum distance classifier technique. In this paper, the extract an ID mark and latent image and compute the Euclidean distance between the test sample and train sample. The Fourier descriptor is used for the describe the note boundary. The experimental setup is done on rupees 20, 50, 100,500 and 1000.The average success rate achieved is 90.0%.</w:t>
      </w:r>
    </w:p>
    <w:p w14:paraId="28FB40C3" w14:textId="77777777" w:rsidR="00C36FC5" w:rsidRDefault="00C36FC5">
      <w:pPr>
        <w:spacing w:line="240" w:lineRule="auto"/>
        <w:rPr>
          <w:rFonts w:cs="Times New Roman"/>
          <w:sz w:val="24"/>
          <w:szCs w:val="24"/>
        </w:rPr>
      </w:pPr>
    </w:p>
    <w:p w14:paraId="49F04963" w14:textId="49060B60" w:rsidR="00C36FC5" w:rsidRDefault="00D75CC5">
      <w:pPr>
        <w:spacing w:line="240" w:lineRule="auto"/>
        <w:ind w:firstLine="0"/>
        <w:rPr>
          <w:rFonts w:cs="Times New Roman"/>
          <w:sz w:val="24"/>
          <w:szCs w:val="24"/>
        </w:rPr>
      </w:pPr>
      <w:r>
        <w:rPr>
          <w:rFonts w:cs="Times New Roman"/>
          <w:sz w:val="24"/>
          <w:szCs w:val="24"/>
        </w:rPr>
        <w:t xml:space="preserve">B. </w:t>
      </w:r>
      <w:proofErr w:type="spellStart"/>
      <w:r>
        <w:rPr>
          <w:rFonts w:cs="Times New Roman"/>
          <w:sz w:val="24"/>
          <w:szCs w:val="24"/>
        </w:rPr>
        <w:t>Zende</w:t>
      </w:r>
      <w:proofErr w:type="spellEnd"/>
      <w:r>
        <w:rPr>
          <w:rFonts w:cs="Times New Roman"/>
          <w:sz w:val="24"/>
          <w:szCs w:val="24"/>
        </w:rPr>
        <w:t xml:space="preserve">, </w:t>
      </w:r>
      <w:proofErr w:type="spellStart"/>
      <w:proofErr w:type="gramStart"/>
      <w:r>
        <w:rPr>
          <w:rFonts w:cs="Times New Roman"/>
          <w:sz w:val="24"/>
          <w:szCs w:val="24"/>
        </w:rPr>
        <w:t>B.Kokare</w:t>
      </w:r>
      <w:proofErr w:type="spellEnd"/>
      <w:proofErr w:type="gramEnd"/>
      <w:r>
        <w:rPr>
          <w:rFonts w:cs="Times New Roman"/>
          <w:sz w:val="24"/>
          <w:szCs w:val="24"/>
        </w:rPr>
        <w:t xml:space="preserve">, </w:t>
      </w:r>
      <w:proofErr w:type="spellStart"/>
      <w:r>
        <w:rPr>
          <w:rFonts w:cs="Times New Roman"/>
          <w:sz w:val="24"/>
          <w:szCs w:val="24"/>
        </w:rPr>
        <w:t>S.Pise</w:t>
      </w:r>
      <w:proofErr w:type="spellEnd"/>
      <w:r>
        <w:rPr>
          <w:rFonts w:cs="Times New Roman"/>
          <w:sz w:val="24"/>
          <w:szCs w:val="24"/>
        </w:rPr>
        <w:t xml:space="preserve"> and P. </w:t>
      </w:r>
      <w:proofErr w:type="spellStart"/>
      <w:r>
        <w:rPr>
          <w:rFonts w:cs="Times New Roman"/>
          <w:sz w:val="24"/>
          <w:szCs w:val="24"/>
        </w:rPr>
        <w:t>S.Togrikar</w:t>
      </w:r>
      <w:proofErr w:type="spellEnd"/>
      <w:r>
        <w:rPr>
          <w:rFonts w:cs="Times New Roman"/>
          <w:sz w:val="24"/>
          <w:szCs w:val="24"/>
        </w:rPr>
        <w:t xml:space="preserve">, </w:t>
      </w:r>
      <w:r>
        <w:rPr>
          <w:rFonts w:cs="Times New Roman"/>
          <w:b/>
          <w:sz w:val="24"/>
          <w:szCs w:val="24"/>
        </w:rPr>
        <w:t>“Fake Note Detection System,”</w:t>
      </w:r>
      <w:r>
        <w:rPr>
          <w:rFonts w:cs="Times New Roman"/>
          <w:sz w:val="24"/>
          <w:szCs w:val="24"/>
        </w:rPr>
        <w:t xml:space="preserve"> IJIRT, Vol. 4, No. 1, pp. 46-49, 2017</w:t>
      </w:r>
      <w:r w:rsidR="00396573">
        <w:rPr>
          <w:rFonts w:cs="Times New Roman"/>
          <w:sz w:val="24"/>
          <w:szCs w:val="24"/>
        </w:rPr>
        <w:t>[4]</w:t>
      </w:r>
      <w:r>
        <w:rPr>
          <w:rFonts w:cs="Times New Roman"/>
          <w:sz w:val="24"/>
          <w:szCs w:val="24"/>
        </w:rPr>
        <w:t>.</w:t>
      </w:r>
    </w:p>
    <w:p w14:paraId="223C3EEC" w14:textId="77777777" w:rsidR="00C36FC5" w:rsidRDefault="00D75CC5">
      <w:pPr>
        <w:spacing w:line="240" w:lineRule="auto"/>
        <w:ind w:firstLine="0"/>
        <w:rPr>
          <w:rFonts w:cs="Times New Roman"/>
          <w:sz w:val="24"/>
          <w:szCs w:val="24"/>
        </w:rPr>
      </w:pPr>
      <w:r>
        <w:rPr>
          <w:rFonts w:cs="Times New Roman"/>
          <w:sz w:val="24"/>
          <w:szCs w:val="24"/>
        </w:rPr>
        <w:t>K. B. Zende et.al. [4], describe a fake note detection system automatic recognition of Indian currency security feature based on MATLAB system. They are so many step including in this process is feature extraction, image segmentation, edge detection, bit plane slicing and comparison of image. In this paper extract some many feature watermark Detection, Security Thread Detection, checking currency series number, identification mark and sees through register. Here, they propose a GUI platform to check the currency is fake or real.</w:t>
      </w:r>
    </w:p>
    <w:p w14:paraId="7C46A30C" w14:textId="77777777" w:rsidR="00C36FC5" w:rsidRDefault="00C36FC5">
      <w:pPr>
        <w:spacing w:line="240" w:lineRule="auto"/>
        <w:rPr>
          <w:rFonts w:cs="Times New Roman"/>
          <w:sz w:val="24"/>
          <w:szCs w:val="24"/>
        </w:rPr>
      </w:pPr>
    </w:p>
    <w:p w14:paraId="3CE9EFDB" w14:textId="1A0A9D67" w:rsidR="00C36FC5" w:rsidRDefault="00D75CC5">
      <w:pPr>
        <w:spacing w:line="240" w:lineRule="auto"/>
        <w:ind w:firstLine="0"/>
        <w:rPr>
          <w:rFonts w:cs="Times New Roman"/>
          <w:sz w:val="24"/>
          <w:szCs w:val="24"/>
        </w:rPr>
      </w:pPr>
      <w:r>
        <w:rPr>
          <w:rFonts w:cs="Times New Roman"/>
          <w:sz w:val="24"/>
          <w:szCs w:val="24"/>
        </w:rPr>
        <w:t xml:space="preserve">Eshita Pilania, Bhavika Arora, </w:t>
      </w:r>
      <w:proofErr w:type="gramStart"/>
      <w:r>
        <w:rPr>
          <w:rFonts w:cs="Times New Roman"/>
          <w:sz w:val="24"/>
          <w:szCs w:val="24"/>
        </w:rPr>
        <w:t>―</w:t>
      </w:r>
      <w:r w:rsidR="00AD36A3">
        <w:rPr>
          <w:rFonts w:cs="Times New Roman"/>
          <w:b/>
          <w:sz w:val="24"/>
          <w:szCs w:val="24"/>
        </w:rPr>
        <w:t>”</w:t>
      </w:r>
      <w:r>
        <w:rPr>
          <w:rFonts w:cs="Times New Roman"/>
          <w:b/>
          <w:sz w:val="24"/>
          <w:szCs w:val="24"/>
        </w:rPr>
        <w:t>Recognition</w:t>
      </w:r>
      <w:proofErr w:type="gramEnd"/>
      <w:r>
        <w:rPr>
          <w:rFonts w:cs="Times New Roman"/>
          <w:b/>
          <w:sz w:val="24"/>
          <w:szCs w:val="24"/>
        </w:rPr>
        <w:t xml:space="preserve"> of Fake Currency Based on Security Thread Feature of Currency” </w:t>
      </w:r>
      <w:r>
        <w:rPr>
          <w:rFonts w:cs="Times New Roman"/>
          <w:sz w:val="24"/>
          <w:szCs w:val="24"/>
        </w:rPr>
        <w:t>International Journal Of Engineering And Computer Science, ISSN: 2319-7242</w:t>
      </w:r>
      <w:r w:rsidR="00396573">
        <w:rPr>
          <w:rFonts w:cs="Times New Roman"/>
          <w:sz w:val="24"/>
          <w:szCs w:val="24"/>
        </w:rPr>
        <w:t>[5].</w:t>
      </w:r>
    </w:p>
    <w:p w14:paraId="75A37EFE" w14:textId="77777777" w:rsidR="00C36FC5" w:rsidRDefault="00D75CC5">
      <w:pPr>
        <w:spacing w:line="240" w:lineRule="auto"/>
        <w:ind w:firstLine="0"/>
        <w:rPr>
          <w:rFonts w:cs="Times New Roman"/>
          <w:sz w:val="24"/>
          <w:szCs w:val="24"/>
        </w:rPr>
      </w:pPr>
      <w:r>
        <w:rPr>
          <w:rFonts w:cs="Times New Roman"/>
          <w:sz w:val="24"/>
          <w:szCs w:val="24"/>
        </w:rPr>
        <w:t>In [5], as mentioned, no one can be 100 percent sure of the manual recognition and so the system was proposed to compare images of currency with the stored data and detect whether the currency is fake or genuine. This system used MATLAB to run and perform the operations of the system. The feature extraction process mostly focuses on HSV values of the currency where the image is divided into blocks and the operations are performed on the ROI.</w:t>
      </w:r>
    </w:p>
    <w:p w14:paraId="1C4BDFB2" w14:textId="77777777" w:rsidR="00C36FC5" w:rsidRDefault="00C36FC5">
      <w:pPr>
        <w:spacing w:line="240" w:lineRule="auto"/>
        <w:rPr>
          <w:rFonts w:cs="Times New Roman"/>
          <w:sz w:val="24"/>
          <w:szCs w:val="24"/>
        </w:rPr>
      </w:pPr>
    </w:p>
    <w:p w14:paraId="25D1683D" w14:textId="77777777" w:rsidR="00C36FC5" w:rsidRDefault="00D75CC5">
      <w:pPr>
        <w:spacing w:line="240" w:lineRule="auto"/>
        <w:ind w:firstLine="0"/>
        <w:rPr>
          <w:rFonts w:cs="Times New Roman"/>
          <w:sz w:val="24"/>
          <w:szCs w:val="24"/>
        </w:rPr>
      </w:pPr>
      <w:r>
        <w:rPr>
          <w:rFonts w:cs="Times New Roman"/>
          <w:sz w:val="24"/>
          <w:szCs w:val="24"/>
        </w:rPr>
        <w:t xml:space="preserve">P. Julia Grace, Ph.D., A. Sheema, </w:t>
      </w:r>
      <w:proofErr w:type="gramStart"/>
      <w:r>
        <w:rPr>
          <w:rFonts w:cs="Times New Roman"/>
          <w:sz w:val="24"/>
          <w:szCs w:val="24"/>
        </w:rPr>
        <w:t>―</w:t>
      </w:r>
      <w:r>
        <w:rPr>
          <w:rFonts w:cs="Times New Roman"/>
          <w:b/>
          <w:sz w:val="24"/>
          <w:szCs w:val="24"/>
        </w:rPr>
        <w:t>”A</w:t>
      </w:r>
      <w:proofErr w:type="gramEnd"/>
      <w:r>
        <w:rPr>
          <w:rFonts w:cs="Times New Roman"/>
          <w:b/>
          <w:sz w:val="24"/>
          <w:szCs w:val="24"/>
        </w:rPr>
        <w:t xml:space="preserve"> survey on Fake Indian Paper Currency Identification System” </w:t>
      </w:r>
      <w:r>
        <w:rPr>
          <w:rFonts w:cs="Times New Roman"/>
          <w:sz w:val="24"/>
          <w:szCs w:val="24"/>
        </w:rPr>
        <w:t xml:space="preserve"> Grace et al., International Journal of Advanced Research in </w:t>
      </w:r>
      <w:r>
        <w:rPr>
          <w:rFonts w:cs="Times New Roman"/>
          <w:sz w:val="24"/>
          <w:szCs w:val="24"/>
        </w:rPr>
        <w:lastRenderedPageBreak/>
        <w:t>Computer Science and Software Engineering (6-7), July- 2016, pp. 340-345 ISSN: 2277 128X</w:t>
      </w:r>
      <w:r w:rsidR="00396573">
        <w:rPr>
          <w:rFonts w:cs="Times New Roman"/>
          <w:sz w:val="24"/>
          <w:szCs w:val="24"/>
        </w:rPr>
        <w:t>[6].</w:t>
      </w:r>
    </w:p>
    <w:p w14:paraId="6D98A4F4" w14:textId="77777777" w:rsidR="00C36FC5" w:rsidRDefault="00D75CC5">
      <w:pPr>
        <w:spacing w:line="240" w:lineRule="auto"/>
        <w:ind w:firstLine="0"/>
        <w:rPr>
          <w:rFonts w:cs="Times New Roman"/>
          <w:sz w:val="24"/>
          <w:szCs w:val="24"/>
        </w:rPr>
      </w:pPr>
      <w:r>
        <w:rPr>
          <w:rFonts w:cs="Times New Roman"/>
          <w:sz w:val="24"/>
          <w:szCs w:val="24"/>
        </w:rPr>
        <w:t xml:space="preserve">In [6], the survey paper proposes a system to improve the currency detection system especially in commercial areas like banks, shopping malls, etc. Here some different pre-processing techniques were mentioned such as </w:t>
      </w:r>
      <w:r w:rsidR="00396573">
        <w:rPr>
          <w:rFonts w:cs="Times New Roman"/>
          <w:sz w:val="24"/>
          <w:szCs w:val="24"/>
        </w:rPr>
        <w:t>radiometric</w:t>
      </w:r>
      <w:r>
        <w:rPr>
          <w:rFonts w:cs="Times New Roman"/>
          <w:sz w:val="24"/>
          <w:szCs w:val="24"/>
        </w:rPr>
        <w:t xml:space="preserve"> corrections and Geometric corrections for correcting spectral errors or distortions due to sensor</w:t>
      </w:r>
      <w:r w:rsidR="00396573">
        <w:rPr>
          <w:rFonts w:cs="Times New Roman"/>
          <w:sz w:val="24"/>
          <w:szCs w:val="24"/>
        </w:rPr>
        <w:t xml:space="preserve">. </w:t>
      </w:r>
      <w:r>
        <w:rPr>
          <w:rFonts w:cs="Times New Roman"/>
          <w:sz w:val="24"/>
          <w:szCs w:val="24"/>
        </w:rPr>
        <w:t>Earth geometric variations etc. Different papers were compared and results were provided based on the accuracy rate obtained by using different methods.</w:t>
      </w:r>
    </w:p>
    <w:p w14:paraId="13FD18B5" w14:textId="77777777" w:rsidR="00C36FC5" w:rsidRDefault="00C36FC5">
      <w:pPr>
        <w:spacing w:line="240" w:lineRule="auto"/>
        <w:ind w:firstLine="0"/>
        <w:rPr>
          <w:rFonts w:cs="Times New Roman"/>
          <w:sz w:val="24"/>
          <w:szCs w:val="24"/>
        </w:rPr>
      </w:pPr>
    </w:p>
    <w:p w14:paraId="6FA9992A" w14:textId="77777777" w:rsidR="00C36FC5" w:rsidRDefault="00D75CC5">
      <w:pPr>
        <w:spacing w:line="240" w:lineRule="auto"/>
        <w:ind w:firstLine="0"/>
        <w:rPr>
          <w:rFonts w:cs="Times New Roman"/>
          <w:sz w:val="24"/>
          <w:szCs w:val="24"/>
        </w:rPr>
      </w:pPr>
      <w:r>
        <w:rPr>
          <w:rFonts w:cs="Times New Roman"/>
          <w:sz w:val="24"/>
          <w:szCs w:val="24"/>
        </w:rPr>
        <w:t xml:space="preserve">Komal Vora, Ami Shah, Jay Mehta, </w:t>
      </w:r>
      <w:proofErr w:type="gramStart"/>
      <w:r>
        <w:rPr>
          <w:rFonts w:cs="Times New Roman"/>
          <w:sz w:val="24"/>
          <w:szCs w:val="24"/>
        </w:rPr>
        <w:t>―</w:t>
      </w:r>
      <w:r>
        <w:rPr>
          <w:rFonts w:cs="Times New Roman"/>
          <w:b/>
          <w:sz w:val="24"/>
          <w:szCs w:val="24"/>
        </w:rPr>
        <w:t>”A</w:t>
      </w:r>
      <w:proofErr w:type="gramEnd"/>
      <w:r>
        <w:rPr>
          <w:rFonts w:cs="Times New Roman"/>
          <w:b/>
          <w:sz w:val="24"/>
          <w:szCs w:val="24"/>
        </w:rPr>
        <w:t xml:space="preserve"> Review Paper on Currency Recognition System”</w:t>
      </w:r>
      <w:r>
        <w:rPr>
          <w:rFonts w:cs="Times New Roman"/>
          <w:sz w:val="24"/>
          <w:szCs w:val="24"/>
        </w:rPr>
        <w:t xml:space="preserve">  International Journal of Computer Applications (0975 – 8887), Volume 115 – No. 20, April 2015</w:t>
      </w:r>
      <w:r w:rsidR="00396573">
        <w:rPr>
          <w:rFonts w:cs="Times New Roman"/>
          <w:sz w:val="24"/>
          <w:szCs w:val="24"/>
        </w:rPr>
        <w:t>[7]</w:t>
      </w:r>
    </w:p>
    <w:p w14:paraId="5865D00D" w14:textId="77777777" w:rsidR="00C36FC5" w:rsidRDefault="00D75CC5">
      <w:pPr>
        <w:spacing w:line="240" w:lineRule="auto"/>
        <w:ind w:firstLine="0"/>
        <w:rPr>
          <w:rFonts w:cs="Times New Roman"/>
          <w:sz w:val="24"/>
          <w:szCs w:val="24"/>
        </w:rPr>
      </w:pPr>
      <w:r>
        <w:rPr>
          <w:rFonts w:cs="Times New Roman"/>
          <w:sz w:val="24"/>
          <w:szCs w:val="24"/>
        </w:rPr>
        <w:t>In [7], a system is proposed to detect fake currency based on different features that can be extracted for comparison. Various methods are used at different stages histogram equalization, using feature vectors to stored extracted features, etc. The features that were used for currency detection were security thread, RBI micro-print and serial number detection.</w:t>
      </w:r>
    </w:p>
    <w:p w14:paraId="54EB5CDC" w14:textId="77777777" w:rsidR="00C36FC5" w:rsidRDefault="00C36FC5">
      <w:pPr>
        <w:spacing w:line="240" w:lineRule="auto"/>
        <w:ind w:firstLine="0"/>
        <w:rPr>
          <w:rFonts w:cs="Times New Roman"/>
          <w:sz w:val="24"/>
          <w:szCs w:val="24"/>
        </w:rPr>
      </w:pPr>
    </w:p>
    <w:p w14:paraId="64565177" w14:textId="77777777" w:rsidR="00C36FC5" w:rsidRDefault="00396573">
      <w:pPr>
        <w:spacing w:line="240" w:lineRule="auto"/>
        <w:ind w:firstLine="0"/>
        <w:rPr>
          <w:rFonts w:cs="Times New Roman"/>
          <w:sz w:val="24"/>
          <w:szCs w:val="24"/>
        </w:rPr>
      </w:pPr>
      <w:proofErr w:type="spellStart"/>
      <w:r>
        <w:rPr>
          <w:rFonts w:cs="Times New Roman"/>
          <w:sz w:val="24"/>
          <w:szCs w:val="24"/>
        </w:rPr>
        <w:t>Yanyan</w:t>
      </w:r>
      <w:proofErr w:type="spellEnd"/>
      <w:r>
        <w:rPr>
          <w:rFonts w:cs="Times New Roman"/>
          <w:sz w:val="24"/>
          <w:szCs w:val="24"/>
        </w:rPr>
        <w:t xml:space="preserve"> Qin, </w:t>
      </w:r>
      <w:proofErr w:type="spellStart"/>
      <w:r>
        <w:rPr>
          <w:rFonts w:cs="Times New Roman"/>
          <w:sz w:val="24"/>
          <w:szCs w:val="24"/>
        </w:rPr>
        <w:t>Hongke</w:t>
      </w:r>
      <w:proofErr w:type="spellEnd"/>
      <w:r>
        <w:rPr>
          <w:rFonts w:cs="Times New Roman"/>
          <w:sz w:val="24"/>
          <w:szCs w:val="24"/>
        </w:rPr>
        <w:t xml:space="preserve"> Xu</w:t>
      </w:r>
      <w:r w:rsidR="00D75CC5">
        <w:rPr>
          <w:rFonts w:cs="Times New Roman"/>
          <w:sz w:val="24"/>
          <w:szCs w:val="24"/>
        </w:rPr>
        <w:t xml:space="preserve">, </w:t>
      </w:r>
      <w:proofErr w:type="spellStart"/>
      <w:r w:rsidR="00D75CC5">
        <w:rPr>
          <w:rFonts w:cs="Times New Roman"/>
          <w:sz w:val="24"/>
          <w:szCs w:val="24"/>
        </w:rPr>
        <w:t>Huiru</w:t>
      </w:r>
      <w:proofErr w:type="spellEnd"/>
      <w:r w:rsidR="00D75CC5">
        <w:rPr>
          <w:rFonts w:cs="Times New Roman"/>
          <w:sz w:val="24"/>
          <w:szCs w:val="24"/>
        </w:rPr>
        <w:t xml:space="preserve"> Chen, </w:t>
      </w:r>
      <w:r w:rsidR="00D75CC5">
        <w:rPr>
          <w:rFonts w:cs="Times New Roman"/>
          <w:b/>
          <w:sz w:val="24"/>
          <w:szCs w:val="24"/>
        </w:rPr>
        <w:t>“Image Feature Points Matching via Improved ORB”</w:t>
      </w:r>
      <w:r w:rsidR="00D75CC5">
        <w:rPr>
          <w:rFonts w:cs="Times New Roman"/>
          <w:sz w:val="24"/>
          <w:szCs w:val="24"/>
        </w:rPr>
        <w:t>, ICPIC, Vol. 14, pp. 204-208, 2014</w:t>
      </w:r>
      <w:r>
        <w:rPr>
          <w:rFonts w:cs="Times New Roman"/>
          <w:sz w:val="24"/>
          <w:szCs w:val="24"/>
        </w:rPr>
        <w:t>[8]</w:t>
      </w:r>
      <w:r w:rsidR="00D75CC5">
        <w:rPr>
          <w:rFonts w:cs="Times New Roman"/>
          <w:sz w:val="24"/>
          <w:szCs w:val="24"/>
        </w:rPr>
        <w:t>.</w:t>
      </w:r>
    </w:p>
    <w:p w14:paraId="5E80317F" w14:textId="77777777" w:rsidR="00C36FC5" w:rsidRDefault="00D75CC5">
      <w:pPr>
        <w:spacing w:line="240" w:lineRule="auto"/>
        <w:ind w:firstLine="0"/>
        <w:rPr>
          <w:rFonts w:cs="Times New Roman"/>
          <w:sz w:val="24"/>
          <w:szCs w:val="24"/>
        </w:rPr>
      </w:pPr>
      <w:r>
        <w:rPr>
          <w:rFonts w:cs="Times New Roman"/>
          <w:sz w:val="24"/>
          <w:szCs w:val="24"/>
        </w:rPr>
        <w:t xml:space="preserve">Yanyan Qin et.al. [8], proposed systems provide by SIFT (Scale-Invariant Feature Transform). Initially, the scale spaces were built for the detection of stable extreme points, and then the detected stable extreme points were considered to be </w:t>
      </w:r>
      <w:r w:rsidR="00396573">
        <w:rPr>
          <w:rFonts w:cs="Times New Roman"/>
          <w:sz w:val="24"/>
          <w:szCs w:val="24"/>
        </w:rPr>
        <w:t>feature points which have</w:t>
      </w:r>
      <w:r>
        <w:rPr>
          <w:rFonts w:cs="Times New Roman"/>
          <w:sz w:val="24"/>
          <w:szCs w:val="24"/>
        </w:rPr>
        <w:t xml:space="preserve"> scale in variance. Secondly, ORB descriptor is used to describe the currency feature points. This finally generated the binary descriptors with scale and rotation in variance. The ORB is 65.28 times faster than SIFT. The experimental setup is done 20 images and achieves accuracy 92.53%</w:t>
      </w:r>
    </w:p>
    <w:p w14:paraId="76F7CB38" w14:textId="77777777" w:rsidR="00C36FC5" w:rsidRDefault="00D75CC5">
      <w:pPr>
        <w:spacing w:line="240" w:lineRule="auto"/>
        <w:ind w:firstLine="0"/>
        <w:rPr>
          <w:rFonts w:cs="Times New Roman"/>
          <w:sz w:val="24"/>
          <w:szCs w:val="24"/>
        </w:rPr>
      </w:pPr>
      <w:r>
        <w:rPr>
          <w:rFonts w:cs="Times New Roman"/>
          <w:sz w:val="24"/>
          <w:szCs w:val="24"/>
        </w:rPr>
        <w:t xml:space="preserve">Basically, all the papers mentioned above have some issues regarding their ease of use as well as accuracy. So to overcome and to deal with this problem we try to use something different approach. We will be overcoming </w:t>
      </w:r>
      <w:proofErr w:type="gramStart"/>
      <w:r>
        <w:rPr>
          <w:rFonts w:cs="Times New Roman"/>
          <w:sz w:val="24"/>
          <w:szCs w:val="24"/>
        </w:rPr>
        <w:t>this drawbacks</w:t>
      </w:r>
      <w:proofErr w:type="gramEnd"/>
      <w:r>
        <w:rPr>
          <w:rFonts w:cs="Times New Roman"/>
          <w:sz w:val="24"/>
          <w:szCs w:val="24"/>
        </w:rPr>
        <w:t xml:space="preserve"> by using different techniques just like deep learning algorithm which will be enough sufficient to recognize the difference between f</w:t>
      </w:r>
      <w:r w:rsidR="00396573">
        <w:rPr>
          <w:rFonts w:cs="Times New Roman"/>
          <w:sz w:val="24"/>
          <w:szCs w:val="24"/>
        </w:rPr>
        <w:t>ake and original currency notes</w:t>
      </w:r>
      <w:r>
        <w:rPr>
          <w:rFonts w:cs="Times New Roman"/>
          <w:sz w:val="24"/>
          <w:szCs w:val="24"/>
        </w:rPr>
        <w:t>.</w:t>
      </w:r>
    </w:p>
    <w:p w14:paraId="1B3C2DBD" w14:textId="77777777" w:rsidR="00C36FC5" w:rsidRDefault="00C36FC5">
      <w:pPr>
        <w:spacing w:line="240" w:lineRule="auto"/>
        <w:rPr>
          <w:rFonts w:cs="Times New Roman"/>
          <w:sz w:val="24"/>
          <w:szCs w:val="24"/>
        </w:rPr>
      </w:pPr>
    </w:p>
    <w:p w14:paraId="6EB37204" w14:textId="77777777" w:rsidR="00C36FC5" w:rsidRDefault="00C36FC5">
      <w:pPr>
        <w:spacing w:after="0" w:line="240" w:lineRule="auto"/>
        <w:ind w:left="2160" w:firstLine="720"/>
        <w:rPr>
          <w:rFonts w:eastAsia="Times New Roman" w:cs="Times New Roman"/>
          <w:b/>
          <w:sz w:val="28"/>
          <w:szCs w:val="28"/>
        </w:rPr>
      </w:pPr>
    </w:p>
    <w:p w14:paraId="7529F2CB" w14:textId="77777777" w:rsidR="00C36FC5" w:rsidRDefault="00C36FC5">
      <w:pPr>
        <w:spacing w:after="0" w:line="240" w:lineRule="auto"/>
        <w:ind w:left="2160" w:firstLine="720"/>
        <w:rPr>
          <w:rFonts w:eastAsia="Times New Roman" w:cs="Times New Roman"/>
          <w:b/>
          <w:sz w:val="28"/>
          <w:szCs w:val="28"/>
        </w:rPr>
      </w:pPr>
    </w:p>
    <w:p w14:paraId="655452F3" w14:textId="77777777" w:rsidR="00C36FC5" w:rsidRDefault="00C36FC5">
      <w:pPr>
        <w:spacing w:after="0" w:line="240" w:lineRule="auto"/>
        <w:ind w:left="2160" w:firstLine="720"/>
        <w:jc w:val="center"/>
        <w:rPr>
          <w:rFonts w:eastAsia="Times New Roman" w:cs="Times New Roman"/>
          <w:b/>
          <w:sz w:val="28"/>
          <w:szCs w:val="28"/>
        </w:rPr>
      </w:pPr>
    </w:p>
    <w:p w14:paraId="6EFF2232" w14:textId="77777777" w:rsidR="00C36FC5" w:rsidRDefault="00C36FC5">
      <w:pPr>
        <w:spacing w:after="0" w:line="240" w:lineRule="auto"/>
        <w:ind w:firstLine="0"/>
        <w:rPr>
          <w:rFonts w:eastAsia="Times New Roman" w:cs="Times New Roman"/>
          <w:b/>
          <w:sz w:val="28"/>
          <w:szCs w:val="28"/>
        </w:rPr>
      </w:pPr>
    </w:p>
    <w:p w14:paraId="4CCFC3E9" w14:textId="77777777" w:rsidR="00C36FC5" w:rsidRDefault="00C36FC5">
      <w:pPr>
        <w:spacing w:after="0" w:line="240" w:lineRule="auto"/>
        <w:ind w:firstLine="0"/>
        <w:rPr>
          <w:rFonts w:eastAsia="Times New Roman" w:cs="Times New Roman"/>
          <w:b/>
          <w:sz w:val="28"/>
          <w:szCs w:val="28"/>
        </w:rPr>
      </w:pPr>
    </w:p>
    <w:p w14:paraId="599BA346" w14:textId="77777777" w:rsidR="00C36FC5" w:rsidRDefault="00C36FC5">
      <w:pPr>
        <w:spacing w:line="360" w:lineRule="auto"/>
        <w:jc w:val="center"/>
        <w:rPr>
          <w:rFonts w:eastAsia="Times New Roman" w:cs="Times New Roman"/>
          <w:b/>
          <w:sz w:val="28"/>
          <w:szCs w:val="28"/>
        </w:rPr>
      </w:pPr>
    </w:p>
    <w:p w14:paraId="42D3A845" w14:textId="77777777" w:rsidR="00C36FC5" w:rsidRDefault="00C36FC5">
      <w:pPr>
        <w:spacing w:line="360" w:lineRule="auto"/>
        <w:jc w:val="center"/>
        <w:rPr>
          <w:rFonts w:eastAsia="Times New Roman" w:cs="Times New Roman"/>
          <w:b/>
          <w:sz w:val="28"/>
          <w:szCs w:val="28"/>
        </w:rPr>
      </w:pPr>
    </w:p>
    <w:p w14:paraId="4CEB31DD" w14:textId="77777777" w:rsidR="00C36FC5" w:rsidRDefault="00C36FC5">
      <w:pPr>
        <w:spacing w:line="360" w:lineRule="auto"/>
        <w:jc w:val="center"/>
        <w:rPr>
          <w:rFonts w:eastAsia="Times New Roman" w:cs="Times New Roman"/>
          <w:b/>
          <w:sz w:val="28"/>
          <w:szCs w:val="28"/>
        </w:rPr>
      </w:pPr>
    </w:p>
    <w:p w14:paraId="75E4BA1B" w14:textId="77777777" w:rsidR="00C36FC5" w:rsidRDefault="00C36FC5">
      <w:pPr>
        <w:spacing w:line="360" w:lineRule="auto"/>
        <w:jc w:val="center"/>
        <w:rPr>
          <w:rFonts w:eastAsia="Times New Roman" w:cs="Times New Roman"/>
          <w:b/>
          <w:sz w:val="28"/>
          <w:szCs w:val="28"/>
        </w:rPr>
      </w:pPr>
    </w:p>
    <w:p w14:paraId="62C4A14E" w14:textId="77777777" w:rsidR="00C36FC5" w:rsidRDefault="00D75CC5">
      <w:pPr>
        <w:spacing w:line="360" w:lineRule="auto"/>
        <w:jc w:val="center"/>
        <w:rPr>
          <w:rFonts w:cs="Times New Roman"/>
          <w:b/>
          <w:bCs/>
          <w:sz w:val="94"/>
          <w:szCs w:val="94"/>
        </w:rPr>
      </w:pPr>
      <w:r>
        <w:rPr>
          <w:rFonts w:cs="Times New Roman"/>
          <w:b/>
          <w:bCs/>
          <w:sz w:val="94"/>
          <w:szCs w:val="94"/>
        </w:rPr>
        <w:t>Requirement analysis:</w:t>
      </w:r>
    </w:p>
    <w:p w14:paraId="2C6D2526" w14:textId="77777777" w:rsidR="00C36FC5" w:rsidRDefault="00C36FC5">
      <w:pPr>
        <w:spacing w:after="0" w:line="240" w:lineRule="auto"/>
        <w:ind w:firstLine="0"/>
        <w:rPr>
          <w:rFonts w:eastAsia="Times New Roman" w:cs="Times New Roman"/>
          <w:b/>
          <w:sz w:val="28"/>
          <w:szCs w:val="28"/>
        </w:rPr>
      </w:pPr>
    </w:p>
    <w:p w14:paraId="7236E749" w14:textId="77777777" w:rsidR="00C36FC5" w:rsidRDefault="00C36FC5">
      <w:pPr>
        <w:spacing w:after="0" w:line="240" w:lineRule="auto"/>
        <w:jc w:val="center"/>
        <w:rPr>
          <w:rFonts w:eastAsia="Times New Roman" w:cs="Times New Roman"/>
          <w:b/>
          <w:sz w:val="28"/>
        </w:rPr>
      </w:pPr>
    </w:p>
    <w:p w14:paraId="3F53DC79" w14:textId="77777777" w:rsidR="00C36FC5" w:rsidRDefault="00C36FC5">
      <w:pPr>
        <w:spacing w:after="0" w:line="240" w:lineRule="auto"/>
        <w:rPr>
          <w:rFonts w:eastAsia="Times New Roman" w:cs="Times New Roman"/>
          <w:b/>
          <w:sz w:val="28"/>
        </w:rPr>
      </w:pPr>
    </w:p>
    <w:p w14:paraId="0F3DD8AA" w14:textId="77777777" w:rsidR="00C36FC5" w:rsidRDefault="00C36FC5">
      <w:pPr>
        <w:spacing w:after="0" w:line="240" w:lineRule="auto"/>
        <w:rPr>
          <w:rFonts w:eastAsia="Times New Roman" w:cs="Times New Roman"/>
          <w:b/>
          <w:sz w:val="28"/>
        </w:rPr>
      </w:pPr>
    </w:p>
    <w:p w14:paraId="52ADA8E7" w14:textId="77777777" w:rsidR="00C36FC5" w:rsidRDefault="00C36FC5">
      <w:pPr>
        <w:spacing w:after="0" w:line="240" w:lineRule="auto"/>
        <w:rPr>
          <w:rFonts w:eastAsia="Times New Roman" w:cs="Times New Roman"/>
          <w:b/>
          <w:sz w:val="28"/>
        </w:rPr>
      </w:pPr>
    </w:p>
    <w:p w14:paraId="6B359A21" w14:textId="77777777" w:rsidR="00C36FC5" w:rsidRDefault="00C36FC5">
      <w:pPr>
        <w:spacing w:after="0" w:line="240" w:lineRule="auto"/>
        <w:rPr>
          <w:rFonts w:eastAsia="Times New Roman" w:cs="Times New Roman"/>
          <w:b/>
          <w:sz w:val="28"/>
        </w:rPr>
      </w:pPr>
    </w:p>
    <w:p w14:paraId="0266D9A1" w14:textId="77777777" w:rsidR="00C36FC5" w:rsidRDefault="00C36FC5">
      <w:pPr>
        <w:spacing w:after="0" w:line="240" w:lineRule="auto"/>
        <w:rPr>
          <w:rFonts w:eastAsia="Times New Roman" w:cs="Times New Roman"/>
          <w:b/>
          <w:sz w:val="28"/>
        </w:rPr>
      </w:pPr>
    </w:p>
    <w:p w14:paraId="3EB7AFDC" w14:textId="77777777" w:rsidR="00C36FC5" w:rsidRDefault="00C36FC5">
      <w:pPr>
        <w:spacing w:after="0" w:line="240" w:lineRule="auto"/>
        <w:rPr>
          <w:rFonts w:eastAsia="Times New Roman" w:cs="Times New Roman"/>
          <w:b/>
          <w:sz w:val="28"/>
        </w:rPr>
      </w:pPr>
    </w:p>
    <w:p w14:paraId="27E25182" w14:textId="77777777" w:rsidR="00C36FC5" w:rsidRDefault="00C36FC5">
      <w:pPr>
        <w:spacing w:after="0" w:line="240" w:lineRule="auto"/>
        <w:rPr>
          <w:rFonts w:eastAsia="Times New Roman" w:cs="Times New Roman"/>
          <w:b/>
          <w:sz w:val="28"/>
        </w:rPr>
      </w:pPr>
    </w:p>
    <w:p w14:paraId="305DB6C1" w14:textId="77777777" w:rsidR="00C36FC5" w:rsidRDefault="00C36FC5">
      <w:pPr>
        <w:spacing w:after="0" w:line="240" w:lineRule="auto"/>
        <w:rPr>
          <w:rFonts w:eastAsia="Times New Roman" w:cs="Times New Roman"/>
          <w:b/>
          <w:sz w:val="28"/>
        </w:rPr>
      </w:pPr>
    </w:p>
    <w:p w14:paraId="1638CB61" w14:textId="77777777" w:rsidR="00C36FC5" w:rsidRDefault="00C36FC5">
      <w:pPr>
        <w:spacing w:after="0" w:line="240" w:lineRule="auto"/>
        <w:rPr>
          <w:rFonts w:eastAsia="Times New Roman" w:cs="Times New Roman"/>
          <w:b/>
          <w:sz w:val="28"/>
        </w:rPr>
      </w:pPr>
    </w:p>
    <w:p w14:paraId="1BDF03BC" w14:textId="77777777" w:rsidR="00C36FC5" w:rsidRDefault="00C36FC5">
      <w:pPr>
        <w:spacing w:after="0" w:line="240" w:lineRule="auto"/>
        <w:rPr>
          <w:rFonts w:eastAsia="Times New Roman" w:cs="Times New Roman"/>
          <w:b/>
          <w:sz w:val="28"/>
        </w:rPr>
      </w:pPr>
    </w:p>
    <w:p w14:paraId="559EFF50" w14:textId="77777777" w:rsidR="00C36FC5" w:rsidRDefault="00C36FC5">
      <w:pPr>
        <w:spacing w:after="0" w:line="240" w:lineRule="auto"/>
        <w:rPr>
          <w:rFonts w:eastAsia="Times New Roman" w:cs="Times New Roman"/>
          <w:b/>
          <w:sz w:val="28"/>
        </w:rPr>
      </w:pPr>
    </w:p>
    <w:p w14:paraId="4FB58CDC" w14:textId="77777777" w:rsidR="00C36FC5" w:rsidRDefault="00C36FC5">
      <w:pPr>
        <w:spacing w:after="0" w:line="240" w:lineRule="auto"/>
        <w:rPr>
          <w:rFonts w:eastAsia="Times New Roman" w:cs="Times New Roman"/>
          <w:b/>
          <w:sz w:val="28"/>
        </w:rPr>
      </w:pPr>
    </w:p>
    <w:p w14:paraId="02E9A3E0" w14:textId="77777777" w:rsidR="00C36FC5" w:rsidRDefault="00C36FC5">
      <w:pPr>
        <w:spacing w:after="0" w:line="240" w:lineRule="auto"/>
        <w:rPr>
          <w:rFonts w:eastAsia="Times New Roman" w:cs="Times New Roman"/>
          <w:b/>
          <w:sz w:val="28"/>
        </w:rPr>
      </w:pPr>
    </w:p>
    <w:p w14:paraId="58407495" w14:textId="77777777" w:rsidR="00C36FC5" w:rsidRDefault="00C36FC5">
      <w:pPr>
        <w:spacing w:after="0" w:line="240" w:lineRule="auto"/>
        <w:rPr>
          <w:rFonts w:eastAsia="Times New Roman" w:cs="Times New Roman"/>
          <w:b/>
          <w:sz w:val="28"/>
        </w:rPr>
      </w:pPr>
    </w:p>
    <w:p w14:paraId="3BC5586A" w14:textId="77777777" w:rsidR="00C36FC5" w:rsidRDefault="00C36FC5">
      <w:pPr>
        <w:spacing w:after="0" w:line="240" w:lineRule="auto"/>
        <w:rPr>
          <w:rFonts w:eastAsia="Times New Roman" w:cs="Times New Roman"/>
          <w:b/>
          <w:sz w:val="28"/>
        </w:rPr>
      </w:pPr>
    </w:p>
    <w:p w14:paraId="1CDDB4A6" w14:textId="77777777" w:rsidR="00C36FC5" w:rsidRDefault="00C36FC5">
      <w:pPr>
        <w:spacing w:after="0" w:line="240" w:lineRule="auto"/>
        <w:rPr>
          <w:rFonts w:eastAsia="Times New Roman" w:cs="Times New Roman"/>
          <w:b/>
          <w:sz w:val="28"/>
        </w:rPr>
      </w:pPr>
    </w:p>
    <w:p w14:paraId="00680B7E" w14:textId="77777777" w:rsidR="00C36FC5" w:rsidRDefault="00C36FC5">
      <w:pPr>
        <w:spacing w:after="0" w:line="240" w:lineRule="auto"/>
        <w:rPr>
          <w:rFonts w:eastAsia="Times New Roman" w:cs="Times New Roman"/>
          <w:b/>
          <w:sz w:val="28"/>
        </w:rPr>
      </w:pPr>
    </w:p>
    <w:p w14:paraId="328D8351" w14:textId="77777777" w:rsidR="00C36FC5" w:rsidRDefault="00C36FC5">
      <w:pPr>
        <w:spacing w:after="0" w:line="240" w:lineRule="auto"/>
        <w:rPr>
          <w:rFonts w:eastAsia="Times New Roman" w:cs="Times New Roman"/>
          <w:b/>
          <w:sz w:val="28"/>
        </w:rPr>
      </w:pPr>
    </w:p>
    <w:p w14:paraId="79F38A26" w14:textId="77777777" w:rsidR="00C36FC5" w:rsidRDefault="00C36FC5">
      <w:pPr>
        <w:spacing w:after="0" w:line="240" w:lineRule="auto"/>
        <w:rPr>
          <w:rFonts w:eastAsia="Times New Roman" w:cs="Times New Roman"/>
          <w:b/>
          <w:sz w:val="28"/>
        </w:rPr>
      </w:pPr>
    </w:p>
    <w:p w14:paraId="0F07C639" w14:textId="77777777" w:rsidR="00C36FC5" w:rsidRDefault="00C36FC5">
      <w:pPr>
        <w:spacing w:after="0" w:line="240" w:lineRule="auto"/>
        <w:rPr>
          <w:rFonts w:eastAsia="Times New Roman" w:cs="Times New Roman"/>
          <w:b/>
          <w:sz w:val="28"/>
        </w:rPr>
      </w:pPr>
    </w:p>
    <w:p w14:paraId="384C3A45" w14:textId="77777777" w:rsidR="00C36FC5" w:rsidRDefault="00C36FC5">
      <w:pPr>
        <w:spacing w:after="0" w:line="240" w:lineRule="auto"/>
        <w:rPr>
          <w:rFonts w:eastAsia="Times New Roman" w:cs="Times New Roman"/>
          <w:b/>
          <w:sz w:val="28"/>
        </w:rPr>
      </w:pPr>
    </w:p>
    <w:p w14:paraId="5F64406E" w14:textId="77777777" w:rsidR="00C36FC5" w:rsidRDefault="00C36FC5">
      <w:pPr>
        <w:spacing w:after="0" w:line="240" w:lineRule="auto"/>
        <w:rPr>
          <w:rFonts w:eastAsia="Times New Roman" w:cs="Times New Roman"/>
          <w:b/>
          <w:sz w:val="28"/>
        </w:rPr>
      </w:pPr>
    </w:p>
    <w:p w14:paraId="2408B439" w14:textId="4EE976E0" w:rsidR="00C36FC5" w:rsidRDefault="00C36FC5">
      <w:pPr>
        <w:spacing w:after="0" w:line="240" w:lineRule="auto"/>
        <w:rPr>
          <w:rFonts w:eastAsia="Times New Roman" w:cs="Times New Roman"/>
          <w:b/>
          <w:sz w:val="28"/>
        </w:rPr>
      </w:pPr>
    </w:p>
    <w:p w14:paraId="6D823D26" w14:textId="6EAEF3CF" w:rsidR="002910B4" w:rsidRDefault="002910B4">
      <w:pPr>
        <w:spacing w:after="0" w:line="240" w:lineRule="auto"/>
        <w:rPr>
          <w:rFonts w:eastAsia="Times New Roman" w:cs="Times New Roman"/>
          <w:b/>
          <w:sz w:val="28"/>
        </w:rPr>
      </w:pPr>
    </w:p>
    <w:p w14:paraId="48CC4D13" w14:textId="0E3C16F9" w:rsidR="002910B4" w:rsidRDefault="002910B4">
      <w:pPr>
        <w:spacing w:after="0" w:line="240" w:lineRule="auto"/>
        <w:rPr>
          <w:rFonts w:eastAsia="Times New Roman" w:cs="Times New Roman"/>
          <w:b/>
          <w:sz w:val="28"/>
        </w:rPr>
      </w:pPr>
    </w:p>
    <w:p w14:paraId="324A0EE6" w14:textId="77777777" w:rsidR="002910B4" w:rsidRDefault="002910B4">
      <w:pPr>
        <w:spacing w:after="0" w:line="240" w:lineRule="auto"/>
        <w:rPr>
          <w:rFonts w:eastAsia="Times New Roman" w:cs="Times New Roman"/>
          <w:b/>
          <w:sz w:val="28"/>
        </w:rPr>
      </w:pPr>
    </w:p>
    <w:p w14:paraId="7CF6B6A3" w14:textId="6531C71D" w:rsidR="00C36FC5" w:rsidRPr="002910B4" w:rsidRDefault="00D75CC5" w:rsidP="002910B4">
      <w:pPr>
        <w:pStyle w:val="ListParagraph"/>
        <w:numPr>
          <w:ilvl w:val="0"/>
          <w:numId w:val="5"/>
        </w:numPr>
        <w:spacing w:after="0" w:line="240" w:lineRule="auto"/>
        <w:rPr>
          <w:rFonts w:ascii="Times New Roman" w:eastAsia="Times New Roman" w:hAnsi="Times New Roman" w:cs="Times New Roman"/>
          <w:b/>
          <w:sz w:val="28"/>
          <w:szCs w:val="20"/>
        </w:rPr>
      </w:pPr>
      <w:r w:rsidRPr="002910B4">
        <w:rPr>
          <w:rFonts w:ascii="Times New Roman" w:eastAsia="Times New Roman" w:hAnsi="Times New Roman" w:cs="Times New Roman"/>
          <w:b/>
          <w:sz w:val="28"/>
          <w:szCs w:val="20"/>
        </w:rPr>
        <w:lastRenderedPageBreak/>
        <w:t>Hardware Requirements:</w:t>
      </w:r>
    </w:p>
    <w:p w14:paraId="1FC97371" w14:textId="77777777" w:rsidR="00C36FC5" w:rsidRDefault="00C36FC5">
      <w:pPr>
        <w:spacing w:after="0" w:line="240" w:lineRule="auto"/>
        <w:rPr>
          <w:rFonts w:eastAsia="Times New Roman" w:cs="Times New Roman"/>
          <w:b/>
          <w:sz w:val="24"/>
          <w:szCs w:val="20"/>
        </w:rPr>
      </w:pPr>
    </w:p>
    <w:p w14:paraId="0E5E8301" w14:textId="77777777" w:rsidR="00C36FC5" w:rsidRDefault="00D75CC5">
      <w:pPr>
        <w:numPr>
          <w:ilvl w:val="0"/>
          <w:numId w:val="6"/>
        </w:numPr>
        <w:spacing w:after="0" w:line="240" w:lineRule="auto"/>
        <w:ind w:left="720"/>
        <w:jc w:val="left"/>
        <w:rPr>
          <w:rFonts w:eastAsia="Times New Roman" w:cs="Times New Roman"/>
          <w:sz w:val="24"/>
          <w:szCs w:val="20"/>
        </w:rPr>
      </w:pPr>
      <w:r>
        <w:rPr>
          <w:rFonts w:eastAsia="Times New Roman" w:cs="Times New Roman"/>
          <w:sz w:val="24"/>
          <w:szCs w:val="20"/>
        </w:rPr>
        <w:t xml:space="preserve">Processor Type   </w:t>
      </w:r>
      <w:proofErr w:type="gramStart"/>
      <w:r>
        <w:rPr>
          <w:rFonts w:eastAsia="Times New Roman" w:cs="Times New Roman"/>
          <w:sz w:val="24"/>
          <w:szCs w:val="20"/>
        </w:rPr>
        <w:t xml:space="preserve">  :</w:t>
      </w:r>
      <w:proofErr w:type="gramEnd"/>
      <w:r>
        <w:rPr>
          <w:rFonts w:eastAsia="Times New Roman" w:cs="Times New Roman"/>
          <w:sz w:val="24"/>
          <w:szCs w:val="20"/>
        </w:rPr>
        <w:t xml:space="preserve"> Pentium-IV</w:t>
      </w:r>
    </w:p>
    <w:p w14:paraId="5AD485BE" w14:textId="77777777" w:rsidR="00C36FC5" w:rsidRDefault="00D75CC5">
      <w:pPr>
        <w:numPr>
          <w:ilvl w:val="0"/>
          <w:numId w:val="6"/>
        </w:numPr>
        <w:spacing w:after="0" w:line="240" w:lineRule="auto"/>
        <w:ind w:left="720"/>
        <w:jc w:val="left"/>
        <w:rPr>
          <w:rFonts w:eastAsia="Times New Roman" w:cs="Times New Roman"/>
          <w:sz w:val="24"/>
          <w:szCs w:val="20"/>
        </w:rPr>
      </w:pPr>
      <w:r>
        <w:rPr>
          <w:rFonts w:eastAsia="Times New Roman" w:cs="Times New Roman"/>
          <w:sz w:val="24"/>
          <w:szCs w:val="20"/>
        </w:rPr>
        <w:t xml:space="preserve">Speed                  </w:t>
      </w:r>
      <w:proofErr w:type="gramStart"/>
      <w:r>
        <w:rPr>
          <w:rFonts w:eastAsia="Times New Roman" w:cs="Times New Roman"/>
          <w:sz w:val="24"/>
          <w:szCs w:val="20"/>
        </w:rPr>
        <w:t xml:space="preserve">  :</w:t>
      </w:r>
      <w:proofErr w:type="gramEnd"/>
      <w:r>
        <w:rPr>
          <w:rFonts w:eastAsia="Times New Roman" w:cs="Times New Roman"/>
          <w:sz w:val="24"/>
          <w:szCs w:val="20"/>
        </w:rPr>
        <w:t xml:space="preserve"> 2.4 GHz</w:t>
      </w:r>
    </w:p>
    <w:p w14:paraId="261BB5B3" w14:textId="77777777" w:rsidR="00C36FC5" w:rsidRDefault="00D75CC5">
      <w:pPr>
        <w:numPr>
          <w:ilvl w:val="0"/>
          <w:numId w:val="6"/>
        </w:numPr>
        <w:spacing w:after="0" w:line="240" w:lineRule="auto"/>
        <w:ind w:left="720"/>
        <w:jc w:val="left"/>
        <w:rPr>
          <w:rFonts w:eastAsia="Times New Roman" w:cs="Times New Roman"/>
          <w:sz w:val="24"/>
          <w:szCs w:val="20"/>
        </w:rPr>
      </w:pPr>
      <w:r>
        <w:rPr>
          <w:rFonts w:eastAsia="Times New Roman" w:cs="Times New Roman"/>
          <w:sz w:val="24"/>
          <w:szCs w:val="20"/>
        </w:rPr>
        <w:t xml:space="preserve">RAM                   </w:t>
      </w:r>
      <w:proofErr w:type="gramStart"/>
      <w:r>
        <w:rPr>
          <w:rFonts w:eastAsia="Times New Roman" w:cs="Times New Roman"/>
          <w:sz w:val="24"/>
          <w:szCs w:val="20"/>
        </w:rPr>
        <w:t xml:space="preserve">  :</w:t>
      </w:r>
      <w:proofErr w:type="gramEnd"/>
      <w:r>
        <w:rPr>
          <w:rFonts w:eastAsia="Times New Roman" w:cs="Times New Roman"/>
          <w:sz w:val="24"/>
          <w:szCs w:val="20"/>
        </w:rPr>
        <w:t xml:space="preserve"> 2 GB RAM</w:t>
      </w:r>
    </w:p>
    <w:p w14:paraId="1016482E" w14:textId="77777777" w:rsidR="00C36FC5" w:rsidRDefault="00D75CC5">
      <w:pPr>
        <w:numPr>
          <w:ilvl w:val="0"/>
          <w:numId w:val="6"/>
        </w:numPr>
        <w:spacing w:after="0" w:line="240" w:lineRule="auto"/>
        <w:ind w:left="720"/>
        <w:jc w:val="left"/>
        <w:rPr>
          <w:rFonts w:eastAsia="Times New Roman" w:cs="Times New Roman"/>
          <w:sz w:val="24"/>
          <w:szCs w:val="20"/>
        </w:rPr>
      </w:pPr>
      <w:r>
        <w:rPr>
          <w:rFonts w:eastAsia="Times New Roman" w:cs="Times New Roman"/>
          <w:sz w:val="24"/>
          <w:szCs w:val="20"/>
        </w:rPr>
        <w:t xml:space="preserve">Hard disk            </w:t>
      </w:r>
      <w:proofErr w:type="gramStart"/>
      <w:r>
        <w:rPr>
          <w:rFonts w:eastAsia="Times New Roman" w:cs="Times New Roman"/>
          <w:sz w:val="24"/>
          <w:szCs w:val="20"/>
        </w:rPr>
        <w:t xml:space="preserve">  :</w:t>
      </w:r>
      <w:proofErr w:type="gramEnd"/>
      <w:r>
        <w:rPr>
          <w:rFonts w:eastAsia="Times New Roman" w:cs="Times New Roman"/>
          <w:sz w:val="24"/>
          <w:szCs w:val="20"/>
        </w:rPr>
        <w:t xml:space="preserve"> 20 GB HDD</w:t>
      </w:r>
    </w:p>
    <w:p w14:paraId="41DBD05F" w14:textId="77777777" w:rsidR="00C36FC5" w:rsidRDefault="00C36FC5">
      <w:pPr>
        <w:spacing w:after="0" w:line="240" w:lineRule="auto"/>
        <w:jc w:val="left"/>
        <w:rPr>
          <w:rFonts w:eastAsia="Times New Roman" w:cs="Times New Roman"/>
          <w:sz w:val="24"/>
          <w:szCs w:val="20"/>
        </w:rPr>
      </w:pPr>
    </w:p>
    <w:p w14:paraId="28D5A72D" w14:textId="77777777" w:rsidR="00C36FC5" w:rsidRPr="00396573" w:rsidRDefault="00D75CC5">
      <w:pPr>
        <w:pStyle w:val="ListParagraph"/>
        <w:numPr>
          <w:ilvl w:val="0"/>
          <w:numId w:val="5"/>
        </w:numPr>
        <w:spacing w:after="0" w:line="240" w:lineRule="auto"/>
        <w:rPr>
          <w:rFonts w:ascii="Times New Roman" w:eastAsia="Times New Roman" w:hAnsi="Times New Roman" w:cs="Times New Roman"/>
          <w:b/>
          <w:sz w:val="28"/>
          <w:szCs w:val="20"/>
        </w:rPr>
      </w:pPr>
      <w:r w:rsidRPr="00396573">
        <w:rPr>
          <w:rFonts w:ascii="Times New Roman" w:eastAsia="Times New Roman" w:hAnsi="Times New Roman" w:cs="Times New Roman"/>
          <w:b/>
          <w:sz w:val="28"/>
          <w:szCs w:val="20"/>
        </w:rPr>
        <w:t>Software Requirements:</w:t>
      </w:r>
    </w:p>
    <w:p w14:paraId="277B3AF2" w14:textId="77777777" w:rsidR="00C36FC5" w:rsidRDefault="00C36FC5">
      <w:pPr>
        <w:spacing w:after="0" w:line="240" w:lineRule="auto"/>
        <w:rPr>
          <w:rFonts w:eastAsia="Times New Roman" w:cs="Times New Roman"/>
          <w:b/>
          <w:sz w:val="28"/>
        </w:rPr>
      </w:pPr>
    </w:p>
    <w:p w14:paraId="3D912856" w14:textId="77777777" w:rsidR="00C36FC5" w:rsidRDefault="00D75CC5">
      <w:pPr>
        <w:numPr>
          <w:ilvl w:val="0"/>
          <w:numId w:val="7"/>
        </w:numPr>
        <w:spacing w:after="0" w:line="240" w:lineRule="auto"/>
        <w:ind w:left="720"/>
        <w:jc w:val="left"/>
        <w:rPr>
          <w:rFonts w:eastAsia="Times New Roman" w:cs="Times New Roman"/>
          <w:sz w:val="24"/>
          <w:szCs w:val="20"/>
        </w:rPr>
      </w:pPr>
      <w:r>
        <w:rPr>
          <w:rFonts w:eastAsia="Times New Roman" w:cs="Times New Roman"/>
          <w:sz w:val="24"/>
          <w:szCs w:val="20"/>
        </w:rPr>
        <w:t xml:space="preserve">Operating </w:t>
      </w:r>
      <w:proofErr w:type="gramStart"/>
      <w:r>
        <w:rPr>
          <w:rFonts w:eastAsia="Times New Roman" w:cs="Times New Roman"/>
          <w:sz w:val="24"/>
          <w:szCs w:val="20"/>
        </w:rPr>
        <w:t>System :</w:t>
      </w:r>
      <w:proofErr w:type="gramEnd"/>
      <w:r>
        <w:rPr>
          <w:rFonts w:eastAsia="Times New Roman" w:cs="Times New Roman"/>
          <w:sz w:val="24"/>
          <w:szCs w:val="20"/>
        </w:rPr>
        <w:t xml:space="preserve"> Windows 7</w:t>
      </w:r>
    </w:p>
    <w:p w14:paraId="04C53D98" w14:textId="77777777" w:rsidR="00C36FC5" w:rsidRDefault="00D75CC5">
      <w:pPr>
        <w:numPr>
          <w:ilvl w:val="0"/>
          <w:numId w:val="7"/>
        </w:numPr>
        <w:spacing w:after="0" w:line="240" w:lineRule="auto"/>
        <w:ind w:left="720"/>
        <w:jc w:val="left"/>
        <w:rPr>
          <w:rFonts w:eastAsia="Times New Roman" w:cs="Times New Roman"/>
          <w:sz w:val="24"/>
          <w:szCs w:val="20"/>
        </w:rPr>
      </w:pPr>
      <w:r>
        <w:rPr>
          <w:rFonts w:eastAsia="Times New Roman" w:cs="Times New Roman"/>
          <w:sz w:val="24"/>
          <w:szCs w:val="20"/>
        </w:rPr>
        <w:t xml:space="preserve">Software Programming </w:t>
      </w:r>
      <w:r w:rsidR="008A7F7A">
        <w:rPr>
          <w:rFonts w:eastAsia="Times New Roman" w:cs="Times New Roman"/>
          <w:sz w:val="24"/>
          <w:szCs w:val="20"/>
        </w:rPr>
        <w:t>Package:</w:t>
      </w:r>
      <w:r>
        <w:rPr>
          <w:rFonts w:cs="Times New Roman"/>
          <w:sz w:val="24"/>
          <w:szCs w:val="24"/>
        </w:rPr>
        <w:t xml:space="preserve"> Python, Tensor Flow, </w:t>
      </w:r>
      <w:proofErr w:type="spellStart"/>
      <w:r>
        <w:rPr>
          <w:rFonts w:cs="Times New Roman"/>
          <w:sz w:val="24"/>
          <w:szCs w:val="24"/>
        </w:rPr>
        <w:t>Keras</w:t>
      </w:r>
      <w:proofErr w:type="spellEnd"/>
      <w:r>
        <w:rPr>
          <w:rFonts w:cs="Times New Roman"/>
          <w:sz w:val="24"/>
          <w:szCs w:val="24"/>
        </w:rPr>
        <w:t>.</w:t>
      </w:r>
    </w:p>
    <w:p w14:paraId="1DD8953C" w14:textId="77777777" w:rsidR="00C36FC5" w:rsidRDefault="00C36FC5">
      <w:pPr>
        <w:spacing w:after="0" w:line="240" w:lineRule="auto"/>
        <w:ind w:firstLine="0"/>
        <w:rPr>
          <w:rFonts w:eastAsia="Times New Roman" w:cs="Times New Roman"/>
          <w:b/>
          <w:sz w:val="28"/>
        </w:rPr>
      </w:pPr>
    </w:p>
    <w:p w14:paraId="18E1EE4C" w14:textId="77777777" w:rsidR="00C36FC5" w:rsidRPr="008A7F7A" w:rsidRDefault="00D75CC5">
      <w:pPr>
        <w:pStyle w:val="ListParagraph"/>
        <w:numPr>
          <w:ilvl w:val="0"/>
          <w:numId w:val="5"/>
        </w:numPr>
        <w:spacing w:after="0" w:line="240" w:lineRule="auto"/>
        <w:rPr>
          <w:rFonts w:ascii="Times New Roman" w:eastAsia="Times New Roman" w:hAnsi="Times New Roman" w:cs="Times New Roman"/>
          <w:b/>
          <w:sz w:val="28"/>
          <w:szCs w:val="20"/>
        </w:rPr>
      </w:pPr>
      <w:r w:rsidRPr="008A7F7A">
        <w:rPr>
          <w:rFonts w:ascii="Times New Roman" w:eastAsia="Times New Roman" w:hAnsi="Times New Roman" w:cs="Times New Roman"/>
          <w:b/>
          <w:sz w:val="28"/>
          <w:szCs w:val="20"/>
        </w:rPr>
        <w:t>Functional Requirements:</w:t>
      </w:r>
    </w:p>
    <w:p w14:paraId="2E7FA8BC" w14:textId="77777777" w:rsidR="00C36FC5" w:rsidRDefault="00C36FC5">
      <w:pPr>
        <w:pStyle w:val="ListParagraph"/>
        <w:spacing w:after="0" w:line="240" w:lineRule="auto"/>
        <w:ind w:left="75"/>
        <w:jc w:val="both"/>
        <w:rPr>
          <w:rFonts w:eastAsia="Times New Roman" w:cs="Times New Roman"/>
          <w:b/>
          <w:sz w:val="28"/>
          <w:szCs w:val="20"/>
        </w:rPr>
      </w:pPr>
    </w:p>
    <w:p w14:paraId="727906F1" w14:textId="77777777" w:rsidR="00C36FC5" w:rsidRDefault="00D75CC5">
      <w:pPr>
        <w:numPr>
          <w:ilvl w:val="0"/>
          <w:numId w:val="8"/>
        </w:numPr>
        <w:spacing w:after="160" w:line="240" w:lineRule="auto"/>
        <w:ind w:left="795" w:right="1051"/>
        <w:rPr>
          <w:rFonts w:cs="Times New Roman"/>
          <w:sz w:val="24"/>
          <w:szCs w:val="24"/>
        </w:rPr>
      </w:pPr>
      <w:r>
        <w:rPr>
          <w:rFonts w:cs="Times New Roman"/>
          <w:sz w:val="24"/>
          <w:szCs w:val="24"/>
        </w:rPr>
        <w:t>This should be able to retrieve results accurately from classifier.</w:t>
      </w:r>
    </w:p>
    <w:p w14:paraId="280C32CE" w14:textId="77777777" w:rsidR="00C36FC5" w:rsidRDefault="00D75CC5">
      <w:pPr>
        <w:numPr>
          <w:ilvl w:val="0"/>
          <w:numId w:val="8"/>
        </w:numPr>
        <w:spacing w:after="160" w:line="240" w:lineRule="auto"/>
        <w:ind w:left="795" w:right="1051"/>
        <w:rPr>
          <w:rFonts w:cs="Times New Roman"/>
          <w:sz w:val="24"/>
          <w:szCs w:val="24"/>
        </w:rPr>
      </w:pPr>
      <w:r>
        <w:rPr>
          <w:rFonts w:cs="Times New Roman"/>
          <w:sz w:val="24"/>
          <w:szCs w:val="24"/>
        </w:rPr>
        <w:t xml:space="preserve">The Android application must capture the image of Currency note properly and successfully transforms it to image processing and classification algorithm. </w:t>
      </w:r>
    </w:p>
    <w:p w14:paraId="7705C7FF" w14:textId="77777777" w:rsidR="00C36FC5" w:rsidRDefault="00D75CC5">
      <w:pPr>
        <w:numPr>
          <w:ilvl w:val="0"/>
          <w:numId w:val="8"/>
        </w:numPr>
        <w:spacing w:after="160" w:line="240" w:lineRule="auto"/>
        <w:ind w:left="795" w:right="1051"/>
        <w:rPr>
          <w:rFonts w:cs="Times New Roman"/>
          <w:sz w:val="24"/>
          <w:szCs w:val="24"/>
        </w:rPr>
      </w:pPr>
      <w:r>
        <w:rPr>
          <w:rFonts w:cs="Times New Roman"/>
          <w:sz w:val="24"/>
          <w:szCs w:val="24"/>
        </w:rPr>
        <w:t>The application should be able to relay the result to the user using audio feedback along with normal window display for visually challenged peoples.</w:t>
      </w:r>
    </w:p>
    <w:p w14:paraId="33D68690" w14:textId="77777777" w:rsidR="00C36FC5" w:rsidRDefault="00D75CC5">
      <w:pPr>
        <w:numPr>
          <w:ilvl w:val="0"/>
          <w:numId w:val="8"/>
        </w:numPr>
        <w:spacing w:after="160" w:line="240" w:lineRule="auto"/>
        <w:ind w:left="795" w:right="1051"/>
        <w:rPr>
          <w:rFonts w:cs="Times New Roman"/>
          <w:sz w:val="24"/>
          <w:szCs w:val="24"/>
        </w:rPr>
      </w:pPr>
      <w:r>
        <w:rPr>
          <w:rFonts w:cs="Times New Roman"/>
          <w:sz w:val="24"/>
          <w:szCs w:val="24"/>
        </w:rPr>
        <w:t>The system should provide a vast and easily accessible dataset to deal with deep learning properly.</w:t>
      </w:r>
    </w:p>
    <w:p w14:paraId="47F4FEC8" w14:textId="77777777" w:rsidR="00C36FC5" w:rsidRDefault="00D75CC5">
      <w:pPr>
        <w:numPr>
          <w:ilvl w:val="0"/>
          <w:numId w:val="8"/>
        </w:numPr>
        <w:spacing w:after="160" w:line="240" w:lineRule="auto"/>
        <w:ind w:left="795" w:right="1051"/>
        <w:rPr>
          <w:rFonts w:cs="Times New Roman"/>
          <w:sz w:val="24"/>
          <w:szCs w:val="24"/>
        </w:rPr>
      </w:pPr>
      <w:r>
        <w:rPr>
          <w:rFonts w:cs="Times New Roman"/>
          <w:sz w:val="24"/>
          <w:szCs w:val="24"/>
        </w:rPr>
        <w:t>The CNN architecture</w:t>
      </w:r>
      <w:r w:rsidR="008A7F7A">
        <w:rPr>
          <w:rFonts w:cs="Times New Roman"/>
          <w:sz w:val="24"/>
          <w:szCs w:val="24"/>
        </w:rPr>
        <w:t xml:space="preserve"> </w:t>
      </w:r>
      <w:r>
        <w:rPr>
          <w:rFonts w:cs="Times New Roman"/>
          <w:sz w:val="24"/>
          <w:szCs w:val="24"/>
        </w:rPr>
        <w:t>(MobileNetV2) used must be appropriate according to parameters we extract.</w:t>
      </w:r>
    </w:p>
    <w:p w14:paraId="1CDF088A" w14:textId="77777777" w:rsidR="00C36FC5" w:rsidRDefault="00D75CC5">
      <w:pPr>
        <w:numPr>
          <w:ilvl w:val="0"/>
          <w:numId w:val="8"/>
        </w:numPr>
        <w:spacing w:after="160" w:line="240" w:lineRule="auto"/>
        <w:ind w:left="795" w:right="1051"/>
        <w:rPr>
          <w:rFonts w:cs="Times New Roman"/>
          <w:sz w:val="24"/>
          <w:szCs w:val="24"/>
        </w:rPr>
      </w:pPr>
      <w:r>
        <w:rPr>
          <w:rFonts w:cs="Times New Roman"/>
          <w:sz w:val="24"/>
          <w:szCs w:val="24"/>
        </w:rPr>
        <w:t>Region selection must be done in very accurate and proper manner by classifier.</w:t>
      </w:r>
    </w:p>
    <w:p w14:paraId="33574D5B" w14:textId="77777777" w:rsidR="00C36FC5" w:rsidRDefault="00C36FC5">
      <w:pPr>
        <w:spacing w:after="160" w:line="240" w:lineRule="auto"/>
        <w:ind w:right="1051" w:firstLine="0"/>
        <w:rPr>
          <w:rFonts w:cs="Times New Roman"/>
          <w:sz w:val="24"/>
          <w:szCs w:val="24"/>
        </w:rPr>
      </w:pPr>
    </w:p>
    <w:p w14:paraId="373F70E1" w14:textId="77777777" w:rsidR="00C36FC5" w:rsidRDefault="00C36FC5">
      <w:pPr>
        <w:spacing w:after="160" w:line="240" w:lineRule="auto"/>
        <w:ind w:right="1051" w:firstLine="0"/>
        <w:rPr>
          <w:rFonts w:cs="Times New Roman"/>
          <w:sz w:val="24"/>
          <w:szCs w:val="24"/>
        </w:rPr>
      </w:pPr>
    </w:p>
    <w:p w14:paraId="17DA32E5" w14:textId="77777777" w:rsidR="00C36FC5" w:rsidRDefault="00C36FC5">
      <w:pPr>
        <w:spacing w:after="160" w:line="240" w:lineRule="auto"/>
        <w:ind w:right="1051" w:firstLine="0"/>
        <w:rPr>
          <w:rFonts w:cs="Times New Roman"/>
          <w:sz w:val="24"/>
          <w:szCs w:val="24"/>
        </w:rPr>
      </w:pPr>
    </w:p>
    <w:p w14:paraId="28DF35C9" w14:textId="77777777" w:rsidR="00C36FC5" w:rsidRDefault="00C36FC5">
      <w:pPr>
        <w:spacing w:after="160" w:line="240" w:lineRule="auto"/>
        <w:ind w:right="1051" w:firstLine="0"/>
        <w:rPr>
          <w:rFonts w:cs="Times New Roman"/>
          <w:sz w:val="24"/>
          <w:szCs w:val="24"/>
        </w:rPr>
      </w:pPr>
    </w:p>
    <w:p w14:paraId="161F3B83" w14:textId="77777777" w:rsidR="00C36FC5" w:rsidRDefault="00C36FC5">
      <w:pPr>
        <w:spacing w:after="160" w:line="240" w:lineRule="auto"/>
        <w:ind w:right="1051" w:firstLine="0"/>
        <w:rPr>
          <w:rFonts w:cs="Times New Roman"/>
          <w:sz w:val="24"/>
          <w:szCs w:val="24"/>
        </w:rPr>
      </w:pPr>
    </w:p>
    <w:p w14:paraId="473ABBC0" w14:textId="77777777" w:rsidR="00C36FC5" w:rsidRDefault="00C36FC5">
      <w:pPr>
        <w:spacing w:after="160" w:line="240" w:lineRule="auto"/>
        <w:ind w:right="1051" w:firstLine="0"/>
        <w:rPr>
          <w:rFonts w:cs="Times New Roman"/>
          <w:sz w:val="24"/>
          <w:szCs w:val="24"/>
        </w:rPr>
      </w:pPr>
    </w:p>
    <w:p w14:paraId="33418034" w14:textId="77777777" w:rsidR="00C36FC5" w:rsidRDefault="00C36FC5">
      <w:pPr>
        <w:spacing w:after="160" w:line="240" w:lineRule="auto"/>
        <w:ind w:right="1051" w:firstLine="0"/>
        <w:rPr>
          <w:rFonts w:cs="Times New Roman"/>
          <w:sz w:val="24"/>
          <w:szCs w:val="24"/>
        </w:rPr>
      </w:pPr>
    </w:p>
    <w:p w14:paraId="72E0215B" w14:textId="200A878A" w:rsidR="00C36FC5" w:rsidRDefault="00C36FC5">
      <w:pPr>
        <w:spacing w:after="0" w:line="240" w:lineRule="auto"/>
        <w:ind w:firstLine="0"/>
        <w:rPr>
          <w:rFonts w:eastAsia="Times New Roman" w:cs="Times New Roman"/>
          <w:sz w:val="28"/>
        </w:rPr>
      </w:pPr>
    </w:p>
    <w:p w14:paraId="4EFE88C8" w14:textId="2330C20D" w:rsidR="002910B4" w:rsidRDefault="002910B4">
      <w:pPr>
        <w:spacing w:after="0" w:line="240" w:lineRule="auto"/>
        <w:ind w:firstLine="0"/>
        <w:rPr>
          <w:rFonts w:eastAsia="Times New Roman" w:cs="Times New Roman"/>
          <w:sz w:val="28"/>
        </w:rPr>
      </w:pPr>
    </w:p>
    <w:p w14:paraId="20912765" w14:textId="77777777" w:rsidR="002910B4" w:rsidRDefault="002910B4">
      <w:pPr>
        <w:spacing w:after="0" w:line="240" w:lineRule="auto"/>
        <w:ind w:firstLine="0"/>
        <w:rPr>
          <w:rFonts w:eastAsia="Times New Roman" w:cs="Times New Roman"/>
          <w:sz w:val="28"/>
        </w:rPr>
      </w:pPr>
    </w:p>
    <w:p w14:paraId="1B6C916D" w14:textId="77777777" w:rsidR="00C36FC5" w:rsidRPr="008A7F7A" w:rsidRDefault="00D75CC5">
      <w:pPr>
        <w:pStyle w:val="ListParagraph"/>
        <w:numPr>
          <w:ilvl w:val="0"/>
          <w:numId w:val="5"/>
        </w:numPr>
        <w:spacing w:after="0" w:line="240" w:lineRule="auto"/>
        <w:rPr>
          <w:rFonts w:ascii="Times New Roman" w:eastAsia="Times New Roman" w:hAnsi="Times New Roman" w:cs="Times New Roman"/>
          <w:b/>
          <w:sz w:val="28"/>
          <w:szCs w:val="20"/>
        </w:rPr>
      </w:pPr>
      <w:r w:rsidRPr="008A7F7A">
        <w:rPr>
          <w:rFonts w:ascii="Times New Roman" w:eastAsia="Times New Roman" w:hAnsi="Times New Roman" w:cs="Times New Roman"/>
          <w:b/>
          <w:sz w:val="28"/>
          <w:szCs w:val="20"/>
        </w:rPr>
        <w:lastRenderedPageBreak/>
        <w:t>Non-functional Requirements:</w:t>
      </w:r>
    </w:p>
    <w:p w14:paraId="2F13D5B2" w14:textId="77777777" w:rsidR="00C36FC5" w:rsidRDefault="00C36FC5">
      <w:pPr>
        <w:spacing w:after="0" w:line="240" w:lineRule="auto"/>
        <w:rPr>
          <w:rFonts w:eastAsia="Times New Roman" w:cs="Times New Roman"/>
          <w:b/>
          <w:sz w:val="24"/>
          <w:szCs w:val="20"/>
        </w:rPr>
      </w:pPr>
    </w:p>
    <w:p w14:paraId="26F9D200" w14:textId="77777777" w:rsidR="00C36FC5" w:rsidRDefault="00D75CC5">
      <w:pPr>
        <w:numPr>
          <w:ilvl w:val="0"/>
          <w:numId w:val="8"/>
        </w:numPr>
        <w:spacing w:after="160" w:line="240" w:lineRule="auto"/>
        <w:ind w:left="795" w:right="1051"/>
        <w:jc w:val="left"/>
        <w:rPr>
          <w:rFonts w:cs="Times New Roman"/>
          <w:sz w:val="24"/>
          <w:szCs w:val="24"/>
        </w:rPr>
      </w:pPr>
      <w:r>
        <w:rPr>
          <w:rFonts w:cs="Times New Roman"/>
          <w:sz w:val="24"/>
          <w:szCs w:val="24"/>
        </w:rPr>
        <w:t>The camera should be clear and capable to capture image with clarity above some minimum threshold clarity size.</w:t>
      </w:r>
    </w:p>
    <w:p w14:paraId="58FA16A7" w14:textId="77777777" w:rsidR="00C36FC5" w:rsidRDefault="00D75CC5">
      <w:pPr>
        <w:numPr>
          <w:ilvl w:val="0"/>
          <w:numId w:val="8"/>
        </w:numPr>
        <w:spacing w:after="160" w:line="240" w:lineRule="auto"/>
        <w:ind w:left="795" w:right="1051"/>
        <w:jc w:val="left"/>
        <w:rPr>
          <w:rFonts w:cs="Times New Roman"/>
          <w:sz w:val="24"/>
          <w:szCs w:val="24"/>
        </w:rPr>
      </w:pPr>
      <w:r>
        <w:rPr>
          <w:rFonts w:cs="Times New Roman"/>
          <w:sz w:val="24"/>
          <w:szCs w:val="24"/>
        </w:rPr>
        <w:t xml:space="preserve">There should be minimal lag between capturing the image and the result. </w:t>
      </w:r>
    </w:p>
    <w:p w14:paraId="0D43D78B" w14:textId="77777777" w:rsidR="00C36FC5" w:rsidRDefault="00D75CC5">
      <w:pPr>
        <w:numPr>
          <w:ilvl w:val="0"/>
          <w:numId w:val="8"/>
        </w:numPr>
        <w:spacing w:after="160" w:line="240" w:lineRule="auto"/>
        <w:ind w:left="795" w:right="1051"/>
        <w:jc w:val="left"/>
        <w:rPr>
          <w:rFonts w:cs="Times New Roman"/>
          <w:sz w:val="24"/>
          <w:szCs w:val="24"/>
        </w:rPr>
      </w:pPr>
      <w:r>
        <w:rPr>
          <w:rFonts w:cs="Times New Roman"/>
          <w:sz w:val="24"/>
          <w:szCs w:val="24"/>
        </w:rPr>
        <w:t>The dataset must be well trained and validated enough.</w:t>
      </w:r>
    </w:p>
    <w:p w14:paraId="7EB09EEC" w14:textId="77777777" w:rsidR="00C36FC5" w:rsidRDefault="00D75CC5">
      <w:pPr>
        <w:numPr>
          <w:ilvl w:val="0"/>
          <w:numId w:val="8"/>
        </w:numPr>
        <w:spacing w:after="160" w:line="240" w:lineRule="auto"/>
        <w:ind w:left="795" w:right="1051"/>
        <w:jc w:val="left"/>
        <w:rPr>
          <w:rFonts w:cs="Times New Roman"/>
          <w:sz w:val="24"/>
          <w:szCs w:val="24"/>
        </w:rPr>
      </w:pPr>
      <w:r>
        <w:rPr>
          <w:rFonts w:cs="Times New Roman"/>
          <w:sz w:val="24"/>
          <w:szCs w:val="24"/>
        </w:rPr>
        <w:t>The classification technique used must be chosen according to need and ease of use.</w:t>
      </w:r>
    </w:p>
    <w:p w14:paraId="58CDC31C" w14:textId="77777777" w:rsidR="00C36FC5" w:rsidRDefault="00D75CC5">
      <w:pPr>
        <w:numPr>
          <w:ilvl w:val="0"/>
          <w:numId w:val="8"/>
        </w:numPr>
        <w:spacing w:after="160" w:line="240" w:lineRule="auto"/>
        <w:ind w:left="795" w:right="1051"/>
        <w:jc w:val="left"/>
        <w:rPr>
          <w:rFonts w:cs="Times New Roman"/>
          <w:sz w:val="24"/>
          <w:szCs w:val="24"/>
        </w:rPr>
      </w:pPr>
      <w:r>
        <w:rPr>
          <w:rFonts w:cs="Times New Roman"/>
          <w:sz w:val="24"/>
          <w:szCs w:val="24"/>
        </w:rPr>
        <w:t xml:space="preserve">The image processing should be done with desirable accuracy. </w:t>
      </w:r>
    </w:p>
    <w:p w14:paraId="68C30148" w14:textId="77777777" w:rsidR="00C36FC5" w:rsidRDefault="00D75CC5">
      <w:pPr>
        <w:numPr>
          <w:ilvl w:val="0"/>
          <w:numId w:val="8"/>
        </w:numPr>
        <w:spacing w:after="160" w:line="240" w:lineRule="auto"/>
        <w:ind w:left="795" w:right="1051"/>
        <w:jc w:val="left"/>
        <w:rPr>
          <w:rFonts w:cs="Times New Roman"/>
          <w:sz w:val="24"/>
          <w:szCs w:val="24"/>
        </w:rPr>
      </w:pPr>
      <w:r>
        <w:rPr>
          <w:rFonts w:cs="Times New Roman"/>
          <w:sz w:val="24"/>
          <w:szCs w:val="24"/>
        </w:rPr>
        <w:t>The system should give valid result for positive as well as negative test cases.</w:t>
      </w:r>
    </w:p>
    <w:p w14:paraId="1C150784" w14:textId="77777777" w:rsidR="00C36FC5" w:rsidRDefault="00D75CC5">
      <w:pPr>
        <w:numPr>
          <w:ilvl w:val="0"/>
          <w:numId w:val="8"/>
        </w:numPr>
        <w:spacing w:after="160" w:line="240" w:lineRule="auto"/>
        <w:ind w:left="795" w:right="1051"/>
        <w:jc w:val="left"/>
        <w:rPr>
          <w:rFonts w:eastAsia="SimSun" w:cs="Times New Roman"/>
          <w:sz w:val="24"/>
          <w:szCs w:val="24"/>
        </w:rPr>
      </w:pPr>
      <w:r>
        <w:rPr>
          <w:rFonts w:cs="Times New Roman"/>
          <w:sz w:val="24"/>
          <w:szCs w:val="24"/>
        </w:rPr>
        <w:t>The system should try to get more and more accurate with maximum use.</w:t>
      </w:r>
    </w:p>
    <w:p w14:paraId="6DCE1D0E" w14:textId="77777777" w:rsidR="00C36FC5" w:rsidRDefault="00C36FC5">
      <w:pPr>
        <w:ind w:firstLine="0"/>
        <w:rPr>
          <w:b/>
          <w:sz w:val="28"/>
          <w:szCs w:val="28"/>
        </w:rPr>
      </w:pPr>
    </w:p>
    <w:p w14:paraId="173D9494" w14:textId="77777777" w:rsidR="00C36FC5" w:rsidRPr="00AD36A3" w:rsidRDefault="00D75CC5">
      <w:pPr>
        <w:jc w:val="center"/>
        <w:rPr>
          <w:rFonts w:cs="Times New Roman"/>
          <w:b/>
          <w:sz w:val="28"/>
          <w:szCs w:val="28"/>
        </w:rPr>
      </w:pPr>
      <w:r>
        <w:rPr>
          <w:noProof/>
          <w:lang w:val="en-IN" w:eastAsia="en-IN"/>
        </w:rPr>
        <w:lastRenderedPageBreak/>
        <w:drawing>
          <wp:inline distT="0" distB="0" distL="0" distR="0" wp14:anchorId="2A7E180E" wp14:editId="426D9772">
            <wp:extent cx="6429375" cy="6723380"/>
            <wp:effectExtent l="19050" t="0" r="9525" b="0"/>
            <wp:docPr id="1032" name="Picture 18"/>
            <wp:cNvGraphicFramePr/>
            <a:graphic xmlns:a="http://schemas.openxmlformats.org/drawingml/2006/main">
              <a:graphicData uri="http://schemas.openxmlformats.org/drawingml/2006/picture">
                <pic:pic xmlns:pic="http://schemas.openxmlformats.org/drawingml/2006/picture">
                  <pic:nvPicPr>
                    <pic:cNvPr id="1032" name="Picture 18"/>
                    <pic:cNvPicPr/>
                  </pic:nvPicPr>
                  <pic:blipFill>
                    <a:blip r:embed="rId21" cstate="print"/>
                    <a:srcRect/>
                    <a:stretch>
                      <a:fillRect/>
                    </a:stretch>
                  </pic:blipFill>
                  <pic:spPr>
                    <a:xfrm>
                      <a:off x="0" y="0"/>
                      <a:ext cx="6429375" cy="6723380"/>
                    </a:xfrm>
                    <a:prstGeom prst="rect">
                      <a:avLst/>
                    </a:prstGeom>
                  </pic:spPr>
                </pic:pic>
              </a:graphicData>
            </a:graphic>
          </wp:inline>
        </w:drawing>
      </w:r>
    </w:p>
    <w:p w14:paraId="3079BA39" w14:textId="77777777" w:rsidR="00C36FC5" w:rsidRDefault="00C36FC5">
      <w:pPr>
        <w:spacing w:after="0" w:line="240" w:lineRule="auto"/>
        <w:ind w:left="2880" w:firstLine="720"/>
        <w:rPr>
          <w:rFonts w:eastAsia="Times New Roman" w:cs="Times New Roman"/>
          <w:b/>
          <w:sz w:val="28"/>
        </w:rPr>
      </w:pPr>
    </w:p>
    <w:p w14:paraId="48E9E8FC" w14:textId="77777777" w:rsidR="00C36FC5" w:rsidRDefault="00C36FC5">
      <w:pPr>
        <w:spacing w:line="360" w:lineRule="auto"/>
        <w:jc w:val="center"/>
        <w:rPr>
          <w:rFonts w:cs="Times New Roman"/>
          <w:b/>
          <w:bCs/>
          <w:sz w:val="96"/>
          <w:szCs w:val="96"/>
        </w:rPr>
      </w:pPr>
    </w:p>
    <w:p w14:paraId="509BE1F0" w14:textId="77777777" w:rsidR="00C36FC5" w:rsidRDefault="00C36FC5">
      <w:pPr>
        <w:spacing w:line="360" w:lineRule="auto"/>
        <w:jc w:val="center"/>
        <w:rPr>
          <w:rFonts w:cs="Times New Roman"/>
          <w:b/>
          <w:bCs/>
          <w:sz w:val="96"/>
          <w:szCs w:val="96"/>
        </w:rPr>
      </w:pPr>
    </w:p>
    <w:p w14:paraId="07379E97" w14:textId="77777777" w:rsidR="00C36FC5" w:rsidRDefault="00C36FC5">
      <w:pPr>
        <w:spacing w:line="360" w:lineRule="auto"/>
        <w:jc w:val="center"/>
        <w:rPr>
          <w:rFonts w:cs="Times New Roman"/>
          <w:b/>
          <w:bCs/>
          <w:sz w:val="96"/>
          <w:szCs w:val="96"/>
        </w:rPr>
      </w:pPr>
    </w:p>
    <w:p w14:paraId="7BCBB7A1" w14:textId="77777777" w:rsidR="00C36FC5" w:rsidRDefault="00D75CC5">
      <w:pPr>
        <w:spacing w:line="360" w:lineRule="auto"/>
        <w:jc w:val="center"/>
        <w:rPr>
          <w:rFonts w:cs="Times New Roman"/>
          <w:b/>
          <w:bCs/>
          <w:sz w:val="96"/>
          <w:szCs w:val="96"/>
        </w:rPr>
      </w:pPr>
      <w:r>
        <w:rPr>
          <w:rFonts w:cs="Times New Roman"/>
          <w:b/>
          <w:bCs/>
          <w:sz w:val="96"/>
          <w:szCs w:val="96"/>
        </w:rPr>
        <w:t>System design:</w:t>
      </w:r>
    </w:p>
    <w:p w14:paraId="5150A535" w14:textId="77777777" w:rsidR="00C36FC5" w:rsidRDefault="00C36FC5">
      <w:pPr>
        <w:spacing w:after="0" w:line="240" w:lineRule="auto"/>
        <w:ind w:left="2880" w:firstLine="720"/>
        <w:rPr>
          <w:rFonts w:eastAsia="Times New Roman" w:cs="Times New Roman"/>
          <w:b/>
          <w:sz w:val="28"/>
        </w:rPr>
      </w:pPr>
    </w:p>
    <w:p w14:paraId="1DDEB6B3" w14:textId="77777777" w:rsidR="00C36FC5" w:rsidRDefault="00C36FC5">
      <w:pPr>
        <w:spacing w:after="0" w:line="240" w:lineRule="auto"/>
        <w:rPr>
          <w:rFonts w:eastAsia="Times New Roman" w:cs="Times New Roman"/>
          <w:sz w:val="28"/>
        </w:rPr>
      </w:pPr>
    </w:p>
    <w:p w14:paraId="0413BFB5" w14:textId="77777777" w:rsidR="00C36FC5" w:rsidRDefault="00C36FC5">
      <w:pPr>
        <w:spacing w:after="0" w:line="240" w:lineRule="auto"/>
        <w:ind w:firstLine="0"/>
        <w:rPr>
          <w:rFonts w:eastAsia="Times New Roman" w:cs="Times New Roman"/>
          <w:sz w:val="28"/>
        </w:rPr>
      </w:pPr>
    </w:p>
    <w:p w14:paraId="04AE2B98" w14:textId="77777777" w:rsidR="00C36FC5" w:rsidRDefault="00C36FC5">
      <w:pPr>
        <w:spacing w:after="0" w:line="240" w:lineRule="auto"/>
        <w:ind w:firstLine="0"/>
        <w:rPr>
          <w:rFonts w:eastAsia="Times New Roman" w:cs="Times New Roman"/>
          <w:sz w:val="28"/>
        </w:rPr>
      </w:pPr>
    </w:p>
    <w:p w14:paraId="28CB1979" w14:textId="77777777" w:rsidR="00C36FC5" w:rsidRDefault="00C36FC5">
      <w:pPr>
        <w:spacing w:after="0" w:line="240" w:lineRule="auto"/>
        <w:ind w:firstLine="0"/>
        <w:rPr>
          <w:rFonts w:eastAsia="Times New Roman" w:cs="Times New Roman"/>
          <w:sz w:val="28"/>
        </w:rPr>
      </w:pPr>
    </w:p>
    <w:p w14:paraId="129CF3BA" w14:textId="77777777" w:rsidR="00C36FC5" w:rsidRDefault="00C36FC5">
      <w:pPr>
        <w:spacing w:after="0" w:line="240" w:lineRule="auto"/>
        <w:ind w:firstLine="0"/>
        <w:rPr>
          <w:rFonts w:eastAsia="Times New Roman" w:cs="Times New Roman"/>
          <w:sz w:val="28"/>
        </w:rPr>
      </w:pPr>
    </w:p>
    <w:p w14:paraId="2A3EE5F6" w14:textId="77777777" w:rsidR="00C36FC5" w:rsidRDefault="00C36FC5">
      <w:pPr>
        <w:spacing w:after="0" w:line="240" w:lineRule="auto"/>
        <w:ind w:firstLine="0"/>
        <w:rPr>
          <w:rFonts w:eastAsia="Times New Roman" w:cs="Times New Roman"/>
          <w:sz w:val="28"/>
        </w:rPr>
      </w:pPr>
    </w:p>
    <w:p w14:paraId="4A08DB78" w14:textId="77777777" w:rsidR="00C36FC5" w:rsidRDefault="00C36FC5">
      <w:pPr>
        <w:spacing w:after="0" w:line="240" w:lineRule="auto"/>
        <w:ind w:firstLine="0"/>
        <w:rPr>
          <w:rFonts w:eastAsia="Times New Roman" w:cs="Times New Roman"/>
          <w:sz w:val="28"/>
        </w:rPr>
      </w:pPr>
    </w:p>
    <w:p w14:paraId="50D860E9" w14:textId="77777777" w:rsidR="00C36FC5" w:rsidRDefault="00C36FC5">
      <w:pPr>
        <w:spacing w:after="0" w:line="240" w:lineRule="auto"/>
        <w:ind w:firstLine="0"/>
        <w:rPr>
          <w:rFonts w:eastAsia="Times New Roman" w:cs="Times New Roman"/>
          <w:sz w:val="28"/>
        </w:rPr>
      </w:pPr>
    </w:p>
    <w:p w14:paraId="180AAE14" w14:textId="77777777" w:rsidR="00C36FC5" w:rsidRDefault="00C36FC5">
      <w:pPr>
        <w:spacing w:after="0" w:line="240" w:lineRule="auto"/>
        <w:ind w:firstLine="0"/>
        <w:rPr>
          <w:rFonts w:eastAsia="Times New Roman" w:cs="Times New Roman"/>
          <w:sz w:val="28"/>
        </w:rPr>
      </w:pPr>
    </w:p>
    <w:p w14:paraId="6CC4EA2A" w14:textId="77777777" w:rsidR="00C36FC5" w:rsidRDefault="00C36FC5">
      <w:pPr>
        <w:spacing w:after="0" w:line="240" w:lineRule="auto"/>
        <w:ind w:firstLine="0"/>
        <w:rPr>
          <w:rFonts w:eastAsia="Times New Roman" w:cs="Times New Roman"/>
          <w:sz w:val="28"/>
        </w:rPr>
      </w:pPr>
    </w:p>
    <w:p w14:paraId="5958303D" w14:textId="77777777" w:rsidR="00C36FC5" w:rsidRDefault="00C36FC5">
      <w:pPr>
        <w:spacing w:after="0" w:line="240" w:lineRule="auto"/>
        <w:ind w:firstLine="0"/>
        <w:rPr>
          <w:rFonts w:eastAsia="Times New Roman" w:cs="Times New Roman"/>
          <w:sz w:val="28"/>
        </w:rPr>
      </w:pPr>
    </w:p>
    <w:p w14:paraId="273F6C0E" w14:textId="77777777" w:rsidR="00C36FC5" w:rsidRDefault="00C36FC5">
      <w:pPr>
        <w:spacing w:after="0" w:line="240" w:lineRule="auto"/>
        <w:ind w:firstLine="0"/>
        <w:rPr>
          <w:rFonts w:eastAsia="Times New Roman" w:cs="Times New Roman"/>
          <w:sz w:val="28"/>
        </w:rPr>
      </w:pPr>
    </w:p>
    <w:p w14:paraId="47210B09" w14:textId="77777777" w:rsidR="00C36FC5" w:rsidRDefault="00C36FC5">
      <w:pPr>
        <w:spacing w:after="0" w:line="240" w:lineRule="auto"/>
        <w:ind w:firstLine="0"/>
        <w:rPr>
          <w:rFonts w:eastAsia="Times New Roman" w:cs="Times New Roman"/>
          <w:sz w:val="28"/>
        </w:rPr>
      </w:pPr>
    </w:p>
    <w:p w14:paraId="59B129B7" w14:textId="77777777" w:rsidR="00C36FC5" w:rsidRDefault="00C36FC5">
      <w:pPr>
        <w:spacing w:after="0" w:line="240" w:lineRule="auto"/>
        <w:ind w:firstLine="0"/>
        <w:rPr>
          <w:rFonts w:eastAsia="Times New Roman" w:cs="Times New Roman"/>
          <w:sz w:val="28"/>
        </w:rPr>
      </w:pPr>
    </w:p>
    <w:p w14:paraId="7C9A3C53" w14:textId="77777777" w:rsidR="00C36FC5" w:rsidRDefault="00C36FC5">
      <w:pPr>
        <w:spacing w:after="0" w:line="240" w:lineRule="auto"/>
        <w:ind w:firstLine="0"/>
        <w:rPr>
          <w:rFonts w:eastAsia="Times New Roman" w:cs="Times New Roman"/>
          <w:sz w:val="28"/>
        </w:rPr>
      </w:pPr>
    </w:p>
    <w:p w14:paraId="44093D1B" w14:textId="77777777" w:rsidR="00C36FC5" w:rsidRDefault="00C36FC5">
      <w:pPr>
        <w:pStyle w:val="ListParagraph"/>
        <w:spacing w:after="0" w:line="240" w:lineRule="auto"/>
        <w:ind w:left="-360"/>
        <w:rPr>
          <w:rFonts w:eastAsia="Times New Roman" w:cs="Times New Roman"/>
          <w:b/>
          <w:sz w:val="28"/>
        </w:rPr>
      </w:pPr>
    </w:p>
    <w:p w14:paraId="3179FF83" w14:textId="77777777" w:rsidR="00C36FC5" w:rsidRDefault="00C36FC5">
      <w:pPr>
        <w:pStyle w:val="ListParagraph"/>
        <w:spacing w:after="0" w:line="240" w:lineRule="auto"/>
        <w:ind w:left="-360"/>
        <w:rPr>
          <w:rFonts w:eastAsia="Times New Roman" w:cs="Times New Roman"/>
          <w:b/>
          <w:sz w:val="28"/>
        </w:rPr>
      </w:pPr>
    </w:p>
    <w:p w14:paraId="304C221A" w14:textId="77777777" w:rsidR="00C36FC5" w:rsidRDefault="00C36FC5">
      <w:pPr>
        <w:pStyle w:val="ListParagraph"/>
        <w:spacing w:after="0" w:line="240" w:lineRule="auto"/>
        <w:ind w:left="-360"/>
        <w:rPr>
          <w:rFonts w:eastAsia="Times New Roman" w:cs="Times New Roman"/>
          <w:b/>
          <w:sz w:val="28"/>
        </w:rPr>
      </w:pPr>
    </w:p>
    <w:p w14:paraId="73C50D4B" w14:textId="77777777" w:rsidR="00C36FC5" w:rsidRDefault="00C36FC5">
      <w:pPr>
        <w:pStyle w:val="ListParagraph"/>
        <w:spacing w:after="0" w:line="240" w:lineRule="auto"/>
        <w:ind w:left="-360"/>
        <w:rPr>
          <w:rFonts w:eastAsia="Times New Roman" w:cs="Times New Roman"/>
          <w:b/>
          <w:sz w:val="28"/>
        </w:rPr>
      </w:pPr>
    </w:p>
    <w:p w14:paraId="699BEBE2" w14:textId="77777777" w:rsidR="00C36FC5" w:rsidRDefault="00C36FC5">
      <w:pPr>
        <w:pStyle w:val="ListParagraph"/>
        <w:spacing w:after="0" w:line="240" w:lineRule="auto"/>
        <w:ind w:left="-360"/>
        <w:rPr>
          <w:rFonts w:eastAsia="Times New Roman" w:cs="Times New Roman"/>
          <w:b/>
          <w:sz w:val="28"/>
        </w:rPr>
      </w:pPr>
    </w:p>
    <w:p w14:paraId="1DB51DD6" w14:textId="77777777" w:rsidR="00C36FC5" w:rsidRDefault="00C36FC5">
      <w:pPr>
        <w:pStyle w:val="ListParagraph"/>
        <w:spacing w:after="0" w:line="240" w:lineRule="auto"/>
        <w:ind w:left="-360"/>
        <w:rPr>
          <w:rFonts w:eastAsia="Times New Roman" w:cs="Times New Roman"/>
          <w:b/>
          <w:sz w:val="28"/>
        </w:rPr>
      </w:pPr>
    </w:p>
    <w:p w14:paraId="48466153" w14:textId="77777777" w:rsidR="006457CF" w:rsidRDefault="006457CF">
      <w:pPr>
        <w:pStyle w:val="ListParagraph"/>
        <w:spacing w:after="0" w:line="240" w:lineRule="auto"/>
        <w:ind w:left="-360"/>
        <w:rPr>
          <w:rFonts w:eastAsia="Times New Roman" w:cs="Times New Roman"/>
          <w:b/>
          <w:sz w:val="28"/>
        </w:rPr>
      </w:pPr>
    </w:p>
    <w:p w14:paraId="4F108B09" w14:textId="77777777" w:rsidR="006457CF" w:rsidRDefault="006457CF">
      <w:pPr>
        <w:pStyle w:val="ListParagraph"/>
        <w:spacing w:after="0" w:line="240" w:lineRule="auto"/>
        <w:ind w:left="-360"/>
        <w:rPr>
          <w:rFonts w:eastAsia="Times New Roman" w:cs="Times New Roman"/>
          <w:b/>
          <w:sz w:val="28"/>
        </w:rPr>
      </w:pPr>
    </w:p>
    <w:p w14:paraId="48B2C8F6" w14:textId="77777777" w:rsidR="00C36FC5" w:rsidRPr="006457CF" w:rsidRDefault="00D75CC5" w:rsidP="006457CF">
      <w:pPr>
        <w:pStyle w:val="ListParagraph"/>
        <w:numPr>
          <w:ilvl w:val="1"/>
          <w:numId w:val="5"/>
        </w:numPr>
        <w:spacing w:after="0" w:line="240" w:lineRule="auto"/>
        <w:rPr>
          <w:rFonts w:ascii="Times New Roman" w:eastAsia="Times New Roman" w:hAnsi="Times New Roman" w:cs="Times New Roman"/>
          <w:b/>
          <w:sz w:val="28"/>
        </w:rPr>
      </w:pPr>
      <w:r w:rsidRPr="006457CF">
        <w:rPr>
          <w:rFonts w:ascii="Times New Roman" w:eastAsia="Times New Roman" w:hAnsi="Times New Roman" w:cs="Times New Roman"/>
          <w:b/>
          <w:sz w:val="28"/>
        </w:rPr>
        <w:t>Architecture Design</w:t>
      </w:r>
    </w:p>
    <w:p w14:paraId="0DD46667" w14:textId="77777777" w:rsidR="00C36FC5" w:rsidRDefault="00C36FC5">
      <w:pPr>
        <w:spacing w:after="0" w:line="240" w:lineRule="auto"/>
        <w:ind w:firstLine="0"/>
        <w:rPr>
          <w:rFonts w:eastAsia="Times New Roman" w:cs="Times New Roman"/>
          <w:b/>
          <w:sz w:val="28"/>
        </w:rPr>
      </w:pPr>
    </w:p>
    <w:p w14:paraId="28693983" w14:textId="77777777" w:rsidR="00C36FC5" w:rsidRDefault="00C36FC5">
      <w:pPr>
        <w:spacing w:after="0" w:line="240" w:lineRule="auto"/>
        <w:ind w:firstLine="0"/>
        <w:rPr>
          <w:rFonts w:eastAsia="Times New Roman" w:cs="Times New Roman"/>
          <w:b/>
          <w:sz w:val="28"/>
        </w:rPr>
      </w:pPr>
    </w:p>
    <w:p w14:paraId="67D023FD" w14:textId="77777777" w:rsidR="00C36FC5" w:rsidRDefault="00C36FC5">
      <w:pPr>
        <w:spacing w:after="0" w:line="240" w:lineRule="auto"/>
        <w:ind w:firstLine="0"/>
        <w:rPr>
          <w:rFonts w:eastAsia="Times New Roman" w:cs="Times New Roman"/>
          <w:b/>
          <w:sz w:val="28"/>
        </w:rPr>
      </w:pPr>
    </w:p>
    <w:p w14:paraId="3701931A" w14:textId="77777777" w:rsidR="00C36FC5" w:rsidRDefault="00D75CC5">
      <w:pPr>
        <w:spacing w:after="0" w:line="240" w:lineRule="auto"/>
        <w:ind w:firstLine="0"/>
        <w:rPr>
          <w:rFonts w:eastAsia="Times New Roman" w:cs="Times New Roman"/>
          <w:b/>
          <w:sz w:val="28"/>
        </w:rPr>
      </w:pPr>
      <w:r>
        <w:rPr>
          <w:rFonts w:eastAsia="Times New Roman" w:cs="Times New Roman"/>
          <w:b/>
          <w:noProof/>
          <w:sz w:val="28"/>
          <w:lang w:val="en-IN" w:eastAsia="en-IN"/>
        </w:rPr>
        <w:drawing>
          <wp:inline distT="0" distB="0" distL="0" distR="0" wp14:anchorId="0157B966" wp14:editId="1D702E63">
            <wp:extent cx="5274310" cy="2802890"/>
            <wp:effectExtent l="19050" t="0" r="2540" b="0"/>
            <wp:docPr id="1033" name="Picture 5"/>
            <wp:cNvGraphicFramePr/>
            <a:graphic xmlns:a="http://schemas.openxmlformats.org/drawingml/2006/main">
              <a:graphicData uri="http://schemas.openxmlformats.org/drawingml/2006/picture">
                <pic:pic xmlns:pic="http://schemas.openxmlformats.org/drawingml/2006/picture">
                  <pic:nvPicPr>
                    <pic:cNvPr id="1033" name="Picture 5"/>
                    <pic:cNvPicPr/>
                  </pic:nvPicPr>
                  <pic:blipFill>
                    <a:blip r:embed="rId22" cstate="print"/>
                    <a:srcRect/>
                    <a:stretch>
                      <a:fillRect/>
                    </a:stretch>
                  </pic:blipFill>
                  <pic:spPr>
                    <a:xfrm>
                      <a:off x="0" y="0"/>
                      <a:ext cx="5274310" cy="2802890"/>
                    </a:xfrm>
                    <a:prstGeom prst="rect">
                      <a:avLst/>
                    </a:prstGeom>
                    <a:ln>
                      <a:noFill/>
                    </a:ln>
                  </pic:spPr>
                </pic:pic>
              </a:graphicData>
            </a:graphic>
          </wp:inline>
        </w:drawing>
      </w:r>
    </w:p>
    <w:p w14:paraId="52751F64" w14:textId="77777777" w:rsidR="00C36FC5" w:rsidRDefault="00C36FC5">
      <w:pPr>
        <w:spacing w:after="0" w:line="240" w:lineRule="auto"/>
      </w:pPr>
    </w:p>
    <w:p w14:paraId="72421C16" w14:textId="77777777" w:rsidR="00C36FC5" w:rsidRDefault="00C36FC5">
      <w:pPr>
        <w:spacing w:after="0" w:line="240" w:lineRule="auto"/>
      </w:pPr>
    </w:p>
    <w:p w14:paraId="6D3C733F" w14:textId="77777777" w:rsidR="00C36FC5" w:rsidRDefault="00D75CC5">
      <w:pPr>
        <w:pStyle w:val="ListParagraph"/>
        <w:numPr>
          <w:ilvl w:val="0"/>
          <w:numId w:val="9"/>
        </w:num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DFD Level 0</w:t>
      </w:r>
    </w:p>
    <w:p w14:paraId="431E3072" w14:textId="77777777" w:rsidR="00C36FC5" w:rsidRDefault="00C36FC5">
      <w:pPr>
        <w:pStyle w:val="ListParagraph"/>
        <w:spacing w:after="0" w:line="240" w:lineRule="auto"/>
        <w:ind w:left="0"/>
        <w:rPr>
          <w:rFonts w:eastAsia="Times New Roman" w:cs="Times New Roman"/>
          <w:b/>
          <w:sz w:val="28"/>
        </w:rPr>
      </w:pPr>
    </w:p>
    <w:p w14:paraId="7835694A" w14:textId="77777777" w:rsidR="00C36FC5" w:rsidRDefault="00C36FC5">
      <w:pPr>
        <w:pStyle w:val="ListParagraph"/>
        <w:spacing w:after="0" w:line="240" w:lineRule="auto"/>
        <w:ind w:left="0"/>
        <w:rPr>
          <w:rFonts w:eastAsia="Times New Roman" w:cs="Times New Roman"/>
          <w:b/>
          <w:sz w:val="28"/>
        </w:rPr>
      </w:pPr>
    </w:p>
    <w:p w14:paraId="341540F5" w14:textId="1E2ECB4A" w:rsidR="00C36FC5" w:rsidRDefault="00931765">
      <w:pPr>
        <w:spacing w:after="0" w:line="240" w:lineRule="auto"/>
        <w:rPr>
          <w:lang w:bidi="hi-IN"/>
        </w:rPr>
      </w:pPr>
      <w:r>
        <w:rPr>
          <w:noProof/>
          <w:lang w:val="en-IN" w:eastAsia="en-IN"/>
        </w:rPr>
        <w:drawing>
          <wp:inline distT="0" distB="0" distL="0" distR="0" wp14:anchorId="01EBDB48" wp14:editId="6C9DE005">
            <wp:extent cx="5943600"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63600"/>
                    </a:xfrm>
                    <a:prstGeom prst="rect">
                      <a:avLst/>
                    </a:prstGeom>
                    <a:noFill/>
                    <a:ln>
                      <a:noFill/>
                    </a:ln>
                  </pic:spPr>
                </pic:pic>
              </a:graphicData>
            </a:graphic>
          </wp:inline>
        </w:drawing>
      </w:r>
    </w:p>
    <w:p w14:paraId="2E69C142" w14:textId="77777777" w:rsidR="00C36FC5" w:rsidRDefault="00C36FC5">
      <w:pPr>
        <w:spacing w:after="0" w:line="240" w:lineRule="auto"/>
        <w:rPr>
          <w:lang w:bidi="hi-IN"/>
        </w:rPr>
      </w:pPr>
    </w:p>
    <w:p w14:paraId="2A27DB0B" w14:textId="3DF0230E" w:rsidR="00C36FC5" w:rsidRDefault="00C36FC5">
      <w:pPr>
        <w:spacing w:after="0" w:line="240" w:lineRule="auto"/>
      </w:pPr>
    </w:p>
    <w:p w14:paraId="560AF535" w14:textId="77777777" w:rsidR="00C36FC5" w:rsidRDefault="00D75CC5">
      <w:pPr>
        <w:spacing w:after="0" w:line="240" w:lineRule="auto"/>
        <w:rPr>
          <w:rFonts w:cs="Times New Roman"/>
          <w:b/>
          <w:sz w:val="28"/>
          <w:szCs w:val="28"/>
        </w:rPr>
      </w:pPr>
      <w:r>
        <w:rPr>
          <w:rFonts w:cs="Times New Roman"/>
          <w:b/>
          <w:sz w:val="28"/>
          <w:szCs w:val="28"/>
        </w:rPr>
        <w:t>Level 1:</w:t>
      </w:r>
    </w:p>
    <w:p w14:paraId="7D6DE5A4" w14:textId="5CA11F10" w:rsidR="00C36FC5" w:rsidRDefault="00931765">
      <w:pPr>
        <w:spacing w:after="0" w:line="240" w:lineRule="auto"/>
      </w:pPr>
      <w:r>
        <w:rPr>
          <w:noProof/>
          <w:lang w:val="en-IN" w:eastAsia="en-IN"/>
        </w:rPr>
        <w:drawing>
          <wp:inline distT="0" distB="0" distL="0" distR="0" wp14:anchorId="2F35DA2F" wp14:editId="1C32522E">
            <wp:extent cx="5943600" cy="621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21030"/>
                    </a:xfrm>
                    <a:prstGeom prst="rect">
                      <a:avLst/>
                    </a:prstGeom>
                    <a:noFill/>
                    <a:ln>
                      <a:noFill/>
                    </a:ln>
                  </pic:spPr>
                </pic:pic>
              </a:graphicData>
            </a:graphic>
          </wp:inline>
        </w:drawing>
      </w:r>
    </w:p>
    <w:p w14:paraId="7C0FBA4A" w14:textId="1459168F" w:rsidR="00C36FC5" w:rsidRDefault="00C36FC5">
      <w:pPr>
        <w:spacing w:after="0" w:line="240" w:lineRule="auto"/>
        <w:ind w:firstLine="0"/>
        <w:rPr>
          <w:rFonts w:eastAsia="Times New Roman" w:cs="Times New Roman"/>
          <w:b/>
          <w:sz w:val="28"/>
        </w:rPr>
      </w:pPr>
    </w:p>
    <w:p w14:paraId="38C32DA9" w14:textId="77777777" w:rsidR="002910B4" w:rsidRDefault="002910B4">
      <w:pPr>
        <w:spacing w:after="0" w:line="240" w:lineRule="auto"/>
        <w:ind w:firstLine="0"/>
        <w:rPr>
          <w:rFonts w:eastAsia="Times New Roman" w:cs="Times New Roman"/>
          <w:b/>
          <w:sz w:val="28"/>
        </w:rPr>
      </w:pPr>
    </w:p>
    <w:p w14:paraId="026A9083" w14:textId="77777777" w:rsidR="00C36FC5" w:rsidRDefault="00D75CC5">
      <w:pPr>
        <w:pStyle w:val="ListParagraph"/>
        <w:numPr>
          <w:ilvl w:val="0"/>
          <w:numId w:val="9"/>
        </w:numPr>
        <w:spacing w:after="0" w:line="240" w:lineRule="auto"/>
        <w:rPr>
          <w:rFonts w:eastAsia="Times New Roman" w:cs="Times New Roman"/>
          <w:b/>
          <w:sz w:val="28"/>
        </w:rPr>
      </w:pPr>
      <w:r>
        <w:rPr>
          <w:rFonts w:eastAsia="Times New Roman" w:cs="Times New Roman"/>
          <w:b/>
          <w:sz w:val="28"/>
        </w:rPr>
        <w:lastRenderedPageBreak/>
        <w:t>Use case</w:t>
      </w:r>
    </w:p>
    <w:p w14:paraId="4D36AD28" w14:textId="77777777" w:rsidR="00C36FC5" w:rsidRDefault="00C36FC5">
      <w:pPr>
        <w:spacing w:after="0" w:line="240" w:lineRule="auto"/>
        <w:rPr>
          <w:rFonts w:eastAsia="Times New Roman" w:cs="Times New Roman"/>
          <w:b/>
          <w:sz w:val="28"/>
        </w:rPr>
      </w:pPr>
    </w:p>
    <w:p w14:paraId="4B1E06B8" w14:textId="783C0B8B" w:rsidR="00C36FC5" w:rsidRDefault="00D75CC5" w:rsidP="002910B4">
      <w:pPr>
        <w:spacing w:after="0" w:line="240" w:lineRule="auto"/>
        <w:rPr>
          <w:rFonts w:eastAsia="Times New Roman" w:cs="Times New Roman"/>
          <w:b/>
          <w:sz w:val="28"/>
        </w:rPr>
      </w:pPr>
      <w:r>
        <w:rPr>
          <w:noProof/>
          <w:lang w:val="en-IN" w:eastAsia="en-IN"/>
        </w:rPr>
        <w:drawing>
          <wp:inline distT="0" distB="0" distL="0" distR="0" wp14:anchorId="33EE6BCD" wp14:editId="5CAA737C">
            <wp:extent cx="6143625" cy="3714750"/>
            <wp:effectExtent l="19050" t="0" r="0" b="0"/>
            <wp:docPr id="1036" name="Picture 9"/>
            <wp:cNvGraphicFramePr/>
            <a:graphic xmlns:a="http://schemas.openxmlformats.org/drawingml/2006/main">
              <a:graphicData uri="http://schemas.openxmlformats.org/drawingml/2006/picture">
                <pic:pic xmlns:pic="http://schemas.openxmlformats.org/drawingml/2006/picture">
                  <pic:nvPicPr>
                    <pic:cNvPr id="1036" name="Picture 9"/>
                    <pic:cNvPicPr/>
                  </pic:nvPicPr>
                  <pic:blipFill>
                    <a:blip r:embed="rId25" cstate="print"/>
                    <a:srcRect/>
                    <a:stretch>
                      <a:fillRect/>
                    </a:stretch>
                  </pic:blipFill>
                  <pic:spPr>
                    <a:xfrm>
                      <a:off x="0" y="0"/>
                      <a:ext cx="6143625" cy="3714750"/>
                    </a:xfrm>
                    <a:prstGeom prst="rect">
                      <a:avLst/>
                    </a:prstGeom>
                  </pic:spPr>
                </pic:pic>
              </a:graphicData>
            </a:graphic>
          </wp:inline>
        </w:drawing>
      </w:r>
    </w:p>
    <w:p w14:paraId="3293CD8E" w14:textId="77777777" w:rsidR="002910B4" w:rsidRDefault="002910B4" w:rsidP="002910B4">
      <w:pPr>
        <w:spacing w:after="0" w:line="240" w:lineRule="auto"/>
        <w:rPr>
          <w:rFonts w:eastAsia="Times New Roman" w:cs="Times New Roman"/>
          <w:b/>
          <w:sz w:val="28"/>
        </w:rPr>
      </w:pPr>
    </w:p>
    <w:p w14:paraId="59F49776" w14:textId="77777777" w:rsidR="00C36FC5" w:rsidRDefault="00C36FC5">
      <w:pPr>
        <w:spacing w:after="0" w:line="240" w:lineRule="auto"/>
        <w:ind w:firstLine="0"/>
        <w:rPr>
          <w:rFonts w:eastAsia="Times New Roman" w:cs="Times New Roman"/>
          <w:b/>
          <w:sz w:val="28"/>
        </w:rPr>
      </w:pPr>
    </w:p>
    <w:p w14:paraId="176362CF" w14:textId="77777777" w:rsidR="00C36FC5" w:rsidRDefault="00C36FC5">
      <w:pPr>
        <w:spacing w:after="0" w:line="240" w:lineRule="auto"/>
        <w:ind w:firstLine="0"/>
        <w:rPr>
          <w:rFonts w:eastAsia="Times New Roman" w:cs="Times New Roman"/>
          <w:b/>
          <w:sz w:val="28"/>
        </w:rPr>
      </w:pPr>
    </w:p>
    <w:p w14:paraId="550A61A4" w14:textId="77777777" w:rsidR="002910B4" w:rsidRDefault="002910B4">
      <w:pPr>
        <w:spacing w:after="0" w:line="240" w:lineRule="auto"/>
        <w:ind w:firstLine="0"/>
        <w:rPr>
          <w:rFonts w:eastAsia="Times New Roman" w:cs="Times New Roman"/>
          <w:b/>
          <w:sz w:val="28"/>
        </w:rPr>
      </w:pPr>
    </w:p>
    <w:p w14:paraId="7889D196" w14:textId="77777777" w:rsidR="002910B4" w:rsidRDefault="002910B4">
      <w:pPr>
        <w:spacing w:after="0" w:line="240" w:lineRule="auto"/>
        <w:ind w:firstLine="0"/>
        <w:rPr>
          <w:rFonts w:eastAsia="Times New Roman" w:cs="Times New Roman"/>
          <w:b/>
          <w:sz w:val="28"/>
        </w:rPr>
      </w:pPr>
    </w:p>
    <w:p w14:paraId="3495A656" w14:textId="77777777" w:rsidR="002910B4" w:rsidRDefault="002910B4">
      <w:pPr>
        <w:spacing w:after="0" w:line="240" w:lineRule="auto"/>
        <w:ind w:firstLine="0"/>
        <w:rPr>
          <w:rFonts w:eastAsia="Times New Roman" w:cs="Times New Roman"/>
          <w:b/>
          <w:sz w:val="28"/>
        </w:rPr>
      </w:pPr>
    </w:p>
    <w:p w14:paraId="23D1E30D" w14:textId="77777777" w:rsidR="002910B4" w:rsidRDefault="002910B4">
      <w:pPr>
        <w:spacing w:after="0" w:line="240" w:lineRule="auto"/>
        <w:ind w:firstLine="0"/>
        <w:rPr>
          <w:rFonts w:eastAsia="Times New Roman" w:cs="Times New Roman"/>
          <w:b/>
          <w:sz w:val="28"/>
        </w:rPr>
      </w:pPr>
    </w:p>
    <w:p w14:paraId="6A5DD896" w14:textId="77777777" w:rsidR="002910B4" w:rsidRDefault="002910B4">
      <w:pPr>
        <w:spacing w:after="0" w:line="240" w:lineRule="auto"/>
        <w:ind w:firstLine="0"/>
        <w:rPr>
          <w:rFonts w:eastAsia="Times New Roman" w:cs="Times New Roman"/>
          <w:b/>
          <w:sz w:val="28"/>
        </w:rPr>
      </w:pPr>
    </w:p>
    <w:p w14:paraId="4CE109A1" w14:textId="77777777" w:rsidR="002910B4" w:rsidRDefault="002910B4">
      <w:pPr>
        <w:spacing w:after="0" w:line="240" w:lineRule="auto"/>
        <w:ind w:firstLine="0"/>
        <w:rPr>
          <w:rFonts w:eastAsia="Times New Roman" w:cs="Times New Roman"/>
          <w:b/>
          <w:sz w:val="28"/>
        </w:rPr>
      </w:pPr>
    </w:p>
    <w:p w14:paraId="445916F2" w14:textId="77777777" w:rsidR="002910B4" w:rsidRDefault="002910B4">
      <w:pPr>
        <w:spacing w:after="0" w:line="240" w:lineRule="auto"/>
        <w:ind w:firstLine="0"/>
        <w:rPr>
          <w:rFonts w:eastAsia="Times New Roman" w:cs="Times New Roman"/>
          <w:b/>
          <w:sz w:val="28"/>
        </w:rPr>
      </w:pPr>
    </w:p>
    <w:p w14:paraId="4C4D7510" w14:textId="77777777" w:rsidR="002910B4" w:rsidRDefault="002910B4">
      <w:pPr>
        <w:spacing w:after="0" w:line="240" w:lineRule="auto"/>
        <w:ind w:firstLine="0"/>
        <w:rPr>
          <w:rFonts w:eastAsia="Times New Roman" w:cs="Times New Roman"/>
          <w:b/>
          <w:sz w:val="28"/>
        </w:rPr>
      </w:pPr>
    </w:p>
    <w:p w14:paraId="1BAE0AC3" w14:textId="77777777" w:rsidR="002910B4" w:rsidRDefault="002910B4">
      <w:pPr>
        <w:spacing w:after="0" w:line="240" w:lineRule="auto"/>
        <w:ind w:firstLine="0"/>
        <w:rPr>
          <w:rFonts w:eastAsia="Times New Roman" w:cs="Times New Roman"/>
          <w:b/>
          <w:sz w:val="28"/>
        </w:rPr>
      </w:pPr>
    </w:p>
    <w:p w14:paraId="7303BDCD" w14:textId="77777777" w:rsidR="002910B4" w:rsidRDefault="002910B4">
      <w:pPr>
        <w:spacing w:after="0" w:line="240" w:lineRule="auto"/>
        <w:ind w:firstLine="0"/>
        <w:rPr>
          <w:rFonts w:eastAsia="Times New Roman" w:cs="Times New Roman"/>
          <w:b/>
          <w:sz w:val="28"/>
        </w:rPr>
      </w:pPr>
    </w:p>
    <w:p w14:paraId="1F04C07D" w14:textId="77777777" w:rsidR="002910B4" w:rsidRDefault="002910B4">
      <w:pPr>
        <w:spacing w:after="0" w:line="240" w:lineRule="auto"/>
        <w:ind w:firstLine="0"/>
        <w:rPr>
          <w:rFonts w:eastAsia="Times New Roman" w:cs="Times New Roman"/>
          <w:b/>
          <w:sz w:val="28"/>
        </w:rPr>
      </w:pPr>
    </w:p>
    <w:p w14:paraId="3B3A0ECA" w14:textId="77777777" w:rsidR="002910B4" w:rsidRDefault="002910B4">
      <w:pPr>
        <w:spacing w:after="0" w:line="240" w:lineRule="auto"/>
        <w:ind w:firstLine="0"/>
        <w:rPr>
          <w:rFonts w:eastAsia="Times New Roman" w:cs="Times New Roman"/>
          <w:b/>
          <w:sz w:val="28"/>
        </w:rPr>
      </w:pPr>
    </w:p>
    <w:p w14:paraId="7078C01F" w14:textId="77777777" w:rsidR="002910B4" w:rsidRDefault="002910B4">
      <w:pPr>
        <w:spacing w:after="0" w:line="240" w:lineRule="auto"/>
        <w:ind w:firstLine="0"/>
        <w:rPr>
          <w:rFonts w:eastAsia="Times New Roman" w:cs="Times New Roman"/>
          <w:b/>
          <w:sz w:val="28"/>
        </w:rPr>
      </w:pPr>
    </w:p>
    <w:p w14:paraId="4A5BC7C1" w14:textId="77777777" w:rsidR="002910B4" w:rsidRDefault="002910B4">
      <w:pPr>
        <w:spacing w:after="0" w:line="240" w:lineRule="auto"/>
        <w:ind w:firstLine="0"/>
        <w:rPr>
          <w:rFonts w:eastAsia="Times New Roman" w:cs="Times New Roman"/>
          <w:b/>
          <w:sz w:val="28"/>
        </w:rPr>
      </w:pPr>
    </w:p>
    <w:p w14:paraId="648EE185" w14:textId="77777777" w:rsidR="002910B4" w:rsidRDefault="002910B4">
      <w:pPr>
        <w:spacing w:after="0" w:line="240" w:lineRule="auto"/>
        <w:ind w:firstLine="0"/>
        <w:rPr>
          <w:rFonts w:eastAsia="Times New Roman" w:cs="Times New Roman"/>
          <w:b/>
          <w:sz w:val="28"/>
        </w:rPr>
      </w:pPr>
    </w:p>
    <w:p w14:paraId="6E8D4079" w14:textId="77777777" w:rsidR="002910B4" w:rsidRDefault="002910B4">
      <w:pPr>
        <w:spacing w:after="0" w:line="240" w:lineRule="auto"/>
        <w:ind w:firstLine="0"/>
        <w:rPr>
          <w:rFonts w:eastAsia="Times New Roman" w:cs="Times New Roman"/>
          <w:b/>
          <w:sz w:val="28"/>
        </w:rPr>
      </w:pPr>
    </w:p>
    <w:p w14:paraId="5AD269FA" w14:textId="7F8476B0" w:rsidR="00C36FC5" w:rsidRDefault="00D75CC5">
      <w:pPr>
        <w:spacing w:after="0" w:line="240" w:lineRule="auto"/>
        <w:ind w:firstLine="0"/>
        <w:rPr>
          <w:rFonts w:eastAsia="Times New Roman" w:cs="Times New Roman"/>
          <w:b/>
          <w:sz w:val="28"/>
        </w:rPr>
      </w:pPr>
      <w:r>
        <w:rPr>
          <w:rFonts w:eastAsia="Times New Roman" w:cs="Times New Roman"/>
          <w:b/>
          <w:sz w:val="28"/>
        </w:rPr>
        <w:lastRenderedPageBreak/>
        <w:t>4.Sequence Diagram</w:t>
      </w:r>
    </w:p>
    <w:p w14:paraId="5538804C" w14:textId="77777777" w:rsidR="00C36FC5" w:rsidRDefault="00D75CC5">
      <w:pPr>
        <w:spacing w:after="0" w:line="240" w:lineRule="auto"/>
        <w:rPr>
          <w:rFonts w:eastAsia="Times New Roman" w:cs="Times New Roman"/>
          <w:b/>
          <w:sz w:val="28"/>
        </w:rPr>
      </w:pPr>
      <w:r>
        <w:rPr>
          <w:noProof/>
          <w:lang w:val="en-IN" w:eastAsia="en-IN"/>
        </w:rPr>
        <w:drawing>
          <wp:inline distT="0" distB="0" distL="0" distR="0" wp14:anchorId="121D37FD" wp14:editId="05F99385">
            <wp:extent cx="5984875" cy="7733665"/>
            <wp:effectExtent l="0" t="0" r="0" b="635"/>
            <wp:docPr id="1037" name="Picture 19"/>
            <wp:cNvGraphicFramePr/>
            <a:graphic xmlns:a="http://schemas.openxmlformats.org/drawingml/2006/main">
              <a:graphicData uri="http://schemas.openxmlformats.org/drawingml/2006/picture">
                <pic:pic xmlns:pic="http://schemas.openxmlformats.org/drawingml/2006/picture">
                  <pic:nvPicPr>
                    <pic:cNvPr id="1037" name="Picture 19"/>
                    <pic:cNvPicPr/>
                  </pic:nvPicPr>
                  <pic:blipFill>
                    <a:blip r:embed="rId26" cstate="print"/>
                    <a:srcRect/>
                    <a:stretch>
                      <a:fillRect/>
                    </a:stretch>
                  </pic:blipFill>
                  <pic:spPr>
                    <a:xfrm>
                      <a:off x="0" y="0"/>
                      <a:ext cx="5984875" cy="7733665"/>
                    </a:xfrm>
                    <a:prstGeom prst="rect">
                      <a:avLst/>
                    </a:prstGeom>
                  </pic:spPr>
                </pic:pic>
              </a:graphicData>
            </a:graphic>
          </wp:inline>
        </w:drawing>
      </w:r>
    </w:p>
    <w:p w14:paraId="3ED6A9AC" w14:textId="77777777" w:rsidR="002910B4" w:rsidRDefault="002910B4">
      <w:pPr>
        <w:spacing w:after="0" w:line="240" w:lineRule="auto"/>
        <w:ind w:firstLine="0"/>
        <w:rPr>
          <w:rFonts w:eastAsia="Times New Roman" w:cs="Times New Roman"/>
          <w:b/>
          <w:sz w:val="28"/>
        </w:rPr>
      </w:pPr>
    </w:p>
    <w:p w14:paraId="739ED3B3" w14:textId="2D6CB7DF" w:rsidR="00C36FC5" w:rsidRDefault="00D75CC5">
      <w:pPr>
        <w:spacing w:after="0" w:line="240" w:lineRule="auto"/>
        <w:ind w:firstLine="0"/>
        <w:rPr>
          <w:rFonts w:eastAsia="Times New Roman" w:cs="Times New Roman"/>
          <w:b/>
          <w:sz w:val="28"/>
        </w:rPr>
      </w:pPr>
      <w:r>
        <w:rPr>
          <w:rFonts w:eastAsia="Times New Roman" w:cs="Times New Roman"/>
          <w:b/>
          <w:sz w:val="28"/>
        </w:rPr>
        <w:lastRenderedPageBreak/>
        <w:t>5.State Chart</w:t>
      </w:r>
    </w:p>
    <w:p w14:paraId="2F2C700A" w14:textId="77777777" w:rsidR="00C36FC5" w:rsidRDefault="00D75CC5">
      <w:pPr>
        <w:spacing w:after="0" w:line="240" w:lineRule="auto"/>
        <w:rPr>
          <w:rFonts w:eastAsia="Times New Roman" w:cs="Times New Roman"/>
          <w:b/>
          <w:sz w:val="28"/>
        </w:rPr>
      </w:pPr>
      <w:r>
        <w:rPr>
          <w:noProof/>
          <w:lang w:val="en-IN" w:eastAsia="en-IN"/>
        </w:rPr>
        <w:drawing>
          <wp:inline distT="0" distB="0" distL="0" distR="0" wp14:anchorId="529D080B" wp14:editId="6D4A66B5">
            <wp:extent cx="5943600" cy="6296025"/>
            <wp:effectExtent l="19050" t="0" r="0" b="0"/>
            <wp:docPr id="1038" name="Picture 1"/>
            <wp:cNvGraphicFramePr/>
            <a:graphic xmlns:a="http://schemas.openxmlformats.org/drawingml/2006/main">
              <a:graphicData uri="http://schemas.openxmlformats.org/drawingml/2006/picture">
                <pic:pic xmlns:pic="http://schemas.openxmlformats.org/drawingml/2006/picture">
                  <pic:nvPicPr>
                    <pic:cNvPr id="1038" name="Picture 1"/>
                    <pic:cNvPicPr/>
                  </pic:nvPicPr>
                  <pic:blipFill>
                    <a:blip r:embed="rId27" cstate="print"/>
                    <a:srcRect/>
                    <a:stretch>
                      <a:fillRect/>
                    </a:stretch>
                  </pic:blipFill>
                  <pic:spPr>
                    <a:xfrm>
                      <a:off x="0" y="0"/>
                      <a:ext cx="5943600" cy="6296025"/>
                    </a:xfrm>
                    <a:prstGeom prst="rect">
                      <a:avLst/>
                    </a:prstGeom>
                    <a:ln>
                      <a:noFill/>
                    </a:ln>
                  </pic:spPr>
                </pic:pic>
              </a:graphicData>
            </a:graphic>
          </wp:inline>
        </w:drawing>
      </w:r>
    </w:p>
    <w:p w14:paraId="56D30CC5" w14:textId="77777777" w:rsidR="00C36FC5" w:rsidRDefault="00C36FC5">
      <w:pPr>
        <w:spacing w:after="0" w:line="240" w:lineRule="auto"/>
        <w:rPr>
          <w:rFonts w:eastAsia="Times New Roman" w:cs="Times New Roman"/>
          <w:b/>
          <w:sz w:val="28"/>
        </w:rPr>
      </w:pPr>
    </w:p>
    <w:p w14:paraId="799DB2EF" w14:textId="77777777" w:rsidR="00C36FC5" w:rsidRDefault="00C36FC5">
      <w:pPr>
        <w:rPr>
          <w:rFonts w:cs="Times New Roman"/>
          <w:b/>
          <w:bCs/>
          <w:sz w:val="32"/>
          <w:szCs w:val="32"/>
        </w:rPr>
      </w:pPr>
    </w:p>
    <w:p w14:paraId="31E68511" w14:textId="77777777" w:rsidR="00C36FC5" w:rsidRDefault="00C36FC5">
      <w:pPr>
        <w:rPr>
          <w:rFonts w:cs="Times New Roman"/>
          <w:b/>
          <w:bCs/>
          <w:sz w:val="32"/>
          <w:szCs w:val="32"/>
        </w:rPr>
      </w:pPr>
    </w:p>
    <w:p w14:paraId="738BBBF5" w14:textId="77777777" w:rsidR="00C36FC5" w:rsidRDefault="00C36FC5">
      <w:pPr>
        <w:rPr>
          <w:rFonts w:cs="Times New Roman"/>
          <w:b/>
          <w:bCs/>
          <w:sz w:val="32"/>
          <w:szCs w:val="32"/>
        </w:rPr>
      </w:pPr>
    </w:p>
    <w:p w14:paraId="52B69D97" w14:textId="77777777" w:rsidR="00C36FC5" w:rsidRDefault="00C36FC5">
      <w:pPr>
        <w:rPr>
          <w:rFonts w:eastAsia="Times New Roman" w:cs="Times New Roman"/>
          <w:b/>
          <w:sz w:val="28"/>
        </w:rPr>
      </w:pPr>
    </w:p>
    <w:p w14:paraId="42C87FCC" w14:textId="77777777" w:rsidR="00C36FC5" w:rsidRDefault="00D75CC5">
      <w:pPr>
        <w:spacing w:after="0" w:line="240" w:lineRule="auto"/>
        <w:ind w:firstLine="0"/>
        <w:rPr>
          <w:rFonts w:eastAsia="Times New Roman" w:cs="Times New Roman"/>
          <w:b/>
          <w:sz w:val="28"/>
        </w:rPr>
      </w:pPr>
      <w:r>
        <w:rPr>
          <w:rFonts w:eastAsia="Times New Roman" w:cs="Times New Roman"/>
          <w:b/>
          <w:sz w:val="28"/>
        </w:rPr>
        <w:lastRenderedPageBreak/>
        <w:t>6.Activity Diagram</w:t>
      </w:r>
    </w:p>
    <w:p w14:paraId="20DB9C10" w14:textId="77777777" w:rsidR="00C36FC5" w:rsidRDefault="00C36FC5">
      <w:pPr>
        <w:spacing w:after="0" w:line="240" w:lineRule="auto"/>
        <w:ind w:firstLine="0"/>
        <w:rPr>
          <w:rFonts w:eastAsia="Times New Roman" w:cs="Times New Roman"/>
          <w:b/>
          <w:sz w:val="28"/>
        </w:rPr>
      </w:pPr>
    </w:p>
    <w:p w14:paraId="23FEDB52" w14:textId="77777777" w:rsidR="00C36FC5" w:rsidRDefault="00D75CC5">
      <w:pPr>
        <w:spacing w:after="0" w:line="240" w:lineRule="auto"/>
        <w:rPr>
          <w:rFonts w:eastAsia="Times New Roman" w:cs="Times New Roman"/>
          <w:b/>
          <w:sz w:val="28"/>
        </w:rPr>
      </w:pPr>
      <w:r>
        <w:rPr>
          <w:noProof/>
          <w:lang w:val="en-IN" w:eastAsia="en-IN"/>
        </w:rPr>
        <w:drawing>
          <wp:inline distT="0" distB="0" distL="0" distR="0" wp14:anchorId="5A53305A" wp14:editId="4472DD9D">
            <wp:extent cx="6105525" cy="6781800"/>
            <wp:effectExtent l="19050" t="0" r="9525" b="0"/>
            <wp:docPr id="1039" name="Picture 2"/>
            <wp:cNvGraphicFramePr/>
            <a:graphic xmlns:a="http://schemas.openxmlformats.org/drawingml/2006/main">
              <a:graphicData uri="http://schemas.openxmlformats.org/drawingml/2006/picture">
                <pic:pic xmlns:pic="http://schemas.openxmlformats.org/drawingml/2006/picture">
                  <pic:nvPicPr>
                    <pic:cNvPr id="1039" name="Picture 2"/>
                    <pic:cNvPicPr/>
                  </pic:nvPicPr>
                  <pic:blipFill>
                    <a:blip r:embed="rId28" cstate="print"/>
                    <a:srcRect/>
                    <a:stretch>
                      <a:fillRect/>
                    </a:stretch>
                  </pic:blipFill>
                  <pic:spPr>
                    <a:xfrm>
                      <a:off x="0" y="0"/>
                      <a:ext cx="6105525" cy="6781800"/>
                    </a:xfrm>
                    <a:prstGeom prst="rect">
                      <a:avLst/>
                    </a:prstGeom>
                    <a:ln>
                      <a:noFill/>
                    </a:ln>
                  </pic:spPr>
                </pic:pic>
              </a:graphicData>
            </a:graphic>
          </wp:inline>
        </w:drawing>
      </w:r>
    </w:p>
    <w:p w14:paraId="03309389" w14:textId="77777777" w:rsidR="00C36FC5" w:rsidRDefault="00C36FC5">
      <w:pPr>
        <w:spacing w:after="0" w:line="240" w:lineRule="auto"/>
        <w:ind w:firstLine="0"/>
        <w:rPr>
          <w:rFonts w:eastAsia="Times New Roman" w:cs="Times New Roman"/>
          <w:b/>
          <w:sz w:val="28"/>
        </w:rPr>
      </w:pPr>
    </w:p>
    <w:p w14:paraId="7998B1D4" w14:textId="77777777" w:rsidR="00C36FC5" w:rsidRDefault="00C36FC5">
      <w:pPr>
        <w:spacing w:after="0" w:line="240" w:lineRule="auto"/>
        <w:ind w:firstLine="0"/>
        <w:rPr>
          <w:rFonts w:eastAsia="Times New Roman" w:cs="Times New Roman"/>
          <w:b/>
          <w:sz w:val="28"/>
        </w:rPr>
      </w:pPr>
    </w:p>
    <w:p w14:paraId="71EB01A9" w14:textId="77777777" w:rsidR="00C36FC5" w:rsidRDefault="00C36FC5">
      <w:pPr>
        <w:spacing w:after="0" w:line="240" w:lineRule="auto"/>
        <w:ind w:firstLine="0"/>
        <w:rPr>
          <w:rFonts w:eastAsia="Times New Roman" w:cs="Times New Roman"/>
          <w:b/>
          <w:sz w:val="28"/>
        </w:rPr>
      </w:pPr>
    </w:p>
    <w:p w14:paraId="5FAB93AC" w14:textId="77777777" w:rsidR="00C36FC5" w:rsidRDefault="00C36FC5">
      <w:pPr>
        <w:spacing w:after="0" w:line="240" w:lineRule="auto"/>
        <w:ind w:firstLine="0"/>
        <w:rPr>
          <w:rFonts w:eastAsia="Times New Roman" w:cs="Times New Roman"/>
          <w:b/>
          <w:sz w:val="28"/>
        </w:rPr>
      </w:pPr>
    </w:p>
    <w:p w14:paraId="544D213F" w14:textId="77777777" w:rsidR="00C36FC5" w:rsidRDefault="00D75CC5">
      <w:pPr>
        <w:spacing w:line="360" w:lineRule="auto"/>
        <w:jc w:val="center"/>
        <w:rPr>
          <w:rFonts w:cs="Times New Roman"/>
          <w:b/>
          <w:bCs/>
          <w:sz w:val="28"/>
          <w:szCs w:val="28"/>
        </w:rPr>
      </w:pPr>
      <w:r>
        <w:rPr>
          <w:rFonts w:cs="Times New Roman"/>
          <w:b/>
          <w:bCs/>
          <w:sz w:val="28"/>
          <w:szCs w:val="28"/>
        </w:rPr>
        <w:lastRenderedPageBreak/>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p>
    <w:p w14:paraId="2E016014" w14:textId="77777777" w:rsidR="00C36FC5" w:rsidRDefault="00C36FC5">
      <w:pPr>
        <w:spacing w:line="360" w:lineRule="auto"/>
        <w:jc w:val="center"/>
        <w:rPr>
          <w:rFonts w:cs="Times New Roman"/>
          <w:b/>
          <w:bCs/>
          <w:sz w:val="28"/>
          <w:szCs w:val="28"/>
        </w:rPr>
      </w:pPr>
    </w:p>
    <w:p w14:paraId="05CFB237" w14:textId="77777777" w:rsidR="00C36FC5" w:rsidRDefault="00C36FC5">
      <w:pPr>
        <w:spacing w:line="360" w:lineRule="auto"/>
        <w:jc w:val="center"/>
        <w:rPr>
          <w:rFonts w:cs="Times New Roman"/>
          <w:b/>
          <w:bCs/>
          <w:sz w:val="28"/>
          <w:szCs w:val="28"/>
        </w:rPr>
      </w:pPr>
    </w:p>
    <w:p w14:paraId="0BF49E62" w14:textId="77777777" w:rsidR="00C36FC5" w:rsidRDefault="00C36FC5">
      <w:pPr>
        <w:spacing w:line="360" w:lineRule="auto"/>
        <w:jc w:val="center"/>
        <w:rPr>
          <w:rFonts w:cs="Times New Roman"/>
          <w:b/>
          <w:bCs/>
          <w:sz w:val="28"/>
          <w:szCs w:val="28"/>
        </w:rPr>
      </w:pPr>
    </w:p>
    <w:p w14:paraId="426CC422" w14:textId="77777777" w:rsidR="00C36FC5" w:rsidRDefault="00C36FC5">
      <w:pPr>
        <w:spacing w:line="360" w:lineRule="auto"/>
        <w:jc w:val="center"/>
        <w:rPr>
          <w:rFonts w:cs="Times New Roman"/>
          <w:b/>
          <w:bCs/>
          <w:sz w:val="28"/>
          <w:szCs w:val="28"/>
        </w:rPr>
      </w:pPr>
    </w:p>
    <w:p w14:paraId="61AD1E79" w14:textId="77777777" w:rsidR="00C36FC5" w:rsidRDefault="00D75CC5">
      <w:pPr>
        <w:spacing w:line="360" w:lineRule="auto"/>
        <w:jc w:val="center"/>
        <w:rPr>
          <w:rFonts w:cs="Times New Roman"/>
          <w:b/>
          <w:bCs/>
          <w:sz w:val="28"/>
          <w:szCs w:val="24"/>
        </w:rPr>
      </w:pPr>
      <w:r>
        <w:rPr>
          <w:rFonts w:cs="Times New Roman"/>
          <w:b/>
          <w:bCs/>
          <w:sz w:val="96"/>
          <w:szCs w:val="96"/>
        </w:rPr>
        <w:t>Implementation:</w:t>
      </w:r>
    </w:p>
    <w:p w14:paraId="4976E4CB" w14:textId="77777777" w:rsidR="00C36FC5" w:rsidRDefault="00C36FC5">
      <w:pPr>
        <w:pStyle w:val="ListParagraph"/>
        <w:ind w:left="0"/>
        <w:rPr>
          <w:rFonts w:cs="Times New Roman"/>
          <w:b/>
          <w:bCs/>
          <w:sz w:val="28"/>
          <w:szCs w:val="28"/>
        </w:rPr>
      </w:pPr>
    </w:p>
    <w:p w14:paraId="71341B9B" w14:textId="77777777" w:rsidR="00C36FC5" w:rsidRDefault="00C36FC5">
      <w:pPr>
        <w:rPr>
          <w:rFonts w:cs="Times New Roman"/>
          <w:b/>
          <w:bCs/>
          <w:sz w:val="28"/>
          <w:szCs w:val="28"/>
        </w:rPr>
      </w:pPr>
    </w:p>
    <w:p w14:paraId="7713FDAB" w14:textId="77777777" w:rsidR="00C36FC5" w:rsidRDefault="00C36FC5">
      <w:pPr>
        <w:rPr>
          <w:rFonts w:cs="Times New Roman"/>
          <w:b/>
          <w:bCs/>
          <w:sz w:val="28"/>
          <w:szCs w:val="28"/>
        </w:rPr>
      </w:pPr>
    </w:p>
    <w:p w14:paraId="54F78CC5" w14:textId="77777777" w:rsidR="00C36FC5" w:rsidRDefault="00C36FC5">
      <w:pPr>
        <w:rPr>
          <w:rFonts w:cs="Times New Roman"/>
          <w:b/>
          <w:bCs/>
          <w:sz w:val="28"/>
          <w:szCs w:val="28"/>
        </w:rPr>
      </w:pPr>
    </w:p>
    <w:p w14:paraId="37E040F3" w14:textId="77777777" w:rsidR="00C36FC5" w:rsidRDefault="00C36FC5">
      <w:pPr>
        <w:rPr>
          <w:rFonts w:cs="Times New Roman"/>
          <w:b/>
          <w:bCs/>
          <w:sz w:val="28"/>
          <w:szCs w:val="28"/>
        </w:rPr>
      </w:pPr>
    </w:p>
    <w:p w14:paraId="31288CE2" w14:textId="77777777" w:rsidR="00C36FC5" w:rsidRDefault="00C36FC5">
      <w:pPr>
        <w:rPr>
          <w:rFonts w:cs="Times New Roman"/>
          <w:b/>
          <w:bCs/>
          <w:sz w:val="28"/>
          <w:szCs w:val="28"/>
        </w:rPr>
      </w:pPr>
    </w:p>
    <w:p w14:paraId="7BB19570" w14:textId="77777777" w:rsidR="00C36FC5" w:rsidRDefault="00C36FC5">
      <w:pPr>
        <w:rPr>
          <w:rFonts w:cs="Times New Roman"/>
          <w:b/>
          <w:bCs/>
          <w:sz w:val="28"/>
          <w:szCs w:val="28"/>
        </w:rPr>
      </w:pPr>
    </w:p>
    <w:p w14:paraId="66BED3A2" w14:textId="77777777" w:rsidR="00C36FC5" w:rsidRDefault="00C36FC5">
      <w:pPr>
        <w:rPr>
          <w:rFonts w:cs="Times New Roman"/>
          <w:b/>
          <w:bCs/>
          <w:sz w:val="28"/>
          <w:szCs w:val="28"/>
        </w:rPr>
      </w:pPr>
    </w:p>
    <w:p w14:paraId="41C9E80F" w14:textId="77777777" w:rsidR="00C36FC5" w:rsidRDefault="00C36FC5">
      <w:pPr>
        <w:rPr>
          <w:rFonts w:cs="Times New Roman"/>
          <w:b/>
          <w:bCs/>
          <w:sz w:val="28"/>
          <w:szCs w:val="28"/>
        </w:rPr>
      </w:pPr>
    </w:p>
    <w:p w14:paraId="79D86B1A" w14:textId="77777777" w:rsidR="00C36FC5" w:rsidRDefault="00C36FC5">
      <w:pPr>
        <w:rPr>
          <w:rFonts w:cs="Times New Roman"/>
          <w:b/>
          <w:bCs/>
          <w:sz w:val="28"/>
          <w:szCs w:val="28"/>
        </w:rPr>
      </w:pPr>
    </w:p>
    <w:p w14:paraId="7E91B49C" w14:textId="77777777" w:rsidR="00C36FC5" w:rsidRDefault="00C36FC5">
      <w:pPr>
        <w:rPr>
          <w:rFonts w:cs="Times New Roman"/>
          <w:b/>
          <w:bCs/>
          <w:sz w:val="28"/>
          <w:szCs w:val="28"/>
        </w:rPr>
      </w:pPr>
    </w:p>
    <w:p w14:paraId="36CAC1BA" w14:textId="77777777" w:rsidR="00C36FC5" w:rsidRDefault="00C36FC5">
      <w:pPr>
        <w:rPr>
          <w:rFonts w:cs="Times New Roman"/>
          <w:b/>
          <w:bCs/>
          <w:sz w:val="28"/>
          <w:szCs w:val="28"/>
        </w:rPr>
      </w:pPr>
    </w:p>
    <w:p w14:paraId="1B76DC8E" w14:textId="77777777" w:rsidR="00C36FC5" w:rsidRDefault="00C36FC5">
      <w:pPr>
        <w:rPr>
          <w:rFonts w:cs="Times New Roman"/>
          <w:b/>
          <w:bCs/>
          <w:sz w:val="28"/>
          <w:szCs w:val="28"/>
        </w:rPr>
      </w:pPr>
    </w:p>
    <w:p w14:paraId="39F80136" w14:textId="640BA726" w:rsidR="00C36FC5" w:rsidRPr="002910B4" w:rsidRDefault="00D75CC5" w:rsidP="002910B4">
      <w:pPr>
        <w:rPr>
          <w:rFonts w:cs="Times New Roman"/>
          <w:b/>
          <w:bCs/>
          <w:sz w:val="28"/>
          <w:szCs w:val="28"/>
        </w:rPr>
      </w:pPr>
      <w:r w:rsidRPr="002910B4">
        <w:rPr>
          <w:rFonts w:cs="Times New Roman"/>
          <w:b/>
          <w:bCs/>
          <w:sz w:val="28"/>
          <w:szCs w:val="28"/>
        </w:rPr>
        <w:lastRenderedPageBreak/>
        <w:t>Detailed description of methods</w:t>
      </w:r>
      <w:r w:rsidR="00AD36A3" w:rsidRPr="002910B4">
        <w:rPr>
          <w:rFonts w:cs="Times New Roman"/>
          <w:b/>
          <w:bCs/>
          <w:sz w:val="28"/>
          <w:szCs w:val="28"/>
        </w:rPr>
        <w:t>:</w:t>
      </w:r>
    </w:p>
    <w:p w14:paraId="7A535559" w14:textId="2CF81BB1" w:rsidR="00C36FC5" w:rsidRPr="002910B4" w:rsidRDefault="00D75CC5" w:rsidP="002910B4">
      <w:pPr>
        <w:spacing w:line="240" w:lineRule="auto"/>
        <w:ind w:firstLine="0"/>
        <w:rPr>
          <w:rFonts w:cs="Times New Roman"/>
          <w:sz w:val="24"/>
          <w:szCs w:val="24"/>
        </w:rPr>
      </w:pPr>
      <w:r w:rsidRPr="002910B4">
        <w:rPr>
          <w:rFonts w:cs="Times New Roman"/>
          <w:b/>
          <w:sz w:val="24"/>
          <w:szCs w:val="24"/>
        </w:rPr>
        <w:t>Data Collection</w:t>
      </w:r>
      <w:r w:rsidRPr="002910B4">
        <w:rPr>
          <w:rFonts w:cs="Times New Roman"/>
          <w:sz w:val="24"/>
          <w:szCs w:val="24"/>
        </w:rPr>
        <w:t xml:space="preserve"> – Data for this project is collected from various sources like image-net, and for some real time data, pictures are clicked using camera. As we have three different modules in our project dataset for each of them is different, they are as follows –</w:t>
      </w:r>
    </w:p>
    <w:p w14:paraId="69FE2447" w14:textId="77777777" w:rsidR="00C36FC5" w:rsidRDefault="00C36FC5">
      <w:pPr>
        <w:pStyle w:val="ListParagraph"/>
        <w:spacing w:line="240" w:lineRule="auto"/>
        <w:ind w:left="360"/>
        <w:jc w:val="both"/>
        <w:rPr>
          <w:rFonts w:ascii="Times New Roman" w:hAnsi="Times New Roman" w:cs="Times New Roman"/>
          <w:sz w:val="24"/>
          <w:szCs w:val="24"/>
        </w:rPr>
      </w:pPr>
    </w:p>
    <w:p w14:paraId="55C295D4" w14:textId="77777777" w:rsidR="00C36FC5" w:rsidRDefault="00D75CC5">
      <w:pPr>
        <w:pStyle w:val="ListParagraph"/>
        <w:numPr>
          <w:ilvl w:val="0"/>
          <w:numId w:val="11"/>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Basic Classification Module – Dataset for this module contains normal pictures of currency notes separated by their currency value, is it old or new note, and is that it’s back or front side of notes. Dataset for this module consist of – </w:t>
      </w:r>
    </w:p>
    <w:p w14:paraId="24FABE48" w14:textId="77777777" w:rsidR="00C36FC5" w:rsidRDefault="00D75CC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Training set – 6000 images</w:t>
      </w:r>
    </w:p>
    <w:p w14:paraId="4262A8F2" w14:textId="77777777" w:rsidR="00C36FC5" w:rsidRDefault="00D75CC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Test set – 2500 images</w:t>
      </w:r>
    </w:p>
    <w:p w14:paraId="5DF82F1E" w14:textId="77777777" w:rsidR="00C36FC5" w:rsidRDefault="00C36FC5">
      <w:pPr>
        <w:pStyle w:val="ListParagraph"/>
        <w:spacing w:line="240" w:lineRule="auto"/>
        <w:jc w:val="both"/>
        <w:rPr>
          <w:rFonts w:ascii="Times New Roman" w:hAnsi="Times New Roman" w:cs="Times New Roman"/>
          <w:sz w:val="24"/>
          <w:szCs w:val="24"/>
        </w:rPr>
      </w:pPr>
    </w:p>
    <w:p w14:paraId="15347E9F" w14:textId="77777777" w:rsidR="00C36FC5" w:rsidRDefault="00D75CC5">
      <w:pPr>
        <w:pStyle w:val="ListParagraph"/>
        <w:numPr>
          <w:ilvl w:val="0"/>
          <w:numId w:val="11"/>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Ultraviolet Validation module – Dataset for this module contains images of currency note taken in presence of Ultra Violet rays. But as it is not possible to have sufficient images so the dataset is created by modifying the original images using scaling, resizing and rotating techniques. So, the final dataset contains – </w:t>
      </w:r>
    </w:p>
    <w:p w14:paraId="19EA62BF" w14:textId="77777777" w:rsidR="00C36FC5" w:rsidRDefault="00D75CC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Training set – 6000 images</w:t>
      </w:r>
    </w:p>
    <w:p w14:paraId="4FDAE9B7" w14:textId="77777777" w:rsidR="00C36FC5" w:rsidRDefault="00D75CC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Test set – 3000 images</w:t>
      </w:r>
    </w:p>
    <w:p w14:paraId="1C44F164" w14:textId="77777777" w:rsidR="00C36FC5" w:rsidRDefault="00C36FC5">
      <w:pPr>
        <w:pStyle w:val="ListParagraph"/>
        <w:spacing w:line="240" w:lineRule="auto"/>
        <w:jc w:val="both"/>
        <w:rPr>
          <w:rFonts w:ascii="Times New Roman" w:hAnsi="Times New Roman" w:cs="Times New Roman"/>
          <w:sz w:val="24"/>
          <w:szCs w:val="24"/>
        </w:rPr>
      </w:pPr>
    </w:p>
    <w:p w14:paraId="1BED4FFD" w14:textId="77777777" w:rsidR="00C36FC5" w:rsidRDefault="00D75CC5">
      <w:pPr>
        <w:pStyle w:val="ListParagraph"/>
        <w:numPr>
          <w:ilvl w:val="0"/>
          <w:numId w:val="11"/>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Watermark Validation module – Dataset for this module contains images of currency note taken in presence of backlight due to which the watermark on the note is clearly visible. Similar to above module a dataset is created by modifying the original images using scaling, resizing and rotating techniques. Here the final dataset contains – </w:t>
      </w:r>
    </w:p>
    <w:p w14:paraId="7A225B66" w14:textId="77777777" w:rsidR="00C36FC5" w:rsidRDefault="00D75CC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Training Set – 6000 images</w:t>
      </w:r>
    </w:p>
    <w:p w14:paraId="131944A1" w14:textId="77777777" w:rsidR="00C36FC5" w:rsidRDefault="00D75CC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Test Set – 3000 images</w:t>
      </w:r>
    </w:p>
    <w:p w14:paraId="4B6A8F9B" w14:textId="77777777" w:rsidR="00C36FC5" w:rsidRDefault="00C36FC5">
      <w:pPr>
        <w:pStyle w:val="ListParagraph"/>
        <w:spacing w:line="240" w:lineRule="auto"/>
        <w:jc w:val="both"/>
        <w:rPr>
          <w:rFonts w:ascii="Times New Roman" w:hAnsi="Times New Roman" w:cs="Times New Roman"/>
          <w:sz w:val="24"/>
          <w:szCs w:val="24"/>
        </w:rPr>
      </w:pPr>
    </w:p>
    <w:p w14:paraId="52141336" w14:textId="77777777" w:rsidR="00C36FC5" w:rsidRDefault="00C36FC5">
      <w:pPr>
        <w:pStyle w:val="ListParagraph"/>
        <w:spacing w:line="240" w:lineRule="auto"/>
        <w:jc w:val="both"/>
        <w:rPr>
          <w:rFonts w:ascii="Times New Roman" w:hAnsi="Times New Roman" w:cs="Times New Roman"/>
          <w:sz w:val="24"/>
          <w:szCs w:val="24"/>
        </w:rPr>
      </w:pPr>
    </w:p>
    <w:tbl>
      <w:tblPr>
        <w:tblStyle w:val="TableGrid"/>
        <w:tblW w:w="9493" w:type="dxa"/>
        <w:tblInd w:w="202" w:type="dxa"/>
        <w:tblLayout w:type="fixed"/>
        <w:tblLook w:val="04A0" w:firstRow="1" w:lastRow="0" w:firstColumn="1" w:lastColumn="0" w:noHBand="0" w:noVBand="1"/>
      </w:tblPr>
      <w:tblGrid>
        <w:gridCol w:w="2731"/>
        <w:gridCol w:w="2072"/>
        <w:gridCol w:w="2047"/>
        <w:gridCol w:w="2643"/>
      </w:tblGrid>
      <w:tr w:rsidR="00C36FC5" w14:paraId="194D6EFF" w14:textId="77777777">
        <w:trPr>
          <w:trHeight w:val="574"/>
        </w:trPr>
        <w:tc>
          <w:tcPr>
            <w:tcW w:w="2731" w:type="dxa"/>
          </w:tcPr>
          <w:p w14:paraId="6731D9A7" w14:textId="77777777" w:rsidR="00C36FC5" w:rsidRDefault="00C36FC5">
            <w:pPr>
              <w:pStyle w:val="ListParagraph"/>
              <w:spacing w:line="240" w:lineRule="auto"/>
              <w:ind w:left="0"/>
              <w:jc w:val="both"/>
              <w:rPr>
                <w:rFonts w:ascii="Times New Roman" w:hAnsi="Times New Roman" w:cs="Times New Roman"/>
                <w:sz w:val="24"/>
                <w:szCs w:val="24"/>
              </w:rPr>
            </w:pPr>
          </w:p>
        </w:tc>
        <w:tc>
          <w:tcPr>
            <w:tcW w:w="2072" w:type="dxa"/>
          </w:tcPr>
          <w:p w14:paraId="7E77D01A" w14:textId="77777777" w:rsidR="00C36FC5" w:rsidRPr="003538F8" w:rsidRDefault="00D75CC5">
            <w:pPr>
              <w:pStyle w:val="ListParagraph"/>
              <w:spacing w:line="240" w:lineRule="auto"/>
              <w:ind w:left="0"/>
              <w:jc w:val="both"/>
              <w:rPr>
                <w:rFonts w:ascii="Times New Roman" w:hAnsi="Times New Roman" w:cs="Times New Roman"/>
                <w:b/>
                <w:bCs/>
                <w:sz w:val="24"/>
                <w:szCs w:val="24"/>
              </w:rPr>
            </w:pPr>
            <w:r w:rsidRPr="003538F8">
              <w:rPr>
                <w:rFonts w:ascii="Times New Roman" w:hAnsi="Times New Roman" w:cs="Times New Roman"/>
                <w:b/>
                <w:bCs/>
                <w:sz w:val="24"/>
                <w:szCs w:val="24"/>
              </w:rPr>
              <w:t>Training Set</w:t>
            </w:r>
          </w:p>
        </w:tc>
        <w:tc>
          <w:tcPr>
            <w:tcW w:w="2047" w:type="dxa"/>
          </w:tcPr>
          <w:p w14:paraId="55777FFD" w14:textId="77777777" w:rsidR="00C36FC5" w:rsidRPr="003538F8" w:rsidRDefault="00D75CC5">
            <w:pPr>
              <w:pStyle w:val="ListParagraph"/>
              <w:spacing w:line="240" w:lineRule="auto"/>
              <w:ind w:left="0"/>
              <w:jc w:val="both"/>
              <w:rPr>
                <w:rFonts w:ascii="Times New Roman" w:hAnsi="Times New Roman" w:cs="Times New Roman"/>
                <w:b/>
                <w:bCs/>
                <w:sz w:val="24"/>
                <w:szCs w:val="24"/>
              </w:rPr>
            </w:pPr>
            <w:r w:rsidRPr="003538F8">
              <w:rPr>
                <w:rFonts w:ascii="Times New Roman" w:hAnsi="Times New Roman" w:cs="Times New Roman"/>
                <w:b/>
                <w:bCs/>
                <w:sz w:val="24"/>
                <w:szCs w:val="24"/>
              </w:rPr>
              <w:t>Testing Set</w:t>
            </w:r>
          </w:p>
        </w:tc>
        <w:tc>
          <w:tcPr>
            <w:tcW w:w="2643" w:type="dxa"/>
          </w:tcPr>
          <w:p w14:paraId="6475E134" w14:textId="77777777" w:rsidR="00C36FC5" w:rsidRPr="003538F8" w:rsidRDefault="00D75CC5">
            <w:pPr>
              <w:pStyle w:val="ListParagraph"/>
              <w:spacing w:line="240" w:lineRule="auto"/>
              <w:ind w:left="0"/>
              <w:jc w:val="both"/>
              <w:rPr>
                <w:rFonts w:ascii="Times New Roman" w:hAnsi="Times New Roman" w:cs="Times New Roman"/>
                <w:b/>
                <w:bCs/>
                <w:sz w:val="24"/>
                <w:szCs w:val="24"/>
              </w:rPr>
            </w:pPr>
            <w:r w:rsidRPr="003538F8">
              <w:rPr>
                <w:rFonts w:ascii="Times New Roman" w:hAnsi="Times New Roman" w:cs="Times New Roman"/>
                <w:b/>
                <w:bCs/>
                <w:sz w:val="24"/>
                <w:szCs w:val="24"/>
              </w:rPr>
              <w:t>Total</w:t>
            </w:r>
          </w:p>
        </w:tc>
      </w:tr>
      <w:tr w:rsidR="00C36FC5" w14:paraId="14930592" w14:textId="77777777">
        <w:trPr>
          <w:trHeight w:val="574"/>
        </w:trPr>
        <w:tc>
          <w:tcPr>
            <w:tcW w:w="2731" w:type="dxa"/>
          </w:tcPr>
          <w:p w14:paraId="4AA7DDB7"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Basic Classification</w:t>
            </w:r>
          </w:p>
        </w:tc>
        <w:tc>
          <w:tcPr>
            <w:tcW w:w="2072" w:type="dxa"/>
          </w:tcPr>
          <w:p w14:paraId="24F18E59"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6000</w:t>
            </w:r>
          </w:p>
        </w:tc>
        <w:tc>
          <w:tcPr>
            <w:tcW w:w="2047" w:type="dxa"/>
          </w:tcPr>
          <w:p w14:paraId="61EEB024"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2500</w:t>
            </w:r>
          </w:p>
        </w:tc>
        <w:tc>
          <w:tcPr>
            <w:tcW w:w="2643" w:type="dxa"/>
          </w:tcPr>
          <w:p w14:paraId="1CE83DAE"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8500</w:t>
            </w:r>
          </w:p>
        </w:tc>
      </w:tr>
      <w:tr w:rsidR="00C36FC5" w14:paraId="7FAD6B9F" w14:textId="77777777">
        <w:trPr>
          <w:trHeight w:val="574"/>
        </w:trPr>
        <w:tc>
          <w:tcPr>
            <w:tcW w:w="2731" w:type="dxa"/>
          </w:tcPr>
          <w:p w14:paraId="67495ED8"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Ultraviolet Validation</w:t>
            </w:r>
          </w:p>
        </w:tc>
        <w:tc>
          <w:tcPr>
            <w:tcW w:w="2072" w:type="dxa"/>
          </w:tcPr>
          <w:p w14:paraId="04C87624"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6000</w:t>
            </w:r>
          </w:p>
        </w:tc>
        <w:tc>
          <w:tcPr>
            <w:tcW w:w="2047" w:type="dxa"/>
          </w:tcPr>
          <w:p w14:paraId="1968E540"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3000</w:t>
            </w:r>
          </w:p>
        </w:tc>
        <w:tc>
          <w:tcPr>
            <w:tcW w:w="2643" w:type="dxa"/>
          </w:tcPr>
          <w:p w14:paraId="682F7521"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9000</w:t>
            </w:r>
          </w:p>
        </w:tc>
      </w:tr>
      <w:tr w:rsidR="00C36FC5" w14:paraId="20C98006" w14:textId="77777777">
        <w:trPr>
          <w:trHeight w:val="467"/>
        </w:trPr>
        <w:tc>
          <w:tcPr>
            <w:tcW w:w="2731" w:type="dxa"/>
          </w:tcPr>
          <w:p w14:paraId="3B069D89"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Watermark Validation</w:t>
            </w:r>
          </w:p>
        </w:tc>
        <w:tc>
          <w:tcPr>
            <w:tcW w:w="2072" w:type="dxa"/>
          </w:tcPr>
          <w:p w14:paraId="07D66478"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6000</w:t>
            </w:r>
          </w:p>
        </w:tc>
        <w:tc>
          <w:tcPr>
            <w:tcW w:w="2047" w:type="dxa"/>
          </w:tcPr>
          <w:p w14:paraId="46D8FEF3"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3000</w:t>
            </w:r>
          </w:p>
        </w:tc>
        <w:tc>
          <w:tcPr>
            <w:tcW w:w="2643" w:type="dxa"/>
          </w:tcPr>
          <w:p w14:paraId="0DB98254" w14:textId="77777777" w:rsidR="00C36FC5" w:rsidRDefault="00D75CC5">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9000</w:t>
            </w:r>
          </w:p>
        </w:tc>
      </w:tr>
    </w:tbl>
    <w:p w14:paraId="697C02BF" w14:textId="77777777" w:rsidR="002910B4" w:rsidRDefault="002910B4">
      <w:pPr>
        <w:spacing w:line="240" w:lineRule="auto"/>
        <w:ind w:firstLine="0"/>
        <w:rPr>
          <w:rFonts w:cs="Times New Roman"/>
          <w:b/>
          <w:bCs/>
          <w:sz w:val="24"/>
          <w:szCs w:val="24"/>
        </w:rPr>
      </w:pPr>
    </w:p>
    <w:p w14:paraId="6D411FCC" w14:textId="1E421DC0" w:rsidR="00C36FC5" w:rsidRDefault="00D75CC5">
      <w:pPr>
        <w:spacing w:line="240" w:lineRule="auto"/>
        <w:ind w:firstLine="0"/>
        <w:rPr>
          <w:rFonts w:cs="Times New Roman"/>
          <w:b/>
          <w:bCs/>
          <w:sz w:val="24"/>
          <w:szCs w:val="24"/>
        </w:rPr>
      </w:pPr>
      <w:r w:rsidRPr="002910B4">
        <w:rPr>
          <w:rFonts w:cs="Times New Roman"/>
          <w:b/>
          <w:bCs/>
          <w:sz w:val="24"/>
          <w:szCs w:val="24"/>
        </w:rPr>
        <w:t>Model Used</w:t>
      </w:r>
      <w:r>
        <w:rPr>
          <w:rFonts w:cs="Times New Roman"/>
          <w:b/>
          <w:bCs/>
          <w:sz w:val="24"/>
          <w:szCs w:val="24"/>
        </w:rPr>
        <w:t xml:space="preserve"> – </w:t>
      </w:r>
    </w:p>
    <w:p w14:paraId="766DC918" w14:textId="77777777" w:rsidR="00C36FC5" w:rsidRPr="003538F8" w:rsidRDefault="00D75CC5">
      <w:pPr>
        <w:pStyle w:val="ListParagraph"/>
        <w:numPr>
          <w:ilvl w:val="0"/>
          <w:numId w:val="12"/>
        </w:numPr>
        <w:spacing w:line="240" w:lineRule="auto"/>
        <w:rPr>
          <w:rFonts w:ascii="Times New Roman" w:hAnsi="Times New Roman" w:cs="Times New Roman"/>
          <w:b/>
          <w:sz w:val="24"/>
          <w:szCs w:val="24"/>
        </w:rPr>
      </w:pPr>
      <w:r w:rsidRPr="003538F8">
        <w:rPr>
          <w:rFonts w:ascii="Times New Roman" w:hAnsi="Times New Roman" w:cs="Times New Roman"/>
          <w:b/>
          <w:sz w:val="24"/>
          <w:szCs w:val="24"/>
        </w:rPr>
        <w:t xml:space="preserve">MobileNetV2 </w:t>
      </w:r>
    </w:p>
    <w:p w14:paraId="6CC8A4D0" w14:textId="77777777" w:rsidR="00C36FC5" w:rsidRDefault="00D75CC5">
      <w:pPr>
        <w:spacing w:line="240" w:lineRule="auto"/>
        <w:ind w:left="360" w:firstLine="720"/>
        <w:rPr>
          <w:rFonts w:cs="Times New Roman"/>
          <w:color w:val="000000"/>
          <w:sz w:val="24"/>
          <w:szCs w:val="24"/>
          <w:shd w:val="clear" w:color="auto" w:fill="FFFFFF"/>
        </w:rPr>
      </w:pPr>
      <w:r>
        <w:rPr>
          <w:rFonts w:cs="Times New Roman"/>
          <w:color w:val="000000"/>
          <w:sz w:val="24"/>
          <w:szCs w:val="24"/>
          <w:shd w:val="clear" w:color="auto" w:fill="FFFFFF"/>
        </w:rPr>
        <w:t>This model is a Pre-trained convolutional neural network model. The MobileNetV2 architecture is based on an inverted residual structure where the input and output of the residual block are thin bottleneck layers opposite to traditional residual models which use expanded representations in the input an MobileNetV2 uses lightweight depth wise convolutions to filter features in the intermediate expansion layer.</w:t>
      </w:r>
    </w:p>
    <w:p w14:paraId="6867AC95" w14:textId="77777777" w:rsidR="00C36FC5" w:rsidRDefault="00D75CC5">
      <w:pPr>
        <w:spacing w:line="240" w:lineRule="auto"/>
        <w:ind w:firstLine="720"/>
        <w:rPr>
          <w:rFonts w:cs="Times New Roman"/>
          <w:color w:val="000000"/>
          <w:sz w:val="24"/>
          <w:szCs w:val="24"/>
          <w:shd w:val="clear" w:color="auto" w:fill="FFFFFF"/>
        </w:rPr>
      </w:pPr>
      <w:r>
        <w:rPr>
          <w:rFonts w:cs="Times New Roman"/>
          <w:noProof/>
          <w:color w:val="000000"/>
          <w:sz w:val="24"/>
          <w:szCs w:val="24"/>
          <w:shd w:val="clear" w:color="auto" w:fill="FFFFFF"/>
          <w:lang w:val="en-IN" w:eastAsia="en-IN"/>
        </w:rPr>
        <w:lastRenderedPageBreak/>
        <w:drawing>
          <wp:inline distT="0" distB="0" distL="0" distR="0" wp14:anchorId="05AC9F9D" wp14:editId="4A73F9C4">
            <wp:extent cx="5562600" cy="4429125"/>
            <wp:effectExtent l="19050" t="0" r="0" b="0"/>
            <wp:docPr id="1040" name="Picture 4" descr="https://1.bp.blogspot.com/-M8UvZJWNW4E/WsKk-tbzp8I/AAAAAAAAChw/OqxBVPbDygMIQWGug4ZnHNDvuyK5FBMcQCLcBGAs/s1600/image5.png"/>
            <wp:cNvGraphicFramePr/>
            <a:graphic xmlns:a="http://schemas.openxmlformats.org/drawingml/2006/main">
              <a:graphicData uri="http://schemas.openxmlformats.org/drawingml/2006/picture">
                <pic:pic xmlns:pic="http://schemas.openxmlformats.org/drawingml/2006/picture">
                  <pic:nvPicPr>
                    <pic:cNvPr id="1040" name="Picture 4" descr="https://1.bp.blogspot.com/-M8UvZJWNW4E/WsKk-tbzp8I/AAAAAAAAChw/OqxBVPbDygMIQWGug4ZnHNDvuyK5FBMcQCLcBGAs/s1600/image5.png"/>
                    <pic:cNvPicPr/>
                  </pic:nvPicPr>
                  <pic:blipFill>
                    <a:blip r:embed="rId29" cstate="print"/>
                    <a:srcRect/>
                    <a:stretch>
                      <a:fillRect/>
                    </a:stretch>
                  </pic:blipFill>
                  <pic:spPr>
                    <a:xfrm>
                      <a:off x="0" y="0"/>
                      <a:ext cx="5562600" cy="4429125"/>
                    </a:xfrm>
                    <a:prstGeom prst="rect">
                      <a:avLst/>
                    </a:prstGeom>
                    <a:ln>
                      <a:noFill/>
                    </a:ln>
                  </pic:spPr>
                </pic:pic>
              </a:graphicData>
            </a:graphic>
          </wp:inline>
        </w:drawing>
      </w:r>
    </w:p>
    <w:p w14:paraId="6C54B50E" w14:textId="77777777" w:rsidR="00C36FC5" w:rsidRDefault="00C36FC5">
      <w:pPr>
        <w:spacing w:after="0" w:line="240" w:lineRule="auto"/>
        <w:ind w:left="3240"/>
        <w:rPr>
          <w:rFonts w:eastAsia="Times New Roman" w:cs="Times New Roman"/>
          <w:b/>
          <w:sz w:val="24"/>
          <w:szCs w:val="24"/>
        </w:rPr>
      </w:pPr>
    </w:p>
    <w:p w14:paraId="08B2CDA1" w14:textId="77777777" w:rsidR="00C36FC5" w:rsidRDefault="00C36FC5">
      <w:pPr>
        <w:pStyle w:val="ListParagraph"/>
        <w:ind w:left="1080"/>
        <w:rPr>
          <w:rFonts w:ascii="Arial" w:hAnsi="Arial" w:cs="Arial"/>
          <w:sz w:val="23"/>
          <w:szCs w:val="23"/>
        </w:rPr>
      </w:pPr>
    </w:p>
    <w:p w14:paraId="4E87508F" w14:textId="77777777" w:rsidR="00C36FC5" w:rsidRDefault="00D75CC5">
      <w:pPr>
        <w:spacing w:line="240" w:lineRule="auto"/>
        <w:ind w:firstLine="720"/>
        <w:rPr>
          <w:rFonts w:cs="Times New Roman"/>
          <w:sz w:val="24"/>
          <w:szCs w:val="24"/>
        </w:rPr>
      </w:pPr>
      <w:r>
        <w:rPr>
          <w:rFonts w:cs="Times New Roman"/>
          <w:sz w:val="24"/>
          <w:szCs w:val="24"/>
        </w:rPr>
        <w:t>The intuition is that the bottlenecks encode the model’s intermediate inputs and outputs while the inner layer encapsulates the model’s ability to transform from lower-level concepts such as pixels to higher level descriptors such as image categories. Finally, as with traditional residual connections, shortcuts enable faster training and better accuracy.</w:t>
      </w:r>
    </w:p>
    <w:p w14:paraId="382A6B32" w14:textId="77777777" w:rsidR="00C36FC5" w:rsidRDefault="00C36FC5">
      <w:pPr>
        <w:pStyle w:val="ListParagraph"/>
        <w:spacing w:line="240" w:lineRule="auto"/>
        <w:ind w:left="360"/>
        <w:rPr>
          <w:rFonts w:ascii="Times New Roman" w:hAnsi="Times New Roman" w:cs="Times New Roman"/>
          <w:sz w:val="24"/>
          <w:szCs w:val="24"/>
        </w:rPr>
      </w:pPr>
    </w:p>
    <w:p w14:paraId="4E5F308F" w14:textId="77777777" w:rsidR="00C36FC5" w:rsidRDefault="00C36FC5">
      <w:pPr>
        <w:spacing w:line="240" w:lineRule="auto"/>
        <w:rPr>
          <w:rFonts w:cs="Times New Roman"/>
          <w:sz w:val="24"/>
          <w:szCs w:val="24"/>
        </w:rPr>
      </w:pPr>
    </w:p>
    <w:p w14:paraId="34D6BE28" w14:textId="011C1CEC" w:rsidR="00C36FC5" w:rsidRDefault="00D75CC5">
      <w:pPr>
        <w:pStyle w:val="ListParagraph"/>
        <w:spacing w:line="240" w:lineRule="auto"/>
        <w:ind w:left="0"/>
        <w:rPr>
          <w:rFonts w:ascii="Times New Roman" w:hAnsi="Times New Roman" w:cs="Times New Roman"/>
          <w:sz w:val="24"/>
          <w:szCs w:val="24"/>
        </w:rPr>
      </w:pPr>
      <w:r>
        <w:rPr>
          <w:rFonts w:ascii="Times New Roman" w:hAnsi="Times New Roman" w:cs="Times New Roman"/>
          <w:b/>
          <w:bCs/>
          <w:sz w:val="24"/>
          <w:szCs w:val="24"/>
        </w:rPr>
        <w:t>c.</w:t>
      </w:r>
      <w:r w:rsidR="002910B4">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Pre</w:t>
      </w:r>
      <w:proofErr w:type="spellEnd"/>
      <w:r>
        <w:rPr>
          <w:rFonts w:ascii="Times New Roman" w:hAnsi="Times New Roman" w:cs="Times New Roman"/>
          <w:b/>
          <w:bCs/>
          <w:sz w:val="24"/>
          <w:szCs w:val="24"/>
        </w:rPr>
        <w:t>-processing data</w:t>
      </w:r>
      <w:r>
        <w:rPr>
          <w:rFonts w:ascii="Times New Roman" w:hAnsi="Times New Roman" w:cs="Times New Roman"/>
          <w:sz w:val="24"/>
          <w:szCs w:val="24"/>
        </w:rPr>
        <w:t xml:space="preserve"> – </w:t>
      </w:r>
    </w:p>
    <w:p w14:paraId="2D49E710" w14:textId="77777777" w:rsidR="00C36FC5" w:rsidRDefault="00D75CC5">
      <w:pPr>
        <w:spacing w:line="240" w:lineRule="auto"/>
        <w:ind w:firstLine="720"/>
        <w:rPr>
          <w:rFonts w:cs="Times New Roman"/>
          <w:sz w:val="24"/>
          <w:szCs w:val="24"/>
        </w:rPr>
      </w:pPr>
      <w:r>
        <w:rPr>
          <w:rFonts w:cs="Times New Roman"/>
          <w:sz w:val="24"/>
          <w:szCs w:val="24"/>
        </w:rPr>
        <w:t xml:space="preserve">As we know all the pre-trained models in </w:t>
      </w:r>
      <w:proofErr w:type="spellStart"/>
      <w:r>
        <w:rPr>
          <w:rFonts w:cs="Times New Roman"/>
          <w:sz w:val="24"/>
          <w:szCs w:val="24"/>
        </w:rPr>
        <w:t>keras</w:t>
      </w:r>
      <w:proofErr w:type="spellEnd"/>
      <w:r>
        <w:rPr>
          <w:rFonts w:cs="Times New Roman"/>
          <w:sz w:val="24"/>
          <w:szCs w:val="24"/>
        </w:rPr>
        <w:t xml:space="preserve"> need a specific kind of data for training. So to convert over data in that format we need to apply some pre-processing techniques. In our case we have directly used the techniques provided by </w:t>
      </w:r>
      <w:proofErr w:type="spellStart"/>
      <w:r>
        <w:rPr>
          <w:rFonts w:cs="Times New Roman"/>
          <w:sz w:val="24"/>
          <w:szCs w:val="24"/>
        </w:rPr>
        <w:t>keras</w:t>
      </w:r>
      <w:proofErr w:type="spellEnd"/>
      <w:r>
        <w:rPr>
          <w:rFonts w:cs="Times New Roman"/>
          <w:sz w:val="24"/>
          <w:szCs w:val="24"/>
        </w:rPr>
        <w:t xml:space="preserve"> specifically for our model MobileNetV2.</w:t>
      </w:r>
    </w:p>
    <w:p w14:paraId="07322530" w14:textId="77777777" w:rsidR="00C36FC5" w:rsidRDefault="00D75CC5">
      <w:pPr>
        <w:spacing w:line="240" w:lineRule="auto"/>
        <w:ind w:firstLine="0"/>
        <w:rPr>
          <w:rFonts w:cs="Times New Roman"/>
          <w:sz w:val="24"/>
          <w:szCs w:val="24"/>
        </w:rPr>
      </w:pPr>
      <w:r>
        <w:rPr>
          <w:rFonts w:cs="Times New Roman"/>
          <w:sz w:val="24"/>
          <w:szCs w:val="24"/>
        </w:rPr>
        <w:t xml:space="preserve">This pre-processing is done with help of image data generator setting </w:t>
      </w:r>
      <w:proofErr w:type="gramStart"/>
      <w:r>
        <w:rPr>
          <w:rFonts w:cs="Times New Roman"/>
          <w:sz w:val="24"/>
          <w:szCs w:val="24"/>
        </w:rPr>
        <w:t>it’s</w:t>
      </w:r>
      <w:proofErr w:type="gramEnd"/>
      <w:r>
        <w:rPr>
          <w:rFonts w:cs="Times New Roman"/>
          <w:sz w:val="24"/>
          <w:szCs w:val="24"/>
        </w:rPr>
        <w:t xml:space="preserve"> attribute to-</w:t>
      </w:r>
    </w:p>
    <w:p w14:paraId="29C943C8" w14:textId="77777777" w:rsidR="00C36FC5" w:rsidRDefault="00D75CC5">
      <w:pPr>
        <w:pStyle w:val="ListParagraph"/>
        <w:spacing w:line="240" w:lineRule="auto"/>
        <w:ind w:left="0"/>
        <w:jc w:val="center"/>
        <w:rPr>
          <w:rFonts w:ascii="Times New Roman" w:hAnsi="Times New Roman" w:cs="Times New Roman"/>
          <w:b/>
          <w:sz w:val="24"/>
          <w:szCs w:val="24"/>
        </w:rPr>
      </w:pPr>
      <w:r>
        <w:rPr>
          <w:rFonts w:ascii="Times New Roman" w:hAnsi="Times New Roman" w:cs="Times New Roman"/>
          <w:b/>
          <w:sz w:val="24"/>
          <w:szCs w:val="24"/>
        </w:rPr>
        <w:t>Pre-</w:t>
      </w:r>
      <w:proofErr w:type="spellStart"/>
      <w:r>
        <w:rPr>
          <w:rFonts w:ascii="Times New Roman" w:hAnsi="Times New Roman" w:cs="Times New Roman"/>
          <w:b/>
          <w:sz w:val="24"/>
          <w:szCs w:val="24"/>
        </w:rPr>
        <w:t>processing_function</w:t>
      </w:r>
      <w:proofErr w:type="spellEnd"/>
      <w:r>
        <w:rPr>
          <w:rFonts w:ascii="Times New Roman" w:hAnsi="Times New Roman" w:cs="Times New Roman"/>
          <w:b/>
          <w:sz w:val="24"/>
          <w:szCs w:val="24"/>
        </w:rPr>
        <w:t xml:space="preserve"> = </w:t>
      </w:r>
      <w:proofErr w:type="spellStart"/>
      <w:proofErr w:type="gramStart"/>
      <w:r>
        <w:rPr>
          <w:rFonts w:ascii="Times New Roman" w:hAnsi="Times New Roman" w:cs="Times New Roman"/>
          <w:b/>
          <w:sz w:val="24"/>
          <w:szCs w:val="24"/>
        </w:rPr>
        <w:t>keras.applications</w:t>
      </w:r>
      <w:proofErr w:type="gramEnd"/>
      <w:r>
        <w:rPr>
          <w:rFonts w:ascii="Times New Roman" w:hAnsi="Times New Roman" w:cs="Times New Roman"/>
          <w:b/>
          <w:sz w:val="24"/>
          <w:szCs w:val="24"/>
        </w:rPr>
        <w:t>.mobilenet.preprocess_input</w:t>
      </w:r>
      <w:proofErr w:type="spellEnd"/>
    </w:p>
    <w:p w14:paraId="293A22FA" w14:textId="77777777" w:rsidR="00C36FC5" w:rsidRDefault="00C36FC5">
      <w:pPr>
        <w:spacing w:line="240" w:lineRule="auto"/>
        <w:jc w:val="center"/>
        <w:rPr>
          <w:rFonts w:cs="Times New Roman"/>
          <w:b/>
          <w:sz w:val="24"/>
          <w:szCs w:val="24"/>
        </w:rPr>
      </w:pPr>
    </w:p>
    <w:p w14:paraId="365CAA10" w14:textId="4C89EC7C" w:rsidR="00C36FC5" w:rsidRPr="003538F8" w:rsidRDefault="003538F8" w:rsidP="003538F8">
      <w:pPr>
        <w:spacing w:line="240" w:lineRule="auto"/>
        <w:rPr>
          <w:rFonts w:cs="Times New Roman"/>
          <w:b/>
          <w:bCs/>
          <w:sz w:val="24"/>
          <w:szCs w:val="24"/>
        </w:rPr>
      </w:pPr>
      <w:r>
        <w:rPr>
          <w:rFonts w:cs="Times New Roman"/>
          <w:b/>
          <w:bCs/>
          <w:sz w:val="24"/>
          <w:szCs w:val="24"/>
        </w:rPr>
        <w:t xml:space="preserve">     2.</w:t>
      </w:r>
      <w:r w:rsidR="00D75CC5" w:rsidRPr="003538F8">
        <w:rPr>
          <w:rFonts w:cs="Times New Roman"/>
          <w:b/>
          <w:bCs/>
          <w:sz w:val="24"/>
          <w:szCs w:val="24"/>
        </w:rPr>
        <w:t>Training the model –</w:t>
      </w:r>
    </w:p>
    <w:p w14:paraId="1BF4E81A" w14:textId="77777777" w:rsidR="00C36FC5" w:rsidRDefault="00C36FC5">
      <w:pPr>
        <w:pStyle w:val="ListParagraph"/>
        <w:spacing w:line="240" w:lineRule="auto"/>
        <w:ind w:left="360" w:firstLine="720"/>
        <w:rPr>
          <w:rFonts w:ascii="Times New Roman" w:hAnsi="Times New Roman" w:cs="Times New Roman"/>
          <w:sz w:val="24"/>
          <w:szCs w:val="24"/>
        </w:rPr>
      </w:pPr>
    </w:p>
    <w:p w14:paraId="1D790171" w14:textId="77777777" w:rsidR="00C36FC5" w:rsidRDefault="00D75CC5">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As we have three different modules so the model is trained on all the three datasets given for each of the module. That said we use three instances of the model and train them on those datasets. Initial weights for the model are taken from image net.</w:t>
      </w:r>
    </w:p>
    <w:p w14:paraId="46391747" w14:textId="77777777" w:rsidR="00C36FC5" w:rsidRDefault="00D75CC5">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As all the instances are trained on different datasets, so they can be compiled with different values of attributes – </w:t>
      </w:r>
    </w:p>
    <w:p w14:paraId="173EE6B9" w14:textId="77777777" w:rsidR="00C36FC5" w:rsidRDefault="00C36FC5">
      <w:pPr>
        <w:pStyle w:val="ListParagraph"/>
        <w:spacing w:line="240" w:lineRule="auto"/>
        <w:ind w:left="360" w:firstLine="720"/>
        <w:rPr>
          <w:rFonts w:ascii="Times New Roman" w:hAnsi="Times New Roman" w:cs="Times New Roman"/>
          <w:sz w:val="24"/>
          <w:szCs w:val="24"/>
        </w:rPr>
      </w:pPr>
    </w:p>
    <w:p w14:paraId="6325F835" w14:textId="77777777" w:rsidR="00C36FC5" w:rsidRDefault="00D75CC5">
      <w:pPr>
        <w:pStyle w:val="ListParagraph"/>
        <w:numPr>
          <w:ilvl w:val="0"/>
          <w:numId w:val="13"/>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Basic Classification – </w:t>
      </w:r>
    </w:p>
    <w:p w14:paraId="42B00184"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Optimizer – SGD</w:t>
      </w:r>
    </w:p>
    <w:p w14:paraId="7536ECE2"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Loss-function – Categorical Cross entropy</w:t>
      </w:r>
    </w:p>
    <w:p w14:paraId="572A8253"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Metrics – Accuracy</w:t>
      </w:r>
    </w:p>
    <w:p w14:paraId="14D69D78" w14:textId="77777777" w:rsidR="00C36FC5" w:rsidRDefault="00C36FC5">
      <w:pPr>
        <w:pStyle w:val="ListParagraph"/>
        <w:spacing w:line="240" w:lineRule="auto"/>
        <w:ind w:left="1080"/>
        <w:rPr>
          <w:rFonts w:ascii="Times New Roman" w:hAnsi="Times New Roman" w:cs="Times New Roman"/>
          <w:sz w:val="24"/>
          <w:szCs w:val="24"/>
        </w:rPr>
      </w:pPr>
    </w:p>
    <w:p w14:paraId="0863CCFA" w14:textId="77777777" w:rsidR="00C36FC5" w:rsidRDefault="00D75CC5">
      <w:pPr>
        <w:pStyle w:val="ListParagraph"/>
        <w:numPr>
          <w:ilvl w:val="0"/>
          <w:numId w:val="13"/>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UV Validation – </w:t>
      </w:r>
    </w:p>
    <w:p w14:paraId="77BB5820"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Optimizer – SGD</w:t>
      </w:r>
    </w:p>
    <w:p w14:paraId="6930C480"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Loss-function – Categorical Cross entropy</w:t>
      </w:r>
    </w:p>
    <w:p w14:paraId="0EEF4C87"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Metrics – Accuracy</w:t>
      </w:r>
    </w:p>
    <w:p w14:paraId="0D578B59" w14:textId="77777777" w:rsidR="00C36FC5" w:rsidRDefault="00C36FC5">
      <w:pPr>
        <w:pStyle w:val="ListParagraph"/>
        <w:spacing w:line="240" w:lineRule="auto"/>
        <w:ind w:left="1080"/>
        <w:rPr>
          <w:rFonts w:ascii="Times New Roman" w:hAnsi="Times New Roman" w:cs="Times New Roman"/>
          <w:sz w:val="24"/>
          <w:szCs w:val="24"/>
        </w:rPr>
      </w:pPr>
    </w:p>
    <w:p w14:paraId="72898090" w14:textId="77777777" w:rsidR="00C36FC5" w:rsidRDefault="00D75CC5">
      <w:pPr>
        <w:pStyle w:val="ListParagraph"/>
        <w:numPr>
          <w:ilvl w:val="0"/>
          <w:numId w:val="13"/>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Watermark Validation – </w:t>
      </w:r>
    </w:p>
    <w:p w14:paraId="20160D19"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Optimizer – SGD</w:t>
      </w:r>
    </w:p>
    <w:p w14:paraId="09014A6F"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Loss-function – Categorical Cross entropy</w:t>
      </w:r>
    </w:p>
    <w:p w14:paraId="11912958" w14:textId="77777777" w:rsidR="00C36FC5" w:rsidRDefault="00D75CC5">
      <w:pPr>
        <w:pStyle w:val="ListParagraph"/>
        <w:numPr>
          <w:ilvl w:val="1"/>
          <w:numId w:val="13"/>
        </w:numPr>
        <w:spacing w:line="240" w:lineRule="auto"/>
        <w:ind w:left="1080"/>
        <w:rPr>
          <w:rFonts w:ascii="Times New Roman" w:hAnsi="Times New Roman" w:cs="Times New Roman"/>
          <w:sz w:val="24"/>
          <w:szCs w:val="24"/>
        </w:rPr>
      </w:pPr>
      <w:r>
        <w:rPr>
          <w:rFonts w:ascii="Times New Roman" w:hAnsi="Times New Roman" w:cs="Times New Roman"/>
          <w:sz w:val="24"/>
          <w:szCs w:val="24"/>
        </w:rPr>
        <w:t>Metrics – Accuracy</w:t>
      </w:r>
    </w:p>
    <w:p w14:paraId="08EBBE1C" w14:textId="77777777" w:rsidR="00C36FC5" w:rsidRDefault="00C36FC5">
      <w:pPr>
        <w:spacing w:after="0" w:line="240" w:lineRule="auto"/>
        <w:ind w:firstLine="0"/>
        <w:rPr>
          <w:rFonts w:eastAsia="Times New Roman" w:cs="Times New Roman"/>
          <w:b/>
          <w:sz w:val="28"/>
        </w:rPr>
      </w:pPr>
    </w:p>
    <w:p w14:paraId="56E8E0EF" w14:textId="77777777" w:rsidR="00C36FC5" w:rsidRDefault="00C36FC5">
      <w:pPr>
        <w:spacing w:after="0" w:line="240" w:lineRule="auto"/>
        <w:ind w:left="400" w:firstLine="0"/>
        <w:rPr>
          <w:rFonts w:eastAsia="Times New Roman" w:cs="Times New Roman"/>
          <w:b/>
          <w:sz w:val="28"/>
        </w:rPr>
      </w:pPr>
    </w:p>
    <w:p w14:paraId="3F0A0378" w14:textId="77777777" w:rsidR="00C36FC5" w:rsidRDefault="00C36FC5">
      <w:pPr>
        <w:spacing w:after="0" w:line="240" w:lineRule="auto"/>
        <w:ind w:left="400" w:firstLine="0"/>
        <w:rPr>
          <w:rFonts w:eastAsia="Times New Roman" w:cs="Times New Roman"/>
          <w:b/>
          <w:sz w:val="28"/>
        </w:rPr>
      </w:pPr>
    </w:p>
    <w:p w14:paraId="7E33F9D7" w14:textId="77777777" w:rsidR="00C36FC5" w:rsidRDefault="00C36FC5">
      <w:pPr>
        <w:spacing w:after="0" w:line="240" w:lineRule="auto"/>
        <w:ind w:left="400" w:firstLine="0"/>
        <w:rPr>
          <w:rFonts w:eastAsia="Times New Roman" w:cs="Times New Roman"/>
          <w:b/>
          <w:sz w:val="28"/>
        </w:rPr>
      </w:pPr>
    </w:p>
    <w:p w14:paraId="2B04B8D9" w14:textId="77777777" w:rsidR="00C36FC5" w:rsidRDefault="00C36FC5">
      <w:pPr>
        <w:spacing w:after="0" w:line="240" w:lineRule="auto"/>
        <w:ind w:left="400" w:firstLine="0"/>
        <w:rPr>
          <w:rFonts w:eastAsia="Times New Roman" w:cs="Times New Roman"/>
          <w:b/>
          <w:sz w:val="28"/>
        </w:rPr>
      </w:pPr>
    </w:p>
    <w:p w14:paraId="6F342D87" w14:textId="77777777" w:rsidR="00C36FC5" w:rsidRDefault="00C36FC5">
      <w:pPr>
        <w:spacing w:after="0" w:line="240" w:lineRule="auto"/>
        <w:ind w:left="400" w:firstLine="0"/>
        <w:rPr>
          <w:rFonts w:eastAsia="Times New Roman" w:cs="Times New Roman"/>
          <w:b/>
          <w:sz w:val="28"/>
        </w:rPr>
      </w:pPr>
    </w:p>
    <w:p w14:paraId="3FC385EF" w14:textId="77777777" w:rsidR="00C36FC5" w:rsidRDefault="00C36FC5">
      <w:pPr>
        <w:spacing w:after="0" w:line="240" w:lineRule="auto"/>
        <w:ind w:left="400" w:firstLine="0"/>
        <w:rPr>
          <w:rFonts w:eastAsia="Times New Roman" w:cs="Times New Roman"/>
          <w:b/>
          <w:sz w:val="28"/>
        </w:rPr>
      </w:pPr>
    </w:p>
    <w:p w14:paraId="4AF5FF42" w14:textId="77777777" w:rsidR="00C36FC5" w:rsidRDefault="00C36FC5">
      <w:pPr>
        <w:spacing w:after="0" w:line="240" w:lineRule="auto"/>
        <w:ind w:left="400" w:firstLine="0"/>
        <w:rPr>
          <w:rFonts w:eastAsia="Times New Roman" w:cs="Times New Roman"/>
          <w:b/>
          <w:sz w:val="28"/>
        </w:rPr>
      </w:pPr>
    </w:p>
    <w:p w14:paraId="5A4E7439" w14:textId="77777777" w:rsidR="00C36FC5" w:rsidRDefault="00C36FC5">
      <w:pPr>
        <w:spacing w:after="0" w:line="240" w:lineRule="auto"/>
        <w:ind w:left="400" w:firstLine="0"/>
        <w:rPr>
          <w:rFonts w:eastAsia="Times New Roman" w:cs="Times New Roman"/>
          <w:b/>
          <w:sz w:val="28"/>
        </w:rPr>
      </w:pPr>
    </w:p>
    <w:p w14:paraId="0ECD821B" w14:textId="77777777" w:rsidR="00C36FC5" w:rsidRDefault="00C36FC5">
      <w:pPr>
        <w:spacing w:after="0" w:line="240" w:lineRule="auto"/>
        <w:ind w:left="400" w:firstLine="0"/>
        <w:rPr>
          <w:rFonts w:eastAsia="Times New Roman" w:cs="Times New Roman"/>
          <w:b/>
          <w:sz w:val="28"/>
        </w:rPr>
      </w:pPr>
    </w:p>
    <w:p w14:paraId="7D04FFA6" w14:textId="77777777" w:rsidR="00C36FC5" w:rsidRDefault="00C36FC5">
      <w:pPr>
        <w:spacing w:after="0" w:line="240" w:lineRule="auto"/>
        <w:ind w:left="400" w:firstLine="0"/>
        <w:rPr>
          <w:rFonts w:eastAsia="Times New Roman" w:cs="Times New Roman"/>
          <w:b/>
          <w:sz w:val="28"/>
        </w:rPr>
      </w:pPr>
    </w:p>
    <w:p w14:paraId="43D08C33" w14:textId="77777777" w:rsidR="00C36FC5" w:rsidRDefault="00C36FC5">
      <w:pPr>
        <w:spacing w:after="0" w:line="240" w:lineRule="auto"/>
        <w:ind w:left="400" w:firstLine="0"/>
        <w:rPr>
          <w:rFonts w:eastAsia="Times New Roman" w:cs="Times New Roman"/>
          <w:b/>
          <w:sz w:val="28"/>
        </w:rPr>
      </w:pPr>
    </w:p>
    <w:p w14:paraId="329F54F9" w14:textId="77777777" w:rsidR="00C36FC5" w:rsidRDefault="00C36FC5">
      <w:pPr>
        <w:spacing w:after="0" w:line="240" w:lineRule="auto"/>
        <w:ind w:left="400" w:firstLine="0"/>
        <w:rPr>
          <w:rFonts w:eastAsia="Times New Roman" w:cs="Times New Roman"/>
          <w:b/>
          <w:sz w:val="28"/>
        </w:rPr>
      </w:pPr>
    </w:p>
    <w:p w14:paraId="258BA322" w14:textId="77777777" w:rsidR="00C36FC5" w:rsidRDefault="00C36FC5">
      <w:pPr>
        <w:spacing w:after="0" w:line="240" w:lineRule="auto"/>
        <w:ind w:left="400" w:firstLine="0"/>
        <w:rPr>
          <w:rFonts w:eastAsia="Times New Roman" w:cs="Times New Roman"/>
          <w:b/>
          <w:sz w:val="28"/>
        </w:rPr>
      </w:pPr>
    </w:p>
    <w:p w14:paraId="78FE1E8C" w14:textId="77777777" w:rsidR="00C36FC5" w:rsidRDefault="00C36FC5">
      <w:pPr>
        <w:spacing w:after="0" w:line="240" w:lineRule="auto"/>
        <w:ind w:left="400" w:firstLine="0"/>
        <w:rPr>
          <w:rFonts w:eastAsia="Times New Roman" w:cs="Times New Roman"/>
          <w:b/>
          <w:sz w:val="28"/>
        </w:rPr>
      </w:pPr>
    </w:p>
    <w:p w14:paraId="47E6E0D6" w14:textId="77777777" w:rsidR="00C36FC5" w:rsidRDefault="00C36FC5">
      <w:pPr>
        <w:spacing w:after="0" w:line="240" w:lineRule="auto"/>
        <w:ind w:left="400" w:firstLine="0"/>
        <w:rPr>
          <w:rFonts w:eastAsia="Times New Roman" w:cs="Times New Roman"/>
          <w:b/>
          <w:sz w:val="28"/>
        </w:rPr>
      </w:pPr>
    </w:p>
    <w:p w14:paraId="7F4C54DE" w14:textId="77777777" w:rsidR="00C36FC5" w:rsidRDefault="00C36FC5">
      <w:pPr>
        <w:spacing w:after="0" w:line="240" w:lineRule="auto"/>
        <w:ind w:left="400" w:firstLine="0"/>
        <w:rPr>
          <w:rFonts w:eastAsia="Times New Roman" w:cs="Times New Roman"/>
          <w:b/>
          <w:sz w:val="28"/>
        </w:rPr>
      </w:pPr>
    </w:p>
    <w:p w14:paraId="2E60D4C4" w14:textId="77777777" w:rsidR="00C36FC5" w:rsidRDefault="00C36FC5">
      <w:pPr>
        <w:spacing w:after="0" w:line="240" w:lineRule="auto"/>
        <w:ind w:left="400" w:firstLine="0"/>
        <w:rPr>
          <w:rFonts w:eastAsia="Times New Roman" w:cs="Times New Roman"/>
          <w:b/>
          <w:sz w:val="28"/>
        </w:rPr>
      </w:pPr>
    </w:p>
    <w:p w14:paraId="53CF3074" w14:textId="77777777" w:rsidR="00C36FC5" w:rsidRDefault="00C36FC5">
      <w:pPr>
        <w:spacing w:after="0" w:line="240" w:lineRule="auto"/>
        <w:ind w:left="400" w:firstLine="0"/>
        <w:rPr>
          <w:rFonts w:eastAsia="Times New Roman" w:cs="Times New Roman"/>
          <w:b/>
          <w:sz w:val="28"/>
        </w:rPr>
      </w:pPr>
    </w:p>
    <w:p w14:paraId="4E82B665" w14:textId="77777777" w:rsidR="00C36FC5" w:rsidRDefault="00C36FC5">
      <w:pPr>
        <w:spacing w:after="0" w:line="240" w:lineRule="auto"/>
        <w:ind w:left="400" w:firstLine="0"/>
        <w:rPr>
          <w:rFonts w:eastAsia="Times New Roman" w:cs="Times New Roman"/>
          <w:b/>
          <w:sz w:val="28"/>
        </w:rPr>
      </w:pPr>
    </w:p>
    <w:p w14:paraId="079C1BE2" w14:textId="62422650" w:rsidR="00C36FC5" w:rsidRDefault="00D75CC5">
      <w:pPr>
        <w:spacing w:after="0" w:line="240" w:lineRule="auto"/>
        <w:ind w:left="400" w:firstLine="0"/>
        <w:rPr>
          <w:rFonts w:eastAsia="Times New Roman" w:cs="Times New Roman"/>
          <w:b/>
          <w:sz w:val="28"/>
        </w:rPr>
      </w:pPr>
      <w:r>
        <w:rPr>
          <w:rFonts w:eastAsia="Times New Roman" w:cs="Times New Roman"/>
          <w:b/>
          <w:sz w:val="28"/>
        </w:rPr>
        <w:t>d.</w:t>
      </w:r>
      <w:r w:rsidR="003538F8">
        <w:rPr>
          <w:rFonts w:eastAsia="Times New Roman" w:cs="Times New Roman"/>
          <w:b/>
          <w:sz w:val="28"/>
        </w:rPr>
        <w:t xml:space="preserve"> </w:t>
      </w:r>
      <w:r>
        <w:rPr>
          <w:rFonts w:eastAsia="Times New Roman" w:cs="Times New Roman"/>
          <w:b/>
          <w:sz w:val="28"/>
        </w:rPr>
        <w:t>Methodology</w:t>
      </w:r>
    </w:p>
    <w:p w14:paraId="0AE662C1" w14:textId="77777777" w:rsidR="00C36FC5" w:rsidRDefault="00C36FC5">
      <w:pPr>
        <w:spacing w:after="0" w:line="240" w:lineRule="auto"/>
        <w:ind w:left="400" w:firstLine="0"/>
        <w:rPr>
          <w:rFonts w:cs="Times New Roman"/>
          <w:b/>
          <w:bCs/>
          <w:sz w:val="24"/>
          <w:szCs w:val="24"/>
        </w:rPr>
      </w:pPr>
    </w:p>
    <w:p w14:paraId="43673BB0" w14:textId="77777777" w:rsidR="00C36FC5" w:rsidRDefault="00D75CC5">
      <w:pPr>
        <w:spacing w:line="240" w:lineRule="auto"/>
        <w:ind w:firstLine="720"/>
        <w:rPr>
          <w:rFonts w:cs="Times New Roman"/>
          <w:sz w:val="24"/>
          <w:szCs w:val="24"/>
        </w:rPr>
      </w:pPr>
      <w:r>
        <w:rPr>
          <w:rFonts w:cs="Times New Roman"/>
          <w:sz w:val="24"/>
          <w:szCs w:val="24"/>
        </w:rPr>
        <w:t xml:space="preserve">The proposed method is based on the pre-trained convolutional neural network architecture for the detection of counterfeit Indian currency note. As the design of Indian currency note have changed from before, there is larger possibility of fake note as well hence these recently introduced,10 Rupee Note,20 Rupee Note,50 Rupee Note, 100 Rupee Note, 200 Rupee Note, 500 Rupee Note and 2000 Rupee Note are considered here, in addition to this old currency note which are valid even now are also considered. </w:t>
      </w:r>
    </w:p>
    <w:p w14:paraId="6A69A3E7" w14:textId="77777777" w:rsidR="00C36FC5" w:rsidRDefault="00D75CC5">
      <w:pPr>
        <w:spacing w:line="240" w:lineRule="auto"/>
        <w:ind w:firstLine="720"/>
        <w:rPr>
          <w:rFonts w:cs="Times New Roman"/>
          <w:sz w:val="24"/>
          <w:szCs w:val="24"/>
        </w:rPr>
      </w:pPr>
      <w:r>
        <w:rPr>
          <w:rFonts w:cs="Times New Roman"/>
          <w:sz w:val="24"/>
          <w:szCs w:val="24"/>
        </w:rPr>
        <w:t xml:space="preserve">There are various different features that are present in the currency on these notes, which are used by common people for differentiating currency denomination. In the proposed model three major features i.e. Watermark of Mahatma Gandhi on the note, Metal Strip present on the note, denomination numeral with Rupee symbol with </w:t>
      </w:r>
      <w:proofErr w:type="spellStart"/>
      <w:r>
        <w:rPr>
          <w:rFonts w:cs="Times New Roman"/>
          <w:sz w:val="24"/>
          <w:szCs w:val="24"/>
        </w:rPr>
        <w:t>colour</w:t>
      </w:r>
      <w:proofErr w:type="spellEnd"/>
      <w:r>
        <w:rPr>
          <w:rFonts w:cs="Times New Roman"/>
          <w:sz w:val="24"/>
          <w:szCs w:val="24"/>
        </w:rPr>
        <w:t xml:space="preserve"> feature of currency note are used for detection of real or fake note. </w:t>
      </w:r>
      <w:proofErr w:type="spellStart"/>
      <w:r>
        <w:rPr>
          <w:rFonts w:cs="Times New Roman"/>
          <w:sz w:val="24"/>
          <w:szCs w:val="24"/>
        </w:rPr>
        <w:t>Colour</w:t>
      </w:r>
      <w:proofErr w:type="spellEnd"/>
      <w:r>
        <w:rPr>
          <w:rFonts w:cs="Times New Roman"/>
          <w:sz w:val="24"/>
          <w:szCs w:val="24"/>
        </w:rPr>
        <w:t xml:space="preserve"> has been used widely as a prominent feature by banknote designers for the differentiation between denominations. </w:t>
      </w:r>
    </w:p>
    <w:p w14:paraId="71C1D45E" w14:textId="77777777" w:rsidR="00C36FC5" w:rsidRDefault="00D75CC5">
      <w:pPr>
        <w:spacing w:line="240" w:lineRule="auto"/>
        <w:ind w:firstLine="720"/>
        <w:rPr>
          <w:rFonts w:cs="Times New Roman"/>
          <w:sz w:val="24"/>
          <w:szCs w:val="24"/>
        </w:rPr>
      </w:pPr>
      <w:r>
        <w:rPr>
          <w:rFonts w:cs="Times New Roman"/>
          <w:sz w:val="24"/>
          <w:szCs w:val="24"/>
        </w:rPr>
        <w:t>The algorithm which is applied for the detection of counterfeit Indian currency note is as follows:</w:t>
      </w:r>
    </w:p>
    <w:p w14:paraId="33FD193A" w14:textId="77777777" w:rsidR="00C36FC5" w:rsidRDefault="00D75CC5">
      <w:pPr>
        <w:pStyle w:val="ListParagraph"/>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Acquisition of currency note using digital scanner. </w:t>
      </w:r>
    </w:p>
    <w:p w14:paraId="0FBDA24F" w14:textId="77777777" w:rsidR="00C36FC5" w:rsidRDefault="00D75CC5">
      <w:pPr>
        <w:pStyle w:val="ListParagraph"/>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Pre-process the captured image.</w:t>
      </w:r>
    </w:p>
    <w:p w14:paraId="79087B2D" w14:textId="77777777" w:rsidR="00C36FC5" w:rsidRDefault="00D75CC5">
      <w:pPr>
        <w:pStyle w:val="ListParagraph"/>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Perform segmentation on the image and extract feature. </w:t>
      </w:r>
    </w:p>
    <w:p w14:paraId="556A5C51" w14:textId="77777777" w:rsidR="00C36FC5" w:rsidRDefault="00D75CC5">
      <w:pPr>
        <w:pStyle w:val="ListParagraph"/>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Categorization of note on basic of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and denomination.</w:t>
      </w:r>
    </w:p>
    <w:p w14:paraId="6C6469B6" w14:textId="77777777" w:rsidR="00C36FC5" w:rsidRDefault="00D75CC5">
      <w:pPr>
        <w:pStyle w:val="ListParagraph"/>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UV validation for presence of dashed metal strip.</w:t>
      </w:r>
    </w:p>
    <w:p w14:paraId="63386699" w14:textId="77777777" w:rsidR="00C36FC5" w:rsidRDefault="00D75CC5">
      <w:pPr>
        <w:pStyle w:val="ListParagraph"/>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Watermark Validation for presence of Watermark image of Mahatma Gandhi on the note.</w:t>
      </w:r>
    </w:p>
    <w:p w14:paraId="05C4E29D" w14:textId="77777777" w:rsidR="00C36FC5" w:rsidRDefault="00D75CC5">
      <w:pPr>
        <w:pStyle w:val="ListParagraph"/>
        <w:numPr>
          <w:ilvl w:val="0"/>
          <w:numId w:val="14"/>
        </w:numPr>
        <w:spacing w:line="240" w:lineRule="auto"/>
        <w:ind w:left="360"/>
        <w:rPr>
          <w:rFonts w:ascii="Times New Roman" w:hAnsi="Times New Roman" w:cs="Times New Roman"/>
          <w:sz w:val="24"/>
          <w:szCs w:val="24"/>
        </w:rPr>
      </w:pPr>
      <w:r>
        <w:rPr>
          <w:rFonts w:ascii="Times New Roman" w:hAnsi="Times New Roman" w:cs="Times New Roman"/>
          <w:sz w:val="24"/>
          <w:szCs w:val="24"/>
        </w:rPr>
        <w:t>Based on results classify the note as Real or Fake.</w:t>
      </w:r>
    </w:p>
    <w:p w14:paraId="6D364B24" w14:textId="77777777" w:rsidR="00C36FC5" w:rsidRDefault="00C36FC5">
      <w:pPr>
        <w:spacing w:line="240" w:lineRule="auto"/>
        <w:rPr>
          <w:rFonts w:cs="Times New Roman"/>
          <w:sz w:val="24"/>
          <w:szCs w:val="24"/>
        </w:rPr>
      </w:pPr>
    </w:p>
    <w:p w14:paraId="56EDA76D" w14:textId="77777777" w:rsidR="00C36FC5" w:rsidRDefault="00C36FC5">
      <w:pPr>
        <w:spacing w:line="240" w:lineRule="auto"/>
        <w:rPr>
          <w:rFonts w:cs="Times New Roman"/>
          <w:b/>
          <w:bCs/>
          <w:sz w:val="24"/>
          <w:szCs w:val="24"/>
        </w:rPr>
      </w:pPr>
    </w:p>
    <w:p w14:paraId="763CEA78" w14:textId="77777777" w:rsidR="00C36FC5" w:rsidRDefault="00C36FC5">
      <w:pPr>
        <w:spacing w:line="240" w:lineRule="auto"/>
        <w:rPr>
          <w:rFonts w:cs="Times New Roman"/>
          <w:b/>
          <w:bCs/>
          <w:sz w:val="24"/>
          <w:szCs w:val="24"/>
        </w:rPr>
      </w:pPr>
    </w:p>
    <w:p w14:paraId="19FBF0B0" w14:textId="77777777" w:rsidR="00C36FC5" w:rsidRDefault="00C36FC5">
      <w:pPr>
        <w:rPr>
          <w:rFonts w:cs="Times New Roman"/>
          <w:b/>
          <w:bCs/>
          <w:sz w:val="32"/>
          <w:szCs w:val="32"/>
        </w:rPr>
      </w:pPr>
    </w:p>
    <w:p w14:paraId="714D4369" w14:textId="77777777" w:rsidR="00C36FC5" w:rsidRDefault="00C36FC5">
      <w:pPr>
        <w:rPr>
          <w:rFonts w:cs="Times New Roman"/>
          <w:b/>
          <w:bCs/>
          <w:sz w:val="28"/>
        </w:rPr>
      </w:pPr>
    </w:p>
    <w:p w14:paraId="3C200B2E" w14:textId="77777777" w:rsidR="00C36FC5" w:rsidRDefault="00C36FC5">
      <w:pPr>
        <w:rPr>
          <w:rFonts w:cs="Times New Roman"/>
          <w:b/>
          <w:bCs/>
          <w:sz w:val="28"/>
        </w:rPr>
      </w:pPr>
    </w:p>
    <w:p w14:paraId="3459BD40" w14:textId="77777777" w:rsidR="00C36FC5" w:rsidRDefault="00C36FC5">
      <w:pPr>
        <w:pStyle w:val="ListParagraph"/>
        <w:ind w:left="2160" w:firstLine="720"/>
        <w:rPr>
          <w:rFonts w:cs="Times New Roman"/>
          <w:b/>
          <w:bCs/>
          <w:sz w:val="72"/>
          <w:szCs w:val="72"/>
        </w:rPr>
      </w:pPr>
    </w:p>
    <w:p w14:paraId="71BE1C69" w14:textId="77777777" w:rsidR="00C36FC5" w:rsidRDefault="00C36FC5">
      <w:pPr>
        <w:pStyle w:val="ListParagraph"/>
        <w:ind w:left="2160" w:firstLine="720"/>
        <w:rPr>
          <w:rFonts w:cs="Times New Roman"/>
          <w:b/>
          <w:bCs/>
          <w:sz w:val="28"/>
        </w:rPr>
      </w:pPr>
    </w:p>
    <w:p w14:paraId="2554D205" w14:textId="77777777" w:rsidR="00C36FC5" w:rsidRDefault="00C36FC5">
      <w:pPr>
        <w:spacing w:line="360" w:lineRule="auto"/>
        <w:jc w:val="center"/>
        <w:rPr>
          <w:rFonts w:cs="Times New Roman"/>
          <w:b/>
          <w:bCs/>
          <w:sz w:val="96"/>
          <w:szCs w:val="96"/>
        </w:rPr>
      </w:pPr>
    </w:p>
    <w:p w14:paraId="4209D69E" w14:textId="77777777" w:rsidR="00C36FC5" w:rsidRDefault="00C36FC5">
      <w:pPr>
        <w:spacing w:line="360" w:lineRule="auto"/>
        <w:jc w:val="center"/>
        <w:rPr>
          <w:rFonts w:cs="Times New Roman"/>
          <w:b/>
          <w:bCs/>
          <w:sz w:val="96"/>
          <w:szCs w:val="96"/>
        </w:rPr>
      </w:pPr>
    </w:p>
    <w:p w14:paraId="0E7B4C36" w14:textId="08FCDE60" w:rsidR="00C36FC5" w:rsidRDefault="00D75CC5">
      <w:pPr>
        <w:spacing w:line="360" w:lineRule="auto"/>
        <w:jc w:val="center"/>
        <w:rPr>
          <w:rFonts w:cs="Times New Roman"/>
          <w:b/>
          <w:bCs/>
          <w:sz w:val="96"/>
          <w:szCs w:val="96"/>
        </w:rPr>
      </w:pPr>
      <w:r>
        <w:rPr>
          <w:rFonts w:cs="Times New Roman"/>
          <w:b/>
          <w:bCs/>
          <w:sz w:val="96"/>
          <w:szCs w:val="96"/>
        </w:rPr>
        <w:t>Integration and Testing</w:t>
      </w:r>
      <w:r w:rsidR="003538F8">
        <w:rPr>
          <w:rFonts w:cs="Times New Roman"/>
          <w:b/>
          <w:bCs/>
          <w:sz w:val="96"/>
          <w:szCs w:val="96"/>
        </w:rPr>
        <w:t>:</w:t>
      </w:r>
    </w:p>
    <w:p w14:paraId="2B275ACE" w14:textId="77777777" w:rsidR="00C36FC5" w:rsidRDefault="00C36FC5">
      <w:pPr>
        <w:pStyle w:val="ListParagraph"/>
        <w:ind w:left="2160" w:firstLine="720"/>
        <w:rPr>
          <w:rFonts w:cs="Times New Roman"/>
          <w:b/>
          <w:bCs/>
          <w:sz w:val="28"/>
        </w:rPr>
      </w:pPr>
    </w:p>
    <w:p w14:paraId="1FD36A9A" w14:textId="77777777" w:rsidR="00C36FC5" w:rsidRDefault="00C36FC5">
      <w:pPr>
        <w:pStyle w:val="ListParagraph"/>
        <w:ind w:left="2160" w:firstLine="720"/>
        <w:rPr>
          <w:rFonts w:cs="Times New Roman"/>
          <w:b/>
          <w:bCs/>
          <w:sz w:val="28"/>
        </w:rPr>
      </w:pPr>
    </w:p>
    <w:p w14:paraId="0CAD60A7" w14:textId="77777777" w:rsidR="00C36FC5" w:rsidRDefault="00C36FC5">
      <w:pPr>
        <w:pStyle w:val="ListParagraph"/>
        <w:ind w:left="2160" w:firstLine="720"/>
        <w:rPr>
          <w:rFonts w:cs="Times New Roman"/>
          <w:b/>
          <w:bCs/>
          <w:sz w:val="28"/>
        </w:rPr>
      </w:pPr>
    </w:p>
    <w:p w14:paraId="72619DD0" w14:textId="77777777" w:rsidR="00C36FC5" w:rsidRDefault="00C36FC5">
      <w:pPr>
        <w:pStyle w:val="ListParagraph"/>
        <w:ind w:left="2160" w:firstLine="720"/>
        <w:rPr>
          <w:rFonts w:cs="Times New Roman"/>
          <w:b/>
          <w:bCs/>
          <w:sz w:val="28"/>
        </w:rPr>
      </w:pPr>
    </w:p>
    <w:p w14:paraId="25F028C7" w14:textId="77777777" w:rsidR="00C36FC5" w:rsidRDefault="00C36FC5">
      <w:pPr>
        <w:pStyle w:val="ListParagraph"/>
        <w:ind w:left="2160" w:firstLine="720"/>
        <w:rPr>
          <w:rFonts w:cs="Times New Roman"/>
          <w:b/>
          <w:bCs/>
          <w:sz w:val="28"/>
        </w:rPr>
      </w:pPr>
    </w:p>
    <w:p w14:paraId="095929A5" w14:textId="77777777" w:rsidR="00C36FC5" w:rsidRDefault="00C36FC5">
      <w:pPr>
        <w:pStyle w:val="ListParagraph"/>
        <w:ind w:left="2160" w:firstLine="720"/>
        <w:rPr>
          <w:rFonts w:cs="Times New Roman"/>
          <w:b/>
          <w:bCs/>
          <w:sz w:val="28"/>
        </w:rPr>
      </w:pPr>
    </w:p>
    <w:p w14:paraId="3C9F6021" w14:textId="77777777" w:rsidR="00C36FC5" w:rsidRDefault="00C36FC5">
      <w:pPr>
        <w:ind w:firstLine="0"/>
        <w:rPr>
          <w:rFonts w:cs="Times New Roman"/>
          <w:b/>
          <w:bCs/>
          <w:sz w:val="28"/>
        </w:rPr>
      </w:pPr>
    </w:p>
    <w:p w14:paraId="4937ACE0" w14:textId="77777777" w:rsidR="00C36FC5" w:rsidRDefault="00C36FC5">
      <w:pPr>
        <w:pStyle w:val="ListParagraph"/>
        <w:ind w:left="2160" w:firstLine="720"/>
        <w:rPr>
          <w:rFonts w:cs="Times New Roman"/>
          <w:b/>
          <w:bCs/>
          <w:sz w:val="28"/>
        </w:rPr>
      </w:pPr>
    </w:p>
    <w:p w14:paraId="77EFF3E0" w14:textId="77777777" w:rsidR="00C36FC5" w:rsidRDefault="00C36FC5">
      <w:pPr>
        <w:pStyle w:val="ListParagraph"/>
        <w:ind w:left="2160" w:firstLine="720"/>
        <w:rPr>
          <w:rFonts w:cs="Times New Roman"/>
          <w:b/>
          <w:bCs/>
          <w:sz w:val="28"/>
        </w:rPr>
      </w:pPr>
    </w:p>
    <w:p w14:paraId="4B6BC4CC" w14:textId="77777777" w:rsidR="00C36FC5" w:rsidRDefault="00C36FC5">
      <w:pPr>
        <w:pStyle w:val="ListParagraph"/>
        <w:ind w:left="2160" w:firstLine="720"/>
        <w:rPr>
          <w:rFonts w:cs="Times New Roman"/>
          <w:b/>
          <w:bCs/>
          <w:sz w:val="28"/>
        </w:rPr>
      </w:pPr>
    </w:p>
    <w:p w14:paraId="006999A9" w14:textId="77777777" w:rsidR="00C36FC5" w:rsidRDefault="00C36FC5">
      <w:pPr>
        <w:rPr>
          <w:sz w:val="24"/>
          <w:szCs w:val="24"/>
        </w:rPr>
      </w:pPr>
    </w:p>
    <w:tbl>
      <w:tblPr>
        <w:tblStyle w:val="TableGrid"/>
        <w:tblW w:w="10690" w:type="dxa"/>
        <w:jc w:val="center"/>
        <w:tblLayout w:type="fixed"/>
        <w:tblLook w:val="04A0" w:firstRow="1" w:lastRow="0" w:firstColumn="1" w:lastColumn="0" w:noHBand="0" w:noVBand="1"/>
      </w:tblPr>
      <w:tblGrid>
        <w:gridCol w:w="880"/>
        <w:gridCol w:w="2700"/>
        <w:gridCol w:w="2061"/>
        <w:gridCol w:w="1826"/>
        <w:gridCol w:w="2288"/>
        <w:gridCol w:w="935"/>
      </w:tblGrid>
      <w:tr w:rsidR="00C36FC5" w14:paraId="629E103B" w14:textId="77777777" w:rsidTr="003538F8">
        <w:trPr>
          <w:trHeight w:val="1264"/>
          <w:jc w:val="center"/>
        </w:trPr>
        <w:tc>
          <w:tcPr>
            <w:tcW w:w="880" w:type="dxa"/>
            <w:vAlign w:val="center"/>
          </w:tcPr>
          <w:p w14:paraId="6E3889CF" w14:textId="77777777" w:rsidR="00C36FC5" w:rsidRPr="003538F8" w:rsidRDefault="00D75CC5">
            <w:pPr>
              <w:jc w:val="center"/>
              <w:rPr>
                <w:rFonts w:cs="Times New Roman"/>
                <w:b/>
                <w:bCs/>
                <w:sz w:val="24"/>
                <w:szCs w:val="24"/>
              </w:rPr>
            </w:pPr>
            <w:r w:rsidRPr="003538F8">
              <w:rPr>
                <w:rFonts w:cs="Times New Roman"/>
                <w:b/>
                <w:bCs/>
                <w:sz w:val="24"/>
                <w:szCs w:val="24"/>
              </w:rPr>
              <w:lastRenderedPageBreak/>
              <w:t>Test Case</w:t>
            </w:r>
          </w:p>
          <w:p w14:paraId="0A0BCADB" w14:textId="77777777" w:rsidR="00C36FC5" w:rsidRDefault="00D75CC5">
            <w:pPr>
              <w:jc w:val="center"/>
              <w:rPr>
                <w:rFonts w:cs="Times New Roman"/>
                <w:sz w:val="24"/>
                <w:szCs w:val="24"/>
              </w:rPr>
            </w:pPr>
            <w:r w:rsidRPr="003538F8">
              <w:rPr>
                <w:rFonts w:cs="Times New Roman"/>
                <w:b/>
                <w:bCs/>
                <w:sz w:val="24"/>
                <w:szCs w:val="24"/>
              </w:rPr>
              <w:t>No.</w:t>
            </w:r>
          </w:p>
        </w:tc>
        <w:tc>
          <w:tcPr>
            <w:tcW w:w="2700" w:type="dxa"/>
            <w:vAlign w:val="center"/>
          </w:tcPr>
          <w:p w14:paraId="0171F0C7" w14:textId="77777777" w:rsidR="00C36FC5" w:rsidRPr="003538F8" w:rsidRDefault="00D75CC5">
            <w:pPr>
              <w:jc w:val="center"/>
              <w:rPr>
                <w:b/>
                <w:bCs/>
                <w:sz w:val="24"/>
                <w:szCs w:val="24"/>
              </w:rPr>
            </w:pPr>
            <w:r w:rsidRPr="003538F8">
              <w:rPr>
                <w:b/>
                <w:bCs/>
                <w:sz w:val="24"/>
                <w:szCs w:val="24"/>
              </w:rPr>
              <w:t>Test Case</w:t>
            </w:r>
          </w:p>
        </w:tc>
        <w:tc>
          <w:tcPr>
            <w:tcW w:w="2061" w:type="dxa"/>
            <w:vAlign w:val="center"/>
          </w:tcPr>
          <w:p w14:paraId="0B2EC522" w14:textId="77777777" w:rsidR="00C36FC5" w:rsidRPr="003538F8" w:rsidRDefault="00D75CC5">
            <w:pPr>
              <w:jc w:val="center"/>
              <w:rPr>
                <w:b/>
                <w:bCs/>
                <w:sz w:val="24"/>
                <w:szCs w:val="24"/>
              </w:rPr>
            </w:pPr>
            <w:r w:rsidRPr="003538F8">
              <w:rPr>
                <w:b/>
                <w:bCs/>
                <w:sz w:val="24"/>
                <w:szCs w:val="24"/>
              </w:rPr>
              <w:t>Input</w:t>
            </w:r>
          </w:p>
        </w:tc>
        <w:tc>
          <w:tcPr>
            <w:tcW w:w="1826" w:type="dxa"/>
            <w:vAlign w:val="center"/>
          </w:tcPr>
          <w:p w14:paraId="1C4D5DBB" w14:textId="77777777" w:rsidR="00C36FC5" w:rsidRPr="003538F8" w:rsidRDefault="00D75CC5">
            <w:pPr>
              <w:jc w:val="center"/>
              <w:rPr>
                <w:b/>
                <w:bCs/>
                <w:sz w:val="24"/>
                <w:szCs w:val="24"/>
              </w:rPr>
            </w:pPr>
            <w:r w:rsidRPr="003538F8">
              <w:rPr>
                <w:b/>
                <w:bCs/>
                <w:sz w:val="24"/>
                <w:szCs w:val="24"/>
              </w:rPr>
              <w:t>Expected</w:t>
            </w:r>
          </w:p>
          <w:p w14:paraId="5F118CA3" w14:textId="77777777" w:rsidR="00C36FC5" w:rsidRDefault="00D75CC5">
            <w:pPr>
              <w:jc w:val="center"/>
              <w:rPr>
                <w:sz w:val="24"/>
                <w:szCs w:val="24"/>
              </w:rPr>
            </w:pPr>
            <w:r w:rsidRPr="003538F8">
              <w:rPr>
                <w:b/>
                <w:bCs/>
                <w:sz w:val="24"/>
                <w:szCs w:val="24"/>
              </w:rPr>
              <w:t>Output</w:t>
            </w:r>
          </w:p>
        </w:tc>
        <w:tc>
          <w:tcPr>
            <w:tcW w:w="2288" w:type="dxa"/>
            <w:vAlign w:val="center"/>
          </w:tcPr>
          <w:p w14:paraId="3F4D262A" w14:textId="77777777" w:rsidR="00C36FC5" w:rsidRPr="003538F8" w:rsidRDefault="00D75CC5">
            <w:pPr>
              <w:jc w:val="center"/>
              <w:rPr>
                <w:b/>
                <w:bCs/>
                <w:sz w:val="24"/>
                <w:szCs w:val="24"/>
              </w:rPr>
            </w:pPr>
            <w:r w:rsidRPr="003538F8">
              <w:rPr>
                <w:b/>
                <w:bCs/>
                <w:sz w:val="24"/>
                <w:szCs w:val="24"/>
              </w:rPr>
              <w:t xml:space="preserve">Actual </w:t>
            </w:r>
          </w:p>
          <w:p w14:paraId="0DBDEC6E" w14:textId="77777777" w:rsidR="00C36FC5" w:rsidRDefault="00D75CC5">
            <w:pPr>
              <w:jc w:val="center"/>
              <w:rPr>
                <w:sz w:val="24"/>
                <w:szCs w:val="24"/>
              </w:rPr>
            </w:pPr>
            <w:r w:rsidRPr="003538F8">
              <w:rPr>
                <w:b/>
                <w:bCs/>
                <w:sz w:val="24"/>
                <w:szCs w:val="24"/>
              </w:rPr>
              <w:t>Output</w:t>
            </w:r>
          </w:p>
        </w:tc>
        <w:tc>
          <w:tcPr>
            <w:tcW w:w="935" w:type="dxa"/>
            <w:vAlign w:val="center"/>
          </w:tcPr>
          <w:p w14:paraId="4A240343" w14:textId="77777777" w:rsidR="00C36FC5" w:rsidRPr="003538F8" w:rsidRDefault="00D75CC5">
            <w:pPr>
              <w:jc w:val="center"/>
              <w:rPr>
                <w:b/>
                <w:bCs/>
                <w:sz w:val="24"/>
                <w:szCs w:val="24"/>
              </w:rPr>
            </w:pPr>
            <w:r w:rsidRPr="003538F8">
              <w:rPr>
                <w:b/>
                <w:bCs/>
                <w:sz w:val="24"/>
                <w:szCs w:val="24"/>
              </w:rPr>
              <w:t>Status</w:t>
            </w:r>
          </w:p>
        </w:tc>
      </w:tr>
      <w:tr w:rsidR="00C36FC5" w14:paraId="0A9DC993" w14:textId="77777777" w:rsidTr="003538F8">
        <w:trPr>
          <w:trHeight w:val="1264"/>
          <w:jc w:val="center"/>
        </w:trPr>
        <w:tc>
          <w:tcPr>
            <w:tcW w:w="880" w:type="dxa"/>
            <w:vAlign w:val="center"/>
          </w:tcPr>
          <w:p w14:paraId="64E1A10A" w14:textId="77777777" w:rsidR="00C36FC5" w:rsidRDefault="00D75CC5">
            <w:pPr>
              <w:jc w:val="center"/>
              <w:rPr>
                <w:sz w:val="24"/>
                <w:szCs w:val="24"/>
              </w:rPr>
            </w:pPr>
            <w:r>
              <w:rPr>
                <w:sz w:val="24"/>
                <w:szCs w:val="24"/>
              </w:rPr>
              <w:t>1</w:t>
            </w:r>
          </w:p>
        </w:tc>
        <w:tc>
          <w:tcPr>
            <w:tcW w:w="2700" w:type="dxa"/>
            <w:vAlign w:val="center"/>
          </w:tcPr>
          <w:p w14:paraId="3EEBF545" w14:textId="77777777" w:rsidR="00C36FC5" w:rsidRDefault="00D75CC5">
            <w:pPr>
              <w:jc w:val="center"/>
              <w:rPr>
                <w:sz w:val="24"/>
                <w:szCs w:val="24"/>
              </w:rPr>
            </w:pPr>
            <w:r>
              <w:rPr>
                <w:sz w:val="24"/>
                <w:szCs w:val="24"/>
              </w:rPr>
              <w:t>Upload Image</w:t>
            </w:r>
          </w:p>
        </w:tc>
        <w:tc>
          <w:tcPr>
            <w:tcW w:w="2061" w:type="dxa"/>
            <w:vAlign w:val="center"/>
          </w:tcPr>
          <w:p w14:paraId="7D2D1C79" w14:textId="77777777" w:rsidR="00C36FC5" w:rsidRDefault="00D75CC5">
            <w:pPr>
              <w:jc w:val="center"/>
              <w:rPr>
                <w:sz w:val="24"/>
                <w:szCs w:val="24"/>
              </w:rPr>
            </w:pPr>
            <w:r>
              <w:rPr>
                <w:sz w:val="24"/>
                <w:szCs w:val="24"/>
              </w:rPr>
              <w:t>Image</w:t>
            </w:r>
          </w:p>
        </w:tc>
        <w:tc>
          <w:tcPr>
            <w:tcW w:w="1826" w:type="dxa"/>
            <w:vAlign w:val="center"/>
          </w:tcPr>
          <w:p w14:paraId="46AA47F1" w14:textId="77777777" w:rsidR="00C36FC5" w:rsidRDefault="00D75CC5">
            <w:pPr>
              <w:jc w:val="center"/>
              <w:rPr>
                <w:sz w:val="24"/>
                <w:szCs w:val="24"/>
              </w:rPr>
            </w:pPr>
            <w:r>
              <w:rPr>
                <w:sz w:val="24"/>
                <w:szCs w:val="24"/>
              </w:rPr>
              <w:t>Image Uploaded</w:t>
            </w:r>
          </w:p>
        </w:tc>
        <w:tc>
          <w:tcPr>
            <w:tcW w:w="2288" w:type="dxa"/>
            <w:vAlign w:val="center"/>
          </w:tcPr>
          <w:p w14:paraId="0D96B74E" w14:textId="77777777" w:rsidR="00C36FC5" w:rsidRDefault="00D75CC5">
            <w:pPr>
              <w:jc w:val="center"/>
              <w:rPr>
                <w:sz w:val="24"/>
                <w:szCs w:val="24"/>
              </w:rPr>
            </w:pPr>
            <w:r>
              <w:rPr>
                <w:sz w:val="24"/>
                <w:szCs w:val="24"/>
              </w:rPr>
              <w:t>Image Uploaded</w:t>
            </w:r>
          </w:p>
        </w:tc>
        <w:tc>
          <w:tcPr>
            <w:tcW w:w="935" w:type="dxa"/>
            <w:vAlign w:val="center"/>
          </w:tcPr>
          <w:p w14:paraId="6A02DB23" w14:textId="77777777" w:rsidR="00C36FC5" w:rsidRDefault="00D75CC5">
            <w:pPr>
              <w:jc w:val="center"/>
              <w:rPr>
                <w:sz w:val="24"/>
                <w:szCs w:val="24"/>
              </w:rPr>
            </w:pPr>
            <w:r>
              <w:rPr>
                <w:sz w:val="24"/>
                <w:szCs w:val="24"/>
              </w:rPr>
              <w:t>Pass</w:t>
            </w:r>
          </w:p>
        </w:tc>
      </w:tr>
      <w:tr w:rsidR="00C36FC5" w14:paraId="02606926" w14:textId="77777777" w:rsidTr="003538F8">
        <w:trPr>
          <w:trHeight w:val="1320"/>
          <w:jc w:val="center"/>
        </w:trPr>
        <w:tc>
          <w:tcPr>
            <w:tcW w:w="880" w:type="dxa"/>
            <w:vAlign w:val="center"/>
          </w:tcPr>
          <w:p w14:paraId="624AC98B" w14:textId="77777777" w:rsidR="00C36FC5" w:rsidRDefault="00D75CC5">
            <w:pPr>
              <w:jc w:val="center"/>
              <w:rPr>
                <w:sz w:val="24"/>
                <w:szCs w:val="24"/>
              </w:rPr>
            </w:pPr>
            <w:r>
              <w:rPr>
                <w:sz w:val="24"/>
                <w:szCs w:val="24"/>
              </w:rPr>
              <w:t>2</w:t>
            </w:r>
          </w:p>
        </w:tc>
        <w:tc>
          <w:tcPr>
            <w:tcW w:w="2700" w:type="dxa"/>
            <w:vAlign w:val="center"/>
          </w:tcPr>
          <w:p w14:paraId="6A22BBBA" w14:textId="77777777" w:rsidR="00C36FC5" w:rsidRDefault="00D75CC5">
            <w:pPr>
              <w:jc w:val="center"/>
              <w:rPr>
                <w:sz w:val="24"/>
                <w:szCs w:val="24"/>
              </w:rPr>
            </w:pPr>
            <w:r>
              <w:rPr>
                <w:sz w:val="24"/>
                <w:szCs w:val="24"/>
              </w:rPr>
              <w:t>Finding Denomination and basic classification</w:t>
            </w:r>
          </w:p>
        </w:tc>
        <w:tc>
          <w:tcPr>
            <w:tcW w:w="2061" w:type="dxa"/>
            <w:vAlign w:val="center"/>
          </w:tcPr>
          <w:p w14:paraId="5188AD6E" w14:textId="77777777" w:rsidR="00C36FC5" w:rsidRDefault="00D75CC5">
            <w:pPr>
              <w:jc w:val="center"/>
              <w:rPr>
                <w:sz w:val="24"/>
                <w:szCs w:val="24"/>
              </w:rPr>
            </w:pPr>
            <w:r>
              <w:rPr>
                <w:sz w:val="24"/>
                <w:szCs w:val="24"/>
              </w:rPr>
              <w:t>Image</w:t>
            </w:r>
          </w:p>
        </w:tc>
        <w:tc>
          <w:tcPr>
            <w:tcW w:w="1826" w:type="dxa"/>
            <w:vAlign w:val="center"/>
          </w:tcPr>
          <w:p w14:paraId="03722D28" w14:textId="77777777" w:rsidR="00C36FC5" w:rsidRDefault="00D75CC5">
            <w:pPr>
              <w:jc w:val="center"/>
              <w:rPr>
                <w:sz w:val="24"/>
                <w:szCs w:val="24"/>
              </w:rPr>
            </w:pPr>
            <w:r>
              <w:rPr>
                <w:sz w:val="24"/>
                <w:szCs w:val="24"/>
              </w:rPr>
              <w:t>Denomination Identified</w:t>
            </w:r>
          </w:p>
        </w:tc>
        <w:tc>
          <w:tcPr>
            <w:tcW w:w="2288" w:type="dxa"/>
            <w:vAlign w:val="center"/>
          </w:tcPr>
          <w:p w14:paraId="4E3B02FD" w14:textId="77777777" w:rsidR="00C36FC5" w:rsidRDefault="00D75CC5">
            <w:pPr>
              <w:jc w:val="center"/>
              <w:rPr>
                <w:sz w:val="24"/>
                <w:szCs w:val="24"/>
              </w:rPr>
            </w:pPr>
            <w:r>
              <w:rPr>
                <w:sz w:val="24"/>
                <w:szCs w:val="24"/>
              </w:rPr>
              <w:t>Denomination Identified</w:t>
            </w:r>
          </w:p>
        </w:tc>
        <w:tc>
          <w:tcPr>
            <w:tcW w:w="935" w:type="dxa"/>
            <w:vAlign w:val="center"/>
          </w:tcPr>
          <w:p w14:paraId="48EE8B3C" w14:textId="77777777" w:rsidR="00C36FC5" w:rsidRDefault="00D75CC5">
            <w:pPr>
              <w:jc w:val="center"/>
              <w:rPr>
                <w:sz w:val="24"/>
                <w:szCs w:val="24"/>
              </w:rPr>
            </w:pPr>
            <w:r>
              <w:rPr>
                <w:sz w:val="24"/>
                <w:szCs w:val="24"/>
              </w:rPr>
              <w:t>Pass</w:t>
            </w:r>
          </w:p>
        </w:tc>
      </w:tr>
      <w:tr w:rsidR="00C36FC5" w14:paraId="65A9BD46" w14:textId="77777777" w:rsidTr="003538F8">
        <w:trPr>
          <w:trHeight w:val="1264"/>
          <w:jc w:val="center"/>
        </w:trPr>
        <w:tc>
          <w:tcPr>
            <w:tcW w:w="880" w:type="dxa"/>
            <w:vAlign w:val="center"/>
          </w:tcPr>
          <w:p w14:paraId="47AE7CF1" w14:textId="77777777" w:rsidR="00C36FC5" w:rsidRDefault="00D75CC5">
            <w:pPr>
              <w:jc w:val="center"/>
              <w:rPr>
                <w:sz w:val="24"/>
                <w:szCs w:val="24"/>
              </w:rPr>
            </w:pPr>
            <w:r>
              <w:rPr>
                <w:sz w:val="24"/>
                <w:szCs w:val="24"/>
              </w:rPr>
              <w:t>3</w:t>
            </w:r>
          </w:p>
        </w:tc>
        <w:tc>
          <w:tcPr>
            <w:tcW w:w="2700" w:type="dxa"/>
            <w:vAlign w:val="center"/>
          </w:tcPr>
          <w:p w14:paraId="0BFC14DB" w14:textId="77777777" w:rsidR="00C36FC5" w:rsidRDefault="00D75CC5">
            <w:pPr>
              <w:jc w:val="center"/>
              <w:rPr>
                <w:sz w:val="24"/>
                <w:szCs w:val="24"/>
              </w:rPr>
            </w:pPr>
            <w:r>
              <w:rPr>
                <w:sz w:val="24"/>
                <w:szCs w:val="24"/>
              </w:rPr>
              <w:t>Ultraviolet Validation</w:t>
            </w:r>
          </w:p>
        </w:tc>
        <w:tc>
          <w:tcPr>
            <w:tcW w:w="2061" w:type="dxa"/>
            <w:vAlign w:val="center"/>
          </w:tcPr>
          <w:p w14:paraId="60B8BDDE" w14:textId="77777777" w:rsidR="00C36FC5" w:rsidRDefault="00D75CC5">
            <w:pPr>
              <w:jc w:val="center"/>
              <w:rPr>
                <w:sz w:val="24"/>
                <w:szCs w:val="24"/>
              </w:rPr>
            </w:pPr>
            <w:r>
              <w:rPr>
                <w:sz w:val="24"/>
                <w:szCs w:val="24"/>
              </w:rPr>
              <w:t>Contrast</w:t>
            </w:r>
          </w:p>
          <w:p w14:paraId="2A58E336" w14:textId="77777777" w:rsidR="00C36FC5" w:rsidRDefault="00D75CC5">
            <w:pPr>
              <w:jc w:val="center"/>
              <w:rPr>
                <w:sz w:val="24"/>
                <w:szCs w:val="24"/>
              </w:rPr>
            </w:pPr>
            <w:r>
              <w:rPr>
                <w:sz w:val="24"/>
                <w:szCs w:val="24"/>
              </w:rPr>
              <w:t>Adjusted Image</w:t>
            </w:r>
          </w:p>
        </w:tc>
        <w:tc>
          <w:tcPr>
            <w:tcW w:w="1826" w:type="dxa"/>
            <w:vAlign w:val="center"/>
          </w:tcPr>
          <w:p w14:paraId="2F11683C" w14:textId="77777777" w:rsidR="00C36FC5" w:rsidRDefault="00D75CC5">
            <w:pPr>
              <w:jc w:val="center"/>
              <w:rPr>
                <w:sz w:val="24"/>
                <w:szCs w:val="24"/>
              </w:rPr>
            </w:pPr>
            <w:r>
              <w:rPr>
                <w:sz w:val="24"/>
                <w:szCs w:val="24"/>
              </w:rPr>
              <w:t>Checked for presence of metal strip</w:t>
            </w:r>
          </w:p>
        </w:tc>
        <w:tc>
          <w:tcPr>
            <w:tcW w:w="2288" w:type="dxa"/>
            <w:vAlign w:val="center"/>
          </w:tcPr>
          <w:p w14:paraId="49D88290" w14:textId="77777777" w:rsidR="00C36FC5" w:rsidRDefault="00D75CC5">
            <w:pPr>
              <w:jc w:val="center"/>
              <w:rPr>
                <w:sz w:val="24"/>
                <w:szCs w:val="24"/>
              </w:rPr>
            </w:pPr>
            <w:r>
              <w:rPr>
                <w:sz w:val="24"/>
                <w:szCs w:val="24"/>
              </w:rPr>
              <w:t>Checked for presence of metal strip</w:t>
            </w:r>
          </w:p>
        </w:tc>
        <w:tc>
          <w:tcPr>
            <w:tcW w:w="935" w:type="dxa"/>
            <w:vAlign w:val="center"/>
          </w:tcPr>
          <w:p w14:paraId="1215B411" w14:textId="77777777" w:rsidR="00C36FC5" w:rsidRDefault="00D75CC5">
            <w:pPr>
              <w:jc w:val="center"/>
              <w:rPr>
                <w:sz w:val="24"/>
                <w:szCs w:val="24"/>
              </w:rPr>
            </w:pPr>
            <w:r>
              <w:rPr>
                <w:sz w:val="24"/>
                <w:szCs w:val="24"/>
              </w:rPr>
              <w:t>Pass</w:t>
            </w:r>
          </w:p>
        </w:tc>
      </w:tr>
      <w:tr w:rsidR="00C36FC5" w14:paraId="521290B2" w14:textId="77777777" w:rsidTr="003538F8">
        <w:trPr>
          <w:trHeight w:val="1264"/>
          <w:jc w:val="center"/>
        </w:trPr>
        <w:tc>
          <w:tcPr>
            <w:tcW w:w="880" w:type="dxa"/>
            <w:vAlign w:val="center"/>
          </w:tcPr>
          <w:p w14:paraId="3BCF231C" w14:textId="77777777" w:rsidR="00C36FC5" w:rsidRDefault="00D75CC5">
            <w:pPr>
              <w:jc w:val="center"/>
              <w:rPr>
                <w:sz w:val="24"/>
                <w:szCs w:val="24"/>
              </w:rPr>
            </w:pPr>
            <w:r>
              <w:rPr>
                <w:sz w:val="24"/>
                <w:szCs w:val="24"/>
              </w:rPr>
              <w:t>4</w:t>
            </w:r>
          </w:p>
        </w:tc>
        <w:tc>
          <w:tcPr>
            <w:tcW w:w="2700" w:type="dxa"/>
            <w:vAlign w:val="center"/>
          </w:tcPr>
          <w:p w14:paraId="1482CC9B" w14:textId="77777777" w:rsidR="00C36FC5" w:rsidRDefault="00D75CC5">
            <w:pPr>
              <w:jc w:val="center"/>
              <w:rPr>
                <w:sz w:val="24"/>
                <w:szCs w:val="24"/>
              </w:rPr>
            </w:pPr>
            <w:r>
              <w:rPr>
                <w:sz w:val="24"/>
                <w:szCs w:val="24"/>
              </w:rPr>
              <w:t>Watermark Validation</w:t>
            </w:r>
          </w:p>
        </w:tc>
        <w:tc>
          <w:tcPr>
            <w:tcW w:w="2061" w:type="dxa"/>
            <w:vAlign w:val="center"/>
          </w:tcPr>
          <w:p w14:paraId="78F00B34" w14:textId="77777777" w:rsidR="00C36FC5" w:rsidRDefault="00D75CC5">
            <w:pPr>
              <w:jc w:val="center"/>
              <w:rPr>
                <w:sz w:val="24"/>
                <w:szCs w:val="24"/>
              </w:rPr>
            </w:pPr>
            <w:r>
              <w:rPr>
                <w:sz w:val="24"/>
                <w:szCs w:val="24"/>
              </w:rPr>
              <w:t>Image with backlight</w:t>
            </w:r>
          </w:p>
        </w:tc>
        <w:tc>
          <w:tcPr>
            <w:tcW w:w="1826" w:type="dxa"/>
            <w:vAlign w:val="center"/>
          </w:tcPr>
          <w:p w14:paraId="2BEAD33C" w14:textId="77777777" w:rsidR="00C36FC5" w:rsidRDefault="00D75CC5">
            <w:pPr>
              <w:jc w:val="center"/>
              <w:rPr>
                <w:sz w:val="24"/>
                <w:szCs w:val="24"/>
              </w:rPr>
            </w:pPr>
            <w:r>
              <w:rPr>
                <w:sz w:val="24"/>
                <w:szCs w:val="24"/>
              </w:rPr>
              <w:t>Checked for presence of watermark</w:t>
            </w:r>
          </w:p>
        </w:tc>
        <w:tc>
          <w:tcPr>
            <w:tcW w:w="2288" w:type="dxa"/>
            <w:vAlign w:val="center"/>
          </w:tcPr>
          <w:p w14:paraId="6AB67CAF" w14:textId="77777777" w:rsidR="00C36FC5" w:rsidRDefault="00D75CC5">
            <w:pPr>
              <w:jc w:val="center"/>
              <w:rPr>
                <w:sz w:val="24"/>
                <w:szCs w:val="24"/>
              </w:rPr>
            </w:pPr>
            <w:r>
              <w:rPr>
                <w:sz w:val="24"/>
                <w:szCs w:val="24"/>
              </w:rPr>
              <w:t>Checked for presence of watermark</w:t>
            </w:r>
          </w:p>
        </w:tc>
        <w:tc>
          <w:tcPr>
            <w:tcW w:w="935" w:type="dxa"/>
            <w:vAlign w:val="center"/>
          </w:tcPr>
          <w:p w14:paraId="75DA483F" w14:textId="77777777" w:rsidR="00C36FC5" w:rsidRDefault="00D75CC5">
            <w:pPr>
              <w:jc w:val="center"/>
              <w:rPr>
                <w:sz w:val="24"/>
                <w:szCs w:val="24"/>
              </w:rPr>
            </w:pPr>
            <w:r>
              <w:rPr>
                <w:sz w:val="24"/>
                <w:szCs w:val="24"/>
              </w:rPr>
              <w:t>Pass</w:t>
            </w:r>
          </w:p>
        </w:tc>
      </w:tr>
      <w:tr w:rsidR="00C36FC5" w14:paraId="7CB68635" w14:textId="77777777" w:rsidTr="003538F8">
        <w:trPr>
          <w:trHeight w:val="1264"/>
          <w:jc w:val="center"/>
        </w:trPr>
        <w:tc>
          <w:tcPr>
            <w:tcW w:w="880" w:type="dxa"/>
            <w:vAlign w:val="center"/>
          </w:tcPr>
          <w:p w14:paraId="2D45E797" w14:textId="77777777" w:rsidR="00C36FC5" w:rsidRDefault="00D75CC5">
            <w:pPr>
              <w:jc w:val="center"/>
              <w:rPr>
                <w:sz w:val="24"/>
                <w:szCs w:val="24"/>
              </w:rPr>
            </w:pPr>
            <w:r>
              <w:rPr>
                <w:sz w:val="24"/>
                <w:szCs w:val="24"/>
              </w:rPr>
              <w:t>5</w:t>
            </w:r>
          </w:p>
        </w:tc>
        <w:tc>
          <w:tcPr>
            <w:tcW w:w="2700" w:type="dxa"/>
            <w:vAlign w:val="center"/>
          </w:tcPr>
          <w:p w14:paraId="6DD2470C" w14:textId="77777777" w:rsidR="00C36FC5" w:rsidRDefault="00D75CC5">
            <w:pPr>
              <w:jc w:val="center"/>
              <w:rPr>
                <w:sz w:val="24"/>
                <w:szCs w:val="24"/>
              </w:rPr>
            </w:pPr>
            <w:r>
              <w:rPr>
                <w:sz w:val="24"/>
                <w:szCs w:val="24"/>
              </w:rPr>
              <w:t>Final Result</w:t>
            </w:r>
          </w:p>
          <w:p w14:paraId="36FC843B" w14:textId="77777777" w:rsidR="00C36FC5" w:rsidRDefault="00D75CC5">
            <w:pPr>
              <w:jc w:val="center"/>
              <w:rPr>
                <w:sz w:val="24"/>
                <w:szCs w:val="24"/>
              </w:rPr>
            </w:pPr>
            <w:r>
              <w:rPr>
                <w:sz w:val="24"/>
                <w:szCs w:val="24"/>
              </w:rPr>
              <w:t>(Fake or Real)</w:t>
            </w:r>
          </w:p>
        </w:tc>
        <w:tc>
          <w:tcPr>
            <w:tcW w:w="2061" w:type="dxa"/>
            <w:vAlign w:val="center"/>
          </w:tcPr>
          <w:p w14:paraId="1069A26E" w14:textId="77777777" w:rsidR="00C36FC5" w:rsidRDefault="00D75CC5">
            <w:pPr>
              <w:jc w:val="center"/>
              <w:rPr>
                <w:sz w:val="24"/>
                <w:szCs w:val="24"/>
              </w:rPr>
            </w:pPr>
            <w:r>
              <w:rPr>
                <w:sz w:val="24"/>
                <w:szCs w:val="24"/>
              </w:rPr>
              <w:t>Output of above three steps</w:t>
            </w:r>
          </w:p>
        </w:tc>
        <w:tc>
          <w:tcPr>
            <w:tcW w:w="1826" w:type="dxa"/>
            <w:vAlign w:val="center"/>
          </w:tcPr>
          <w:p w14:paraId="3F890504" w14:textId="77777777" w:rsidR="00C36FC5" w:rsidRDefault="00D75CC5">
            <w:pPr>
              <w:jc w:val="center"/>
              <w:rPr>
                <w:sz w:val="24"/>
                <w:szCs w:val="24"/>
              </w:rPr>
            </w:pPr>
            <w:r>
              <w:rPr>
                <w:sz w:val="24"/>
                <w:szCs w:val="24"/>
              </w:rPr>
              <w:t>Note Classified</w:t>
            </w:r>
          </w:p>
          <w:p w14:paraId="069246FE" w14:textId="77777777" w:rsidR="00C36FC5" w:rsidRDefault="00D75CC5">
            <w:pPr>
              <w:jc w:val="center"/>
              <w:rPr>
                <w:sz w:val="24"/>
                <w:szCs w:val="24"/>
              </w:rPr>
            </w:pPr>
            <w:r>
              <w:rPr>
                <w:sz w:val="24"/>
                <w:szCs w:val="24"/>
              </w:rPr>
              <w:t>(Fake or Real)</w:t>
            </w:r>
          </w:p>
        </w:tc>
        <w:tc>
          <w:tcPr>
            <w:tcW w:w="2288" w:type="dxa"/>
            <w:vAlign w:val="center"/>
          </w:tcPr>
          <w:p w14:paraId="34BA3E43" w14:textId="77777777" w:rsidR="00C36FC5" w:rsidRDefault="00D75CC5">
            <w:pPr>
              <w:jc w:val="center"/>
              <w:rPr>
                <w:sz w:val="24"/>
                <w:szCs w:val="24"/>
              </w:rPr>
            </w:pPr>
            <w:r>
              <w:rPr>
                <w:sz w:val="24"/>
                <w:szCs w:val="24"/>
              </w:rPr>
              <w:t>Note Classified</w:t>
            </w:r>
          </w:p>
          <w:p w14:paraId="67F36ED3" w14:textId="77777777" w:rsidR="00C36FC5" w:rsidRDefault="00D75CC5">
            <w:pPr>
              <w:jc w:val="center"/>
              <w:rPr>
                <w:sz w:val="24"/>
                <w:szCs w:val="24"/>
              </w:rPr>
            </w:pPr>
            <w:r>
              <w:rPr>
                <w:sz w:val="24"/>
                <w:szCs w:val="24"/>
              </w:rPr>
              <w:t>(Fake or Real)</w:t>
            </w:r>
          </w:p>
        </w:tc>
        <w:tc>
          <w:tcPr>
            <w:tcW w:w="935" w:type="dxa"/>
            <w:vAlign w:val="center"/>
          </w:tcPr>
          <w:p w14:paraId="00EF705E" w14:textId="77777777" w:rsidR="00C36FC5" w:rsidRDefault="00D75CC5">
            <w:pPr>
              <w:jc w:val="center"/>
              <w:rPr>
                <w:sz w:val="24"/>
                <w:szCs w:val="24"/>
              </w:rPr>
            </w:pPr>
            <w:r>
              <w:rPr>
                <w:sz w:val="24"/>
                <w:szCs w:val="24"/>
              </w:rPr>
              <w:t>Pass</w:t>
            </w:r>
          </w:p>
        </w:tc>
      </w:tr>
    </w:tbl>
    <w:p w14:paraId="0147AB13" w14:textId="77777777" w:rsidR="00C36FC5" w:rsidRDefault="00C36FC5">
      <w:pPr>
        <w:ind w:firstLine="0"/>
      </w:pPr>
    </w:p>
    <w:p w14:paraId="357AB4AC" w14:textId="77777777" w:rsidR="00C36FC5" w:rsidRDefault="00C36FC5">
      <w:pPr>
        <w:ind w:firstLine="0"/>
      </w:pPr>
    </w:p>
    <w:p w14:paraId="3F71E9E0" w14:textId="77777777" w:rsidR="00C36FC5" w:rsidRDefault="00C36FC5">
      <w:pPr>
        <w:ind w:firstLine="0"/>
      </w:pPr>
    </w:p>
    <w:p w14:paraId="10260EF2" w14:textId="77777777" w:rsidR="00C36FC5" w:rsidRDefault="00C36FC5">
      <w:pPr>
        <w:ind w:firstLine="0"/>
      </w:pPr>
    </w:p>
    <w:p w14:paraId="1F1801DA" w14:textId="77777777" w:rsidR="00C36FC5" w:rsidRDefault="00C36FC5">
      <w:pPr>
        <w:ind w:firstLine="0"/>
        <w:rPr>
          <w:rFonts w:cs="Times New Roman"/>
          <w:sz w:val="24"/>
        </w:rPr>
      </w:pPr>
    </w:p>
    <w:p w14:paraId="770BDAEA" w14:textId="77777777" w:rsidR="00C36FC5" w:rsidRDefault="00C36FC5">
      <w:pPr>
        <w:ind w:firstLine="0"/>
        <w:rPr>
          <w:rFonts w:cs="Times New Roman"/>
          <w:sz w:val="24"/>
        </w:rPr>
      </w:pPr>
    </w:p>
    <w:p w14:paraId="1CDA313B" w14:textId="77777777" w:rsidR="00C36FC5" w:rsidRDefault="00C36FC5">
      <w:pPr>
        <w:ind w:firstLine="0"/>
        <w:rPr>
          <w:rFonts w:cs="Times New Roman"/>
          <w:sz w:val="24"/>
        </w:rPr>
      </w:pPr>
    </w:p>
    <w:p w14:paraId="799F5F66" w14:textId="77777777" w:rsidR="00C36FC5" w:rsidRDefault="00C36FC5">
      <w:pPr>
        <w:ind w:firstLine="0"/>
        <w:rPr>
          <w:rFonts w:cs="Times New Roman"/>
          <w:sz w:val="24"/>
        </w:rPr>
      </w:pPr>
    </w:p>
    <w:p w14:paraId="721BCA62" w14:textId="77777777" w:rsidR="00C36FC5" w:rsidRPr="003538F8" w:rsidRDefault="00D75CC5">
      <w:pPr>
        <w:ind w:firstLine="0"/>
        <w:rPr>
          <w:rFonts w:cs="Times New Roman"/>
          <w:b/>
          <w:bCs/>
          <w:sz w:val="24"/>
        </w:rPr>
      </w:pPr>
      <w:r w:rsidRPr="003538F8">
        <w:rPr>
          <w:rFonts w:cs="Times New Roman"/>
          <w:b/>
          <w:bCs/>
          <w:sz w:val="24"/>
        </w:rPr>
        <w:lastRenderedPageBreak/>
        <w:t>Test Case -</w:t>
      </w:r>
    </w:p>
    <w:p w14:paraId="2F2FF508" w14:textId="77777777" w:rsidR="00C36FC5" w:rsidRPr="003538F8" w:rsidRDefault="00D75CC5">
      <w:pPr>
        <w:pStyle w:val="ListParagraph"/>
        <w:numPr>
          <w:ilvl w:val="0"/>
          <w:numId w:val="15"/>
        </w:numPr>
        <w:rPr>
          <w:rFonts w:ascii="Times New Roman" w:hAnsi="Times New Roman" w:cs="Times New Roman"/>
        </w:rPr>
      </w:pPr>
      <w:r w:rsidRPr="003538F8">
        <w:rPr>
          <w:rFonts w:ascii="Times New Roman" w:hAnsi="Times New Roman" w:cs="Times New Roman"/>
        </w:rPr>
        <w:t xml:space="preserve">Uploaded Image – </w:t>
      </w:r>
    </w:p>
    <w:p w14:paraId="5DD80F3E" w14:textId="77777777" w:rsidR="00C36FC5" w:rsidRDefault="00D75CC5">
      <w:pPr>
        <w:ind w:left="360"/>
      </w:pPr>
      <w:r>
        <w:rPr>
          <w:noProof/>
          <w:lang w:val="en-IN" w:eastAsia="en-IN"/>
        </w:rPr>
        <w:drawing>
          <wp:inline distT="0" distB="0" distL="0" distR="0" wp14:anchorId="5E41A2BA" wp14:editId="170CA133">
            <wp:extent cx="5504180" cy="1866900"/>
            <wp:effectExtent l="19050" t="0" r="1139" b="0"/>
            <wp:docPr id="1041" name="Picture 8" descr="1"/>
            <wp:cNvGraphicFramePr/>
            <a:graphic xmlns:a="http://schemas.openxmlformats.org/drawingml/2006/main">
              <a:graphicData uri="http://schemas.openxmlformats.org/drawingml/2006/picture">
                <pic:pic xmlns:pic="http://schemas.openxmlformats.org/drawingml/2006/picture">
                  <pic:nvPicPr>
                    <pic:cNvPr id="1041" name="Picture 8" descr="1"/>
                    <pic:cNvPicPr/>
                  </pic:nvPicPr>
                  <pic:blipFill>
                    <a:blip r:embed="rId30" cstate="print"/>
                    <a:srcRect/>
                    <a:stretch>
                      <a:fillRect/>
                    </a:stretch>
                  </pic:blipFill>
                  <pic:spPr>
                    <a:xfrm>
                      <a:off x="0" y="0"/>
                      <a:ext cx="5504180" cy="1866900"/>
                    </a:xfrm>
                    <a:prstGeom prst="rect">
                      <a:avLst/>
                    </a:prstGeom>
                    <a:ln>
                      <a:noFill/>
                    </a:ln>
                  </pic:spPr>
                </pic:pic>
              </a:graphicData>
            </a:graphic>
          </wp:inline>
        </w:drawing>
      </w:r>
    </w:p>
    <w:p w14:paraId="44CDA779" w14:textId="77777777" w:rsidR="00C36FC5" w:rsidRPr="003538F8" w:rsidRDefault="00D75CC5">
      <w:pPr>
        <w:pStyle w:val="ListParagraph"/>
        <w:numPr>
          <w:ilvl w:val="0"/>
          <w:numId w:val="15"/>
        </w:numPr>
        <w:rPr>
          <w:rFonts w:ascii="Times New Roman" w:hAnsi="Times New Roman" w:cs="Times New Roman"/>
          <w:sz w:val="24"/>
          <w:szCs w:val="24"/>
        </w:rPr>
      </w:pPr>
      <w:r w:rsidRPr="003538F8">
        <w:rPr>
          <w:rFonts w:ascii="Times New Roman" w:hAnsi="Times New Roman" w:cs="Times New Roman"/>
          <w:sz w:val="24"/>
          <w:szCs w:val="24"/>
        </w:rPr>
        <w:t>Identified the denomination of the note, i.e. Rs.10.</w:t>
      </w:r>
    </w:p>
    <w:p w14:paraId="209EA0A7" w14:textId="77777777" w:rsidR="00C36FC5" w:rsidRDefault="00D75CC5">
      <w:pPr>
        <w:ind w:left="360"/>
      </w:pPr>
      <w:r>
        <w:rPr>
          <w:noProof/>
          <w:lang w:val="en-IN" w:eastAsia="en-IN"/>
        </w:rPr>
        <w:drawing>
          <wp:inline distT="0" distB="0" distL="0" distR="0" wp14:anchorId="5A90DD05" wp14:editId="027BEB34">
            <wp:extent cx="5504815" cy="1447800"/>
            <wp:effectExtent l="19050" t="0" r="635" b="0"/>
            <wp:docPr id="1042" name="Picture 9" descr="2021-05-11 (2)"/>
            <wp:cNvGraphicFramePr/>
            <a:graphic xmlns:a="http://schemas.openxmlformats.org/drawingml/2006/main">
              <a:graphicData uri="http://schemas.openxmlformats.org/drawingml/2006/picture">
                <pic:pic xmlns:pic="http://schemas.openxmlformats.org/drawingml/2006/picture">
                  <pic:nvPicPr>
                    <pic:cNvPr id="1042" name="Picture 9" descr="2021-05-11 (2)"/>
                    <pic:cNvPicPr/>
                  </pic:nvPicPr>
                  <pic:blipFill>
                    <a:blip r:embed="rId31" cstate="print"/>
                    <a:srcRect/>
                    <a:stretch>
                      <a:fillRect/>
                    </a:stretch>
                  </pic:blipFill>
                  <pic:spPr>
                    <a:xfrm>
                      <a:off x="0" y="0"/>
                      <a:ext cx="5504815" cy="1447800"/>
                    </a:xfrm>
                    <a:prstGeom prst="rect">
                      <a:avLst/>
                    </a:prstGeom>
                    <a:ln>
                      <a:noFill/>
                    </a:ln>
                  </pic:spPr>
                </pic:pic>
              </a:graphicData>
            </a:graphic>
          </wp:inline>
        </w:drawing>
      </w:r>
    </w:p>
    <w:p w14:paraId="0085FC64" w14:textId="77777777" w:rsidR="00C36FC5" w:rsidRPr="003538F8" w:rsidRDefault="00D75CC5">
      <w:pPr>
        <w:pStyle w:val="ListParagraph"/>
        <w:numPr>
          <w:ilvl w:val="0"/>
          <w:numId w:val="15"/>
        </w:numPr>
        <w:rPr>
          <w:rFonts w:ascii="Times New Roman" w:hAnsi="Times New Roman" w:cs="Times New Roman"/>
          <w:sz w:val="24"/>
          <w:szCs w:val="24"/>
        </w:rPr>
      </w:pPr>
      <w:r w:rsidRPr="003538F8">
        <w:rPr>
          <w:rFonts w:ascii="Times New Roman" w:hAnsi="Times New Roman" w:cs="Times New Roman"/>
          <w:sz w:val="24"/>
          <w:szCs w:val="24"/>
        </w:rPr>
        <w:t>Contrast adjusted image which will be sent for UV validation – In this example the Brightness is set to -130 and contrast to 100.</w:t>
      </w:r>
    </w:p>
    <w:p w14:paraId="2F303403" w14:textId="77777777" w:rsidR="00C36FC5" w:rsidRDefault="00D75CC5">
      <w:pPr>
        <w:ind w:firstLine="0"/>
        <w:rPr>
          <w:rFonts w:cs="Times New Roman"/>
          <w:sz w:val="24"/>
        </w:rPr>
      </w:pPr>
      <w:r>
        <w:rPr>
          <w:noProof/>
          <w:lang w:val="en-IN" w:eastAsia="en-IN"/>
        </w:rPr>
        <w:drawing>
          <wp:inline distT="0" distB="0" distL="0" distR="0" wp14:anchorId="66FAC9F5" wp14:editId="3E22B252">
            <wp:extent cx="5562600" cy="1112520"/>
            <wp:effectExtent l="19050" t="0" r="0" b="0"/>
            <wp:docPr id="1043" name="Picture 10" descr="input"/>
            <wp:cNvGraphicFramePr/>
            <a:graphic xmlns:a="http://schemas.openxmlformats.org/drawingml/2006/main">
              <a:graphicData uri="http://schemas.openxmlformats.org/drawingml/2006/picture">
                <pic:pic xmlns:pic="http://schemas.openxmlformats.org/drawingml/2006/picture">
                  <pic:nvPicPr>
                    <pic:cNvPr id="1043" name="Picture 10" descr="input"/>
                    <pic:cNvPicPr/>
                  </pic:nvPicPr>
                  <pic:blipFill>
                    <a:blip r:embed="rId32" cstate="print"/>
                    <a:srcRect b="68205"/>
                    <a:stretch>
                      <a:fillRect/>
                    </a:stretch>
                  </pic:blipFill>
                  <pic:spPr>
                    <a:xfrm>
                      <a:off x="0" y="0"/>
                      <a:ext cx="5562600" cy="1112520"/>
                    </a:xfrm>
                    <a:prstGeom prst="rect">
                      <a:avLst/>
                    </a:prstGeom>
                    <a:ln>
                      <a:noFill/>
                    </a:ln>
                  </pic:spPr>
                </pic:pic>
              </a:graphicData>
            </a:graphic>
          </wp:inline>
        </w:drawing>
      </w:r>
    </w:p>
    <w:p w14:paraId="67482CF5" w14:textId="77777777" w:rsidR="00C36FC5" w:rsidRPr="003538F8" w:rsidRDefault="00D75CC5">
      <w:pPr>
        <w:pStyle w:val="ListParagraph"/>
        <w:numPr>
          <w:ilvl w:val="0"/>
          <w:numId w:val="15"/>
        </w:numPr>
        <w:rPr>
          <w:rFonts w:ascii="Times New Roman" w:hAnsi="Times New Roman" w:cs="Times New Roman"/>
          <w:sz w:val="24"/>
          <w:szCs w:val="24"/>
        </w:rPr>
      </w:pPr>
      <w:r w:rsidRPr="003538F8">
        <w:rPr>
          <w:rFonts w:ascii="Times New Roman" w:hAnsi="Times New Roman" w:cs="Times New Roman"/>
          <w:sz w:val="24"/>
          <w:szCs w:val="24"/>
        </w:rPr>
        <w:t>Result of UV validation – this says the note contains dashed metal strip.</w:t>
      </w:r>
    </w:p>
    <w:p w14:paraId="56F19E7D" w14:textId="77777777" w:rsidR="00C36FC5" w:rsidRDefault="00D75CC5">
      <w:pPr>
        <w:ind w:left="360"/>
      </w:pPr>
      <w:r>
        <w:rPr>
          <w:noProof/>
          <w:lang w:val="en-IN" w:eastAsia="en-IN"/>
        </w:rPr>
        <w:drawing>
          <wp:inline distT="0" distB="0" distL="0" distR="0" wp14:anchorId="541FB700" wp14:editId="5FBC5237">
            <wp:extent cx="5648325" cy="1426210"/>
            <wp:effectExtent l="19050" t="0" r="9525" b="0"/>
            <wp:docPr id="1044" name="Picture 11" descr="2021-05-11 (3)"/>
            <wp:cNvGraphicFramePr/>
            <a:graphic xmlns:a="http://schemas.openxmlformats.org/drawingml/2006/main">
              <a:graphicData uri="http://schemas.openxmlformats.org/drawingml/2006/picture">
                <pic:pic xmlns:pic="http://schemas.openxmlformats.org/drawingml/2006/picture">
                  <pic:nvPicPr>
                    <pic:cNvPr id="1044" name="Picture 11" descr="2021-05-11 (3)"/>
                    <pic:cNvPicPr/>
                  </pic:nvPicPr>
                  <pic:blipFill>
                    <a:blip r:embed="rId33" cstate="print"/>
                    <a:srcRect/>
                    <a:stretch>
                      <a:fillRect/>
                    </a:stretch>
                  </pic:blipFill>
                  <pic:spPr>
                    <a:xfrm>
                      <a:off x="0" y="0"/>
                      <a:ext cx="5648325" cy="1426210"/>
                    </a:xfrm>
                    <a:prstGeom prst="rect">
                      <a:avLst/>
                    </a:prstGeom>
                    <a:ln>
                      <a:noFill/>
                    </a:ln>
                  </pic:spPr>
                </pic:pic>
              </a:graphicData>
            </a:graphic>
          </wp:inline>
        </w:drawing>
      </w:r>
    </w:p>
    <w:p w14:paraId="0E59FDBA" w14:textId="77777777" w:rsidR="00C36FC5" w:rsidRPr="003538F8" w:rsidRDefault="00D75CC5">
      <w:pPr>
        <w:pStyle w:val="ListParagraph"/>
        <w:numPr>
          <w:ilvl w:val="0"/>
          <w:numId w:val="15"/>
        </w:numPr>
        <w:rPr>
          <w:rFonts w:ascii="Times New Roman" w:hAnsi="Times New Roman" w:cs="Times New Roman"/>
          <w:sz w:val="24"/>
          <w:szCs w:val="24"/>
        </w:rPr>
      </w:pPr>
      <w:r w:rsidRPr="003538F8">
        <w:rPr>
          <w:rFonts w:ascii="Times New Roman" w:hAnsi="Times New Roman" w:cs="Times New Roman"/>
          <w:sz w:val="24"/>
          <w:szCs w:val="24"/>
        </w:rPr>
        <w:lastRenderedPageBreak/>
        <w:t>Result of Watermark Validation – As we can see it says watermark is present on the note.</w:t>
      </w:r>
    </w:p>
    <w:p w14:paraId="2D6773A8" w14:textId="77777777" w:rsidR="00C36FC5" w:rsidRDefault="00D75CC5">
      <w:pPr>
        <w:ind w:left="360"/>
      </w:pPr>
      <w:r>
        <w:rPr>
          <w:noProof/>
          <w:lang w:val="en-IN" w:eastAsia="en-IN"/>
        </w:rPr>
        <w:drawing>
          <wp:inline distT="0" distB="0" distL="0" distR="0" wp14:anchorId="56AAF24D" wp14:editId="771E6A82">
            <wp:extent cx="5772150" cy="1276350"/>
            <wp:effectExtent l="19050" t="0" r="0" b="0"/>
            <wp:docPr id="1045" name="Picture 12" descr="2021-05-11 (5)"/>
            <wp:cNvGraphicFramePr/>
            <a:graphic xmlns:a="http://schemas.openxmlformats.org/drawingml/2006/main">
              <a:graphicData uri="http://schemas.openxmlformats.org/drawingml/2006/picture">
                <pic:pic xmlns:pic="http://schemas.openxmlformats.org/drawingml/2006/picture">
                  <pic:nvPicPr>
                    <pic:cNvPr id="1045" name="Picture 12" descr="2021-05-11 (5)"/>
                    <pic:cNvPicPr/>
                  </pic:nvPicPr>
                  <pic:blipFill>
                    <a:blip r:embed="rId34" cstate="print"/>
                    <a:srcRect/>
                    <a:stretch>
                      <a:fillRect/>
                    </a:stretch>
                  </pic:blipFill>
                  <pic:spPr>
                    <a:xfrm>
                      <a:off x="0" y="0"/>
                      <a:ext cx="5772150" cy="1276350"/>
                    </a:xfrm>
                    <a:prstGeom prst="rect">
                      <a:avLst/>
                    </a:prstGeom>
                    <a:ln>
                      <a:noFill/>
                    </a:ln>
                  </pic:spPr>
                </pic:pic>
              </a:graphicData>
            </a:graphic>
          </wp:inline>
        </w:drawing>
      </w:r>
    </w:p>
    <w:p w14:paraId="74CCB883" w14:textId="77777777" w:rsidR="00C36FC5" w:rsidRPr="003538F8" w:rsidRDefault="00D75CC5">
      <w:pPr>
        <w:pStyle w:val="ListParagraph"/>
        <w:numPr>
          <w:ilvl w:val="0"/>
          <w:numId w:val="15"/>
        </w:numPr>
        <w:rPr>
          <w:rFonts w:ascii="Times New Roman" w:hAnsi="Times New Roman" w:cs="Times New Roman"/>
          <w:sz w:val="24"/>
          <w:szCs w:val="24"/>
        </w:rPr>
      </w:pPr>
      <w:r w:rsidRPr="003538F8">
        <w:rPr>
          <w:rFonts w:ascii="Times New Roman" w:hAnsi="Times New Roman" w:cs="Times New Roman"/>
          <w:sz w:val="24"/>
          <w:szCs w:val="24"/>
        </w:rPr>
        <w:t xml:space="preserve">Final Result – </w:t>
      </w:r>
    </w:p>
    <w:p w14:paraId="6CCF7A8A" w14:textId="77777777" w:rsidR="00C36FC5" w:rsidRPr="003538F8" w:rsidRDefault="00D75CC5">
      <w:pPr>
        <w:pStyle w:val="ListParagraph"/>
        <w:rPr>
          <w:rFonts w:ascii="Times New Roman" w:hAnsi="Times New Roman" w:cs="Times New Roman"/>
          <w:sz w:val="24"/>
          <w:szCs w:val="24"/>
        </w:rPr>
      </w:pPr>
      <w:r w:rsidRPr="003538F8">
        <w:rPr>
          <w:rFonts w:ascii="Times New Roman" w:hAnsi="Times New Roman" w:cs="Times New Roman"/>
          <w:sz w:val="24"/>
          <w:szCs w:val="24"/>
        </w:rPr>
        <w:t>As per above results i.e. Denomination of Rs.10, Presence of Watermark and Presence of Dashed Metal Strip, we can conclude that the note is a REAL Rs.10 Note.</w:t>
      </w:r>
    </w:p>
    <w:p w14:paraId="6E9CF132" w14:textId="77777777" w:rsidR="00C36FC5" w:rsidRDefault="00C36FC5">
      <w:pPr>
        <w:rPr>
          <w:rFonts w:cs="Times New Roman"/>
          <w:b/>
          <w:bCs/>
          <w:sz w:val="32"/>
          <w:szCs w:val="32"/>
        </w:rPr>
      </w:pPr>
    </w:p>
    <w:p w14:paraId="15DE0F1E" w14:textId="77777777" w:rsidR="00C36FC5" w:rsidRDefault="00C36FC5">
      <w:pPr>
        <w:rPr>
          <w:rFonts w:cs="Times New Roman"/>
          <w:b/>
          <w:bCs/>
          <w:sz w:val="32"/>
          <w:szCs w:val="32"/>
        </w:rPr>
      </w:pPr>
    </w:p>
    <w:p w14:paraId="02F6A06F" w14:textId="77777777" w:rsidR="00C36FC5" w:rsidRDefault="00C36FC5">
      <w:pPr>
        <w:rPr>
          <w:rFonts w:cs="Times New Roman"/>
          <w:b/>
          <w:bCs/>
          <w:sz w:val="32"/>
          <w:szCs w:val="32"/>
        </w:rPr>
      </w:pPr>
    </w:p>
    <w:p w14:paraId="4A756E15" w14:textId="77777777" w:rsidR="00C36FC5" w:rsidRDefault="00C36FC5">
      <w:pPr>
        <w:rPr>
          <w:rFonts w:cs="Times New Roman"/>
          <w:b/>
          <w:bCs/>
          <w:sz w:val="32"/>
          <w:szCs w:val="32"/>
        </w:rPr>
      </w:pPr>
    </w:p>
    <w:p w14:paraId="160CF878" w14:textId="77777777" w:rsidR="00C36FC5" w:rsidRDefault="00C36FC5">
      <w:pPr>
        <w:rPr>
          <w:rFonts w:cs="Times New Roman"/>
          <w:b/>
          <w:bCs/>
          <w:sz w:val="32"/>
          <w:szCs w:val="32"/>
        </w:rPr>
      </w:pPr>
    </w:p>
    <w:p w14:paraId="0AA4E019" w14:textId="77777777" w:rsidR="00C36FC5" w:rsidRDefault="00C36FC5">
      <w:pPr>
        <w:rPr>
          <w:rFonts w:cs="Times New Roman"/>
          <w:b/>
          <w:bCs/>
          <w:sz w:val="32"/>
          <w:szCs w:val="32"/>
        </w:rPr>
      </w:pPr>
    </w:p>
    <w:p w14:paraId="7235E403" w14:textId="77777777" w:rsidR="00C36FC5" w:rsidRDefault="00C36FC5">
      <w:pPr>
        <w:rPr>
          <w:rFonts w:cs="Times New Roman"/>
          <w:b/>
          <w:bCs/>
          <w:sz w:val="32"/>
          <w:szCs w:val="32"/>
        </w:rPr>
      </w:pPr>
    </w:p>
    <w:p w14:paraId="18794B7E" w14:textId="77777777" w:rsidR="00C36FC5" w:rsidRDefault="00C36FC5">
      <w:pPr>
        <w:rPr>
          <w:rFonts w:cs="Times New Roman"/>
          <w:b/>
          <w:bCs/>
          <w:sz w:val="32"/>
          <w:szCs w:val="32"/>
        </w:rPr>
      </w:pPr>
    </w:p>
    <w:p w14:paraId="0051D2C1" w14:textId="77777777" w:rsidR="00C36FC5" w:rsidRDefault="00C36FC5">
      <w:pPr>
        <w:rPr>
          <w:rFonts w:cs="Times New Roman"/>
          <w:b/>
          <w:bCs/>
          <w:sz w:val="32"/>
          <w:szCs w:val="32"/>
        </w:rPr>
      </w:pPr>
    </w:p>
    <w:p w14:paraId="5E0EEF82" w14:textId="77777777" w:rsidR="00C36FC5" w:rsidRDefault="00C36FC5">
      <w:pPr>
        <w:rPr>
          <w:rFonts w:cs="Times New Roman"/>
          <w:b/>
          <w:bCs/>
          <w:sz w:val="32"/>
          <w:szCs w:val="32"/>
        </w:rPr>
      </w:pPr>
    </w:p>
    <w:p w14:paraId="7E072D4F" w14:textId="77777777" w:rsidR="00C36FC5" w:rsidRDefault="00C36FC5">
      <w:pPr>
        <w:rPr>
          <w:rFonts w:cs="Times New Roman"/>
          <w:b/>
          <w:bCs/>
          <w:sz w:val="32"/>
          <w:szCs w:val="32"/>
        </w:rPr>
      </w:pPr>
    </w:p>
    <w:p w14:paraId="74622B2E" w14:textId="77777777" w:rsidR="00C36FC5" w:rsidRDefault="00C36FC5">
      <w:pPr>
        <w:spacing w:after="0" w:line="240" w:lineRule="auto"/>
        <w:rPr>
          <w:rFonts w:eastAsia="Times New Roman" w:cs="Times New Roman"/>
          <w:b/>
          <w:sz w:val="28"/>
        </w:rPr>
      </w:pPr>
    </w:p>
    <w:p w14:paraId="751F6ABC" w14:textId="77777777" w:rsidR="00C36FC5" w:rsidRDefault="00C36FC5">
      <w:pPr>
        <w:spacing w:after="0" w:line="240" w:lineRule="auto"/>
        <w:ind w:left="3600"/>
        <w:rPr>
          <w:rFonts w:eastAsia="Times New Roman" w:cs="Times New Roman"/>
          <w:b/>
          <w:sz w:val="28"/>
        </w:rPr>
      </w:pPr>
    </w:p>
    <w:p w14:paraId="514EA535" w14:textId="77777777" w:rsidR="00C36FC5" w:rsidRDefault="00C36FC5">
      <w:pPr>
        <w:spacing w:after="0" w:line="240" w:lineRule="auto"/>
        <w:ind w:left="3600"/>
        <w:rPr>
          <w:rFonts w:eastAsia="Times New Roman" w:cs="Times New Roman"/>
          <w:b/>
          <w:sz w:val="28"/>
        </w:rPr>
      </w:pPr>
    </w:p>
    <w:p w14:paraId="5124C648" w14:textId="77777777" w:rsidR="00C36FC5" w:rsidRDefault="00C36FC5">
      <w:pPr>
        <w:spacing w:after="17" w:line="360" w:lineRule="auto"/>
        <w:ind w:left="1600" w:firstLine="0"/>
        <w:jc w:val="left"/>
        <w:rPr>
          <w:rFonts w:cs="Times New Roman"/>
          <w:b/>
          <w:sz w:val="96"/>
          <w:szCs w:val="96"/>
        </w:rPr>
      </w:pPr>
    </w:p>
    <w:p w14:paraId="0AD7A4CE" w14:textId="77777777" w:rsidR="00C36FC5" w:rsidRDefault="00C36FC5">
      <w:pPr>
        <w:spacing w:after="17" w:line="360" w:lineRule="auto"/>
        <w:ind w:left="1600" w:firstLine="0"/>
        <w:jc w:val="left"/>
        <w:rPr>
          <w:rFonts w:cs="Times New Roman"/>
          <w:b/>
          <w:sz w:val="96"/>
          <w:szCs w:val="96"/>
        </w:rPr>
      </w:pPr>
    </w:p>
    <w:p w14:paraId="0DDA34DA" w14:textId="77777777" w:rsidR="00C36FC5" w:rsidRDefault="00C36FC5">
      <w:pPr>
        <w:spacing w:after="17" w:line="360" w:lineRule="auto"/>
        <w:ind w:left="1600" w:firstLine="0"/>
        <w:jc w:val="left"/>
        <w:rPr>
          <w:rFonts w:cs="Times New Roman"/>
          <w:b/>
          <w:sz w:val="96"/>
          <w:szCs w:val="96"/>
        </w:rPr>
      </w:pPr>
    </w:p>
    <w:p w14:paraId="072A43A6" w14:textId="77777777" w:rsidR="00C36FC5" w:rsidRDefault="00D75CC5">
      <w:pPr>
        <w:spacing w:after="17" w:line="360" w:lineRule="auto"/>
        <w:ind w:left="1600" w:firstLine="0"/>
        <w:jc w:val="left"/>
        <w:rPr>
          <w:rFonts w:cs="Times New Roman"/>
          <w:b/>
          <w:sz w:val="96"/>
          <w:szCs w:val="96"/>
        </w:rPr>
      </w:pPr>
      <w:r>
        <w:rPr>
          <w:rFonts w:cs="Times New Roman"/>
          <w:b/>
          <w:sz w:val="96"/>
          <w:szCs w:val="96"/>
        </w:rPr>
        <w:t>Performance</w:t>
      </w:r>
    </w:p>
    <w:p w14:paraId="7B71F079" w14:textId="77777777" w:rsidR="00C36FC5" w:rsidRDefault="00D75CC5">
      <w:pPr>
        <w:spacing w:after="17" w:line="360" w:lineRule="auto"/>
        <w:jc w:val="center"/>
        <w:rPr>
          <w:rFonts w:cs="Times New Roman"/>
          <w:b/>
          <w:sz w:val="96"/>
          <w:szCs w:val="96"/>
        </w:rPr>
      </w:pPr>
      <w:r>
        <w:rPr>
          <w:rFonts w:cs="Times New Roman"/>
          <w:b/>
          <w:sz w:val="96"/>
          <w:szCs w:val="96"/>
        </w:rPr>
        <w:t>Analysis:</w:t>
      </w:r>
    </w:p>
    <w:p w14:paraId="5D23427F" w14:textId="77777777" w:rsidR="00C36FC5" w:rsidRDefault="00C36FC5">
      <w:pPr>
        <w:spacing w:after="0" w:line="240" w:lineRule="auto"/>
        <w:ind w:left="1800"/>
        <w:rPr>
          <w:rFonts w:eastAsia="Times New Roman" w:cs="Times New Roman"/>
          <w:b/>
          <w:sz w:val="28"/>
        </w:rPr>
      </w:pPr>
    </w:p>
    <w:p w14:paraId="2CBAFBBF" w14:textId="77777777" w:rsidR="00C36FC5" w:rsidRDefault="00C36FC5">
      <w:pPr>
        <w:spacing w:after="0" w:line="240" w:lineRule="auto"/>
        <w:ind w:left="1800"/>
        <w:rPr>
          <w:rFonts w:eastAsia="Times New Roman" w:cs="Times New Roman"/>
          <w:b/>
          <w:sz w:val="28"/>
        </w:rPr>
      </w:pPr>
    </w:p>
    <w:p w14:paraId="1C58A0A9" w14:textId="77777777" w:rsidR="00C36FC5" w:rsidRDefault="00C36FC5">
      <w:pPr>
        <w:spacing w:after="0" w:line="240" w:lineRule="auto"/>
        <w:ind w:left="1800"/>
        <w:rPr>
          <w:rFonts w:eastAsia="Times New Roman" w:cs="Times New Roman"/>
          <w:b/>
          <w:sz w:val="28"/>
        </w:rPr>
      </w:pPr>
    </w:p>
    <w:p w14:paraId="0F1837CF" w14:textId="77777777" w:rsidR="00C36FC5" w:rsidRDefault="00C36FC5">
      <w:pPr>
        <w:spacing w:after="0" w:line="240" w:lineRule="auto"/>
        <w:ind w:left="1800"/>
        <w:rPr>
          <w:rFonts w:eastAsia="Times New Roman" w:cs="Times New Roman"/>
          <w:b/>
          <w:sz w:val="28"/>
        </w:rPr>
      </w:pPr>
    </w:p>
    <w:p w14:paraId="2F21AD75" w14:textId="77777777" w:rsidR="00C36FC5" w:rsidRDefault="00C36FC5">
      <w:pPr>
        <w:spacing w:after="0" w:line="240" w:lineRule="auto"/>
        <w:ind w:firstLine="0"/>
        <w:rPr>
          <w:rFonts w:eastAsia="Times New Roman" w:cs="Times New Roman"/>
          <w:b/>
          <w:sz w:val="28"/>
        </w:rPr>
      </w:pPr>
    </w:p>
    <w:p w14:paraId="3A083041" w14:textId="77777777" w:rsidR="00C36FC5" w:rsidRDefault="00C36FC5">
      <w:pPr>
        <w:spacing w:after="0" w:line="240" w:lineRule="auto"/>
        <w:ind w:left="1800"/>
        <w:rPr>
          <w:rFonts w:eastAsia="Times New Roman" w:cs="Times New Roman"/>
          <w:b/>
          <w:sz w:val="28"/>
        </w:rPr>
      </w:pPr>
    </w:p>
    <w:p w14:paraId="673003C7" w14:textId="77777777" w:rsidR="00C36FC5" w:rsidRDefault="00C36FC5">
      <w:pPr>
        <w:spacing w:after="0" w:line="240" w:lineRule="auto"/>
        <w:ind w:left="1800"/>
        <w:rPr>
          <w:rFonts w:eastAsia="Times New Roman" w:cs="Times New Roman"/>
          <w:b/>
          <w:sz w:val="28"/>
        </w:rPr>
      </w:pPr>
    </w:p>
    <w:p w14:paraId="380DE526" w14:textId="77777777" w:rsidR="00C36FC5" w:rsidRDefault="00C36FC5">
      <w:pPr>
        <w:spacing w:after="0" w:line="240" w:lineRule="auto"/>
        <w:ind w:left="1800"/>
        <w:rPr>
          <w:rFonts w:eastAsia="Times New Roman" w:cs="Times New Roman"/>
          <w:b/>
          <w:sz w:val="28"/>
        </w:rPr>
      </w:pPr>
    </w:p>
    <w:p w14:paraId="081CC650" w14:textId="77777777" w:rsidR="00C36FC5" w:rsidRDefault="00C36FC5">
      <w:pPr>
        <w:spacing w:after="0" w:line="240" w:lineRule="auto"/>
        <w:ind w:left="1800"/>
        <w:rPr>
          <w:rFonts w:eastAsia="Times New Roman" w:cs="Times New Roman"/>
          <w:b/>
          <w:sz w:val="28"/>
        </w:rPr>
      </w:pPr>
    </w:p>
    <w:p w14:paraId="52F0A6EE" w14:textId="77777777" w:rsidR="00C36FC5" w:rsidRDefault="00C36FC5">
      <w:pPr>
        <w:spacing w:after="0" w:line="240" w:lineRule="auto"/>
        <w:ind w:left="1800"/>
        <w:rPr>
          <w:rFonts w:eastAsia="Times New Roman" w:cs="Times New Roman"/>
          <w:b/>
          <w:sz w:val="28"/>
        </w:rPr>
      </w:pPr>
    </w:p>
    <w:p w14:paraId="7540D751" w14:textId="77777777" w:rsidR="00C36FC5" w:rsidRDefault="00C36FC5">
      <w:pPr>
        <w:spacing w:after="0" w:line="240" w:lineRule="auto"/>
        <w:ind w:left="1800"/>
        <w:rPr>
          <w:rFonts w:eastAsia="Times New Roman" w:cs="Times New Roman"/>
          <w:b/>
          <w:sz w:val="28"/>
        </w:rPr>
      </w:pPr>
    </w:p>
    <w:p w14:paraId="53913CFB" w14:textId="77777777" w:rsidR="00C36FC5" w:rsidRDefault="00C36FC5">
      <w:pPr>
        <w:spacing w:after="0" w:line="240" w:lineRule="auto"/>
        <w:ind w:left="1800"/>
        <w:rPr>
          <w:rFonts w:eastAsia="Times New Roman" w:cs="Times New Roman"/>
          <w:b/>
          <w:sz w:val="28"/>
        </w:rPr>
      </w:pPr>
    </w:p>
    <w:p w14:paraId="05DD3B16" w14:textId="77777777" w:rsidR="00C36FC5" w:rsidRDefault="00C36FC5">
      <w:pPr>
        <w:spacing w:after="0" w:line="240" w:lineRule="auto"/>
        <w:ind w:left="1800"/>
        <w:rPr>
          <w:rFonts w:eastAsia="Times New Roman" w:cs="Times New Roman"/>
          <w:b/>
          <w:sz w:val="28"/>
        </w:rPr>
      </w:pPr>
    </w:p>
    <w:p w14:paraId="13305C90" w14:textId="77777777" w:rsidR="00C36FC5" w:rsidRDefault="00C36FC5">
      <w:pPr>
        <w:spacing w:after="0" w:line="240" w:lineRule="auto"/>
        <w:ind w:left="1800"/>
        <w:rPr>
          <w:rFonts w:eastAsia="Times New Roman" w:cs="Times New Roman"/>
          <w:b/>
          <w:sz w:val="28"/>
        </w:rPr>
      </w:pPr>
    </w:p>
    <w:p w14:paraId="415BC22D" w14:textId="77777777" w:rsidR="00C36FC5" w:rsidRDefault="00C36FC5">
      <w:pPr>
        <w:spacing w:after="0" w:line="240" w:lineRule="auto"/>
        <w:ind w:left="1800"/>
        <w:rPr>
          <w:rFonts w:eastAsia="Times New Roman" w:cs="Times New Roman"/>
          <w:b/>
          <w:sz w:val="28"/>
        </w:rPr>
      </w:pPr>
    </w:p>
    <w:p w14:paraId="78350539" w14:textId="77777777" w:rsidR="00C36FC5" w:rsidRDefault="00C36FC5">
      <w:pPr>
        <w:spacing w:after="0" w:line="240" w:lineRule="auto"/>
        <w:ind w:left="1800"/>
        <w:rPr>
          <w:rFonts w:eastAsia="Times New Roman" w:cs="Times New Roman"/>
          <w:b/>
          <w:sz w:val="28"/>
        </w:rPr>
      </w:pPr>
    </w:p>
    <w:p w14:paraId="2516437C" w14:textId="77777777" w:rsidR="00C36FC5" w:rsidRDefault="00C36FC5">
      <w:pPr>
        <w:spacing w:after="0" w:line="240" w:lineRule="auto"/>
        <w:ind w:left="1800"/>
        <w:rPr>
          <w:rFonts w:eastAsia="Times New Roman" w:cs="Times New Roman"/>
          <w:b/>
          <w:sz w:val="28"/>
        </w:rPr>
      </w:pPr>
    </w:p>
    <w:p w14:paraId="6227B58D" w14:textId="77777777" w:rsidR="00C36FC5" w:rsidRDefault="00C36FC5">
      <w:pPr>
        <w:spacing w:after="0" w:line="240" w:lineRule="auto"/>
        <w:ind w:left="1800"/>
        <w:rPr>
          <w:rFonts w:eastAsia="Times New Roman" w:cs="Times New Roman"/>
          <w:b/>
          <w:sz w:val="28"/>
        </w:rPr>
      </w:pPr>
    </w:p>
    <w:p w14:paraId="286CC355" w14:textId="77777777" w:rsidR="00C36FC5" w:rsidRDefault="00C36FC5">
      <w:pPr>
        <w:spacing w:after="0" w:line="240" w:lineRule="auto"/>
        <w:ind w:left="1800"/>
        <w:rPr>
          <w:rFonts w:eastAsia="Times New Roman" w:cs="Times New Roman"/>
          <w:b/>
          <w:sz w:val="28"/>
        </w:rPr>
      </w:pPr>
    </w:p>
    <w:p w14:paraId="6F8E56F0" w14:textId="77777777" w:rsidR="00C36FC5" w:rsidRDefault="00C36FC5">
      <w:pPr>
        <w:spacing w:after="0" w:line="240" w:lineRule="auto"/>
        <w:ind w:left="1800"/>
        <w:rPr>
          <w:rFonts w:eastAsia="Times New Roman" w:cs="Times New Roman"/>
          <w:b/>
          <w:sz w:val="28"/>
        </w:rPr>
      </w:pPr>
    </w:p>
    <w:p w14:paraId="42AA24D5" w14:textId="77777777" w:rsidR="00C36FC5" w:rsidRDefault="00C36FC5">
      <w:pPr>
        <w:spacing w:after="0" w:line="240" w:lineRule="auto"/>
        <w:ind w:left="1800"/>
        <w:rPr>
          <w:rFonts w:eastAsia="Times New Roman" w:cs="Times New Roman"/>
          <w:b/>
          <w:sz w:val="28"/>
        </w:rPr>
      </w:pPr>
    </w:p>
    <w:p w14:paraId="1453CBBC" w14:textId="77777777" w:rsidR="00C36FC5" w:rsidRDefault="00C36FC5">
      <w:pPr>
        <w:tabs>
          <w:tab w:val="left" w:pos="4956"/>
        </w:tabs>
        <w:ind w:firstLine="0"/>
        <w:rPr>
          <w:bCs/>
          <w:sz w:val="24"/>
          <w:szCs w:val="24"/>
        </w:rPr>
      </w:pPr>
    </w:p>
    <w:p w14:paraId="6DBBA24B" w14:textId="77777777" w:rsidR="00C36FC5" w:rsidRDefault="00D75CC5">
      <w:pPr>
        <w:pStyle w:val="ListParagraph"/>
        <w:numPr>
          <w:ilvl w:val="0"/>
          <w:numId w:val="16"/>
        </w:numPr>
        <w:tabs>
          <w:tab w:val="left" w:pos="4956"/>
        </w:tabs>
        <w:jc w:val="both"/>
        <w:rPr>
          <w:rFonts w:ascii="Times New Roman" w:hAnsi="Times New Roman" w:cs="Times New Roman"/>
          <w:bCs/>
          <w:sz w:val="24"/>
          <w:szCs w:val="24"/>
        </w:rPr>
      </w:pPr>
      <w:r>
        <w:rPr>
          <w:rFonts w:ascii="Times New Roman" w:hAnsi="Times New Roman" w:cs="Times New Roman"/>
          <w:bCs/>
          <w:sz w:val="24"/>
          <w:szCs w:val="24"/>
        </w:rPr>
        <w:t>This project helps to detect the fake currency using image processing.</w:t>
      </w:r>
    </w:p>
    <w:p w14:paraId="524DFD86" w14:textId="77777777" w:rsidR="00C36FC5" w:rsidRDefault="00D75CC5">
      <w:pPr>
        <w:pStyle w:val="ListParagraph"/>
        <w:numPr>
          <w:ilvl w:val="0"/>
          <w:numId w:val="16"/>
        </w:numPr>
        <w:tabs>
          <w:tab w:val="left" w:pos="4956"/>
        </w:tabs>
        <w:jc w:val="both"/>
        <w:rPr>
          <w:rFonts w:ascii="Times New Roman" w:hAnsi="Times New Roman" w:cs="Times New Roman"/>
          <w:bCs/>
          <w:sz w:val="24"/>
          <w:szCs w:val="24"/>
        </w:rPr>
      </w:pPr>
      <w:r>
        <w:rPr>
          <w:rFonts w:ascii="Times New Roman" w:hAnsi="Times New Roman" w:cs="Times New Roman"/>
          <w:bCs/>
          <w:sz w:val="24"/>
          <w:szCs w:val="24"/>
        </w:rPr>
        <w:t>This would eliminate the circulation of fake note in the system to some extent.</w:t>
      </w:r>
    </w:p>
    <w:p w14:paraId="1503D546" w14:textId="77777777" w:rsidR="00C36FC5" w:rsidRDefault="00D75CC5">
      <w:pPr>
        <w:pStyle w:val="ListParagraph"/>
        <w:numPr>
          <w:ilvl w:val="0"/>
          <w:numId w:val="16"/>
        </w:numPr>
        <w:tabs>
          <w:tab w:val="left" w:pos="4956"/>
        </w:tabs>
        <w:jc w:val="both"/>
        <w:rPr>
          <w:rFonts w:ascii="Times New Roman" w:hAnsi="Times New Roman" w:cs="Times New Roman"/>
          <w:bCs/>
          <w:sz w:val="24"/>
          <w:szCs w:val="24"/>
        </w:rPr>
      </w:pPr>
      <w:r>
        <w:rPr>
          <w:rFonts w:ascii="Times New Roman" w:hAnsi="Times New Roman" w:cs="Times New Roman"/>
          <w:bCs/>
          <w:sz w:val="24"/>
          <w:szCs w:val="24"/>
        </w:rPr>
        <w:t>It would provide an opportunity for the user to properly detect the authenticity of note actually without going to the banks. This project discussed a technique for verifying Indian paper currency</w:t>
      </w:r>
    </w:p>
    <w:p w14:paraId="4F199EDE" w14:textId="77777777" w:rsidR="00C36FC5" w:rsidRDefault="00D75CC5">
      <w:pPr>
        <w:pStyle w:val="ListParagraph"/>
        <w:numPr>
          <w:ilvl w:val="0"/>
          <w:numId w:val="16"/>
        </w:numPr>
        <w:tabs>
          <w:tab w:val="left" w:pos="4956"/>
        </w:tabs>
        <w:jc w:val="both"/>
        <w:rPr>
          <w:rFonts w:ascii="Times New Roman" w:hAnsi="Times New Roman" w:cs="Times New Roman"/>
          <w:bCs/>
          <w:sz w:val="24"/>
          <w:szCs w:val="24"/>
        </w:rPr>
      </w:pPr>
      <w:r>
        <w:rPr>
          <w:rFonts w:ascii="Times New Roman" w:hAnsi="Times New Roman" w:cs="Times New Roman"/>
          <w:bCs/>
          <w:sz w:val="24"/>
          <w:szCs w:val="24"/>
        </w:rPr>
        <w:t>By using digital image processing, analysis of Currency Image is more accurate as well as this method is efficient in terms of cost and time consuming as compared to existing techniques.</w:t>
      </w:r>
    </w:p>
    <w:p w14:paraId="24F08C95" w14:textId="2725AC08" w:rsidR="00C36FC5" w:rsidRDefault="00D75CC5">
      <w:pPr>
        <w:pStyle w:val="ListParagraph"/>
        <w:numPr>
          <w:ilvl w:val="0"/>
          <w:numId w:val="16"/>
        </w:numPr>
        <w:tabs>
          <w:tab w:val="left" w:pos="4956"/>
        </w:tabs>
        <w:jc w:val="both"/>
        <w:rPr>
          <w:rFonts w:ascii="Times New Roman" w:hAnsi="Times New Roman" w:cs="Times New Roman"/>
          <w:bCs/>
          <w:sz w:val="24"/>
          <w:szCs w:val="24"/>
        </w:rPr>
      </w:pPr>
      <w:r>
        <w:rPr>
          <w:rFonts w:ascii="Times New Roman" w:hAnsi="Times New Roman" w:cs="Times New Roman"/>
          <w:bCs/>
          <w:sz w:val="24"/>
          <w:szCs w:val="24"/>
        </w:rPr>
        <w:t>The work will surely be very useful for minimizing the fake currency. Mobile app is developed which would be useful for normal as well as visually impaired persons, the same system can be developed for the remaining Indian currency notes and other country’s currency notes. An efficient approach is proposed to extract the features of Indian currency notes and recognize it.</w:t>
      </w:r>
    </w:p>
    <w:p w14:paraId="6B456D2B" w14:textId="4E02800E" w:rsidR="007251A5" w:rsidRDefault="007251A5">
      <w:pPr>
        <w:pStyle w:val="ListParagraph"/>
        <w:numPr>
          <w:ilvl w:val="0"/>
          <w:numId w:val="16"/>
        </w:numPr>
        <w:tabs>
          <w:tab w:val="left" w:pos="4956"/>
        </w:tabs>
        <w:jc w:val="both"/>
        <w:rPr>
          <w:rFonts w:ascii="Times New Roman" w:hAnsi="Times New Roman" w:cs="Times New Roman"/>
          <w:bCs/>
          <w:sz w:val="24"/>
          <w:szCs w:val="24"/>
        </w:rPr>
      </w:pPr>
      <w:r>
        <w:rPr>
          <w:rFonts w:ascii="Times New Roman" w:hAnsi="Times New Roman" w:cs="Times New Roman"/>
          <w:bCs/>
          <w:sz w:val="24"/>
          <w:szCs w:val="24"/>
        </w:rPr>
        <w:t xml:space="preserve">Accuracy is much more improved than previous similar projects. It reaches </w:t>
      </w:r>
      <w:proofErr w:type="spellStart"/>
      <w:r>
        <w:rPr>
          <w:rFonts w:ascii="Times New Roman" w:hAnsi="Times New Roman" w:cs="Times New Roman"/>
          <w:bCs/>
          <w:sz w:val="24"/>
          <w:szCs w:val="24"/>
        </w:rPr>
        <w:t>upto</w:t>
      </w:r>
      <w:proofErr w:type="spellEnd"/>
      <w:r>
        <w:rPr>
          <w:rFonts w:ascii="Times New Roman" w:hAnsi="Times New Roman" w:cs="Times New Roman"/>
          <w:bCs/>
          <w:sz w:val="24"/>
          <w:szCs w:val="24"/>
        </w:rPr>
        <w:t xml:space="preserve"> 99% with </w:t>
      </w:r>
      <w:proofErr w:type="spellStart"/>
      <w:r>
        <w:rPr>
          <w:rFonts w:ascii="Times New Roman" w:hAnsi="Times New Roman" w:cs="Times New Roman"/>
          <w:bCs/>
          <w:sz w:val="24"/>
          <w:szCs w:val="24"/>
        </w:rPr>
        <w:t>well trained</w:t>
      </w:r>
      <w:proofErr w:type="spellEnd"/>
      <w:r>
        <w:rPr>
          <w:rFonts w:ascii="Times New Roman" w:hAnsi="Times New Roman" w:cs="Times New Roman"/>
          <w:bCs/>
          <w:sz w:val="24"/>
          <w:szCs w:val="24"/>
        </w:rPr>
        <w:t xml:space="preserve"> data.</w:t>
      </w:r>
    </w:p>
    <w:p w14:paraId="3B4DF31E" w14:textId="77777777" w:rsidR="00C36FC5" w:rsidRDefault="00C36FC5">
      <w:pPr>
        <w:tabs>
          <w:tab w:val="left" w:pos="4956"/>
        </w:tabs>
        <w:ind w:firstLine="0"/>
        <w:rPr>
          <w:bCs/>
          <w:sz w:val="24"/>
          <w:szCs w:val="24"/>
        </w:rPr>
      </w:pPr>
    </w:p>
    <w:p w14:paraId="38748836" w14:textId="77777777" w:rsidR="00C36FC5" w:rsidRDefault="00C36FC5">
      <w:pPr>
        <w:spacing w:after="0" w:line="240" w:lineRule="auto"/>
        <w:rPr>
          <w:rFonts w:eastAsia="Times New Roman" w:cs="Times New Roman"/>
          <w:b/>
          <w:sz w:val="28"/>
        </w:rPr>
      </w:pPr>
    </w:p>
    <w:p w14:paraId="699A4FF0" w14:textId="77777777" w:rsidR="00C36FC5" w:rsidRDefault="00C36FC5">
      <w:pPr>
        <w:ind w:left="2880" w:firstLine="0"/>
        <w:rPr>
          <w:rFonts w:eastAsia="Times New Roman" w:cs="Times New Roman"/>
          <w:b/>
          <w:sz w:val="28"/>
        </w:rPr>
      </w:pPr>
    </w:p>
    <w:p w14:paraId="5FF99F99" w14:textId="77777777" w:rsidR="00C36FC5" w:rsidRDefault="00C36FC5">
      <w:pPr>
        <w:ind w:left="2880" w:firstLine="0"/>
        <w:rPr>
          <w:rFonts w:eastAsia="Times New Roman" w:cs="Times New Roman"/>
          <w:b/>
          <w:sz w:val="28"/>
        </w:rPr>
      </w:pPr>
    </w:p>
    <w:p w14:paraId="066CA2A0" w14:textId="77777777" w:rsidR="00C36FC5" w:rsidRDefault="00C36FC5">
      <w:pPr>
        <w:ind w:left="2880" w:firstLine="0"/>
        <w:rPr>
          <w:rFonts w:eastAsia="Times New Roman" w:cs="Times New Roman"/>
          <w:b/>
          <w:sz w:val="28"/>
        </w:rPr>
      </w:pPr>
    </w:p>
    <w:p w14:paraId="10A79923" w14:textId="77777777" w:rsidR="00C36FC5" w:rsidRDefault="00C36FC5">
      <w:pPr>
        <w:ind w:left="2880" w:firstLine="0"/>
        <w:rPr>
          <w:rFonts w:eastAsia="Times New Roman" w:cs="Times New Roman"/>
          <w:b/>
          <w:sz w:val="28"/>
        </w:rPr>
      </w:pPr>
    </w:p>
    <w:p w14:paraId="08AA925C" w14:textId="77777777" w:rsidR="00C36FC5" w:rsidRDefault="00C36FC5">
      <w:pPr>
        <w:ind w:left="2880" w:firstLine="0"/>
        <w:rPr>
          <w:rFonts w:eastAsia="Times New Roman" w:cs="Times New Roman"/>
          <w:b/>
          <w:sz w:val="28"/>
        </w:rPr>
      </w:pPr>
    </w:p>
    <w:p w14:paraId="12BD8135" w14:textId="77777777" w:rsidR="00C36FC5" w:rsidRDefault="00C36FC5">
      <w:pPr>
        <w:ind w:left="2880" w:firstLine="0"/>
        <w:rPr>
          <w:rFonts w:eastAsia="Times New Roman" w:cs="Times New Roman"/>
          <w:b/>
          <w:sz w:val="28"/>
        </w:rPr>
      </w:pPr>
    </w:p>
    <w:p w14:paraId="0B12810F" w14:textId="77777777" w:rsidR="00C36FC5" w:rsidRDefault="00C36FC5">
      <w:pPr>
        <w:ind w:left="2880" w:firstLine="0"/>
        <w:rPr>
          <w:rFonts w:eastAsia="Times New Roman" w:cs="Times New Roman"/>
          <w:b/>
          <w:sz w:val="28"/>
        </w:rPr>
      </w:pPr>
    </w:p>
    <w:p w14:paraId="5FEDD5C5" w14:textId="77777777" w:rsidR="00C36FC5" w:rsidRDefault="00C36FC5">
      <w:pPr>
        <w:ind w:left="2880" w:firstLine="0"/>
        <w:rPr>
          <w:rFonts w:eastAsia="Times New Roman" w:cs="Times New Roman"/>
          <w:b/>
          <w:sz w:val="28"/>
        </w:rPr>
      </w:pPr>
    </w:p>
    <w:p w14:paraId="422EBEAF" w14:textId="77777777" w:rsidR="00C36FC5" w:rsidRDefault="00C36FC5">
      <w:pPr>
        <w:ind w:left="2880" w:firstLine="0"/>
        <w:rPr>
          <w:rFonts w:eastAsia="Times New Roman" w:cs="Times New Roman"/>
          <w:b/>
          <w:sz w:val="28"/>
        </w:rPr>
      </w:pPr>
    </w:p>
    <w:p w14:paraId="16560A6E" w14:textId="77777777" w:rsidR="00C36FC5" w:rsidRDefault="00C36FC5">
      <w:pPr>
        <w:ind w:left="2880" w:firstLine="0"/>
        <w:rPr>
          <w:rFonts w:eastAsia="Times New Roman" w:cs="Times New Roman"/>
          <w:b/>
          <w:sz w:val="28"/>
        </w:rPr>
      </w:pPr>
    </w:p>
    <w:p w14:paraId="7DDAE30B" w14:textId="77777777" w:rsidR="00C36FC5" w:rsidRDefault="00C36FC5">
      <w:pPr>
        <w:ind w:left="2880" w:firstLine="0"/>
        <w:rPr>
          <w:rFonts w:eastAsia="Times New Roman" w:cs="Times New Roman"/>
          <w:b/>
          <w:sz w:val="28"/>
        </w:rPr>
      </w:pPr>
    </w:p>
    <w:p w14:paraId="514508F8" w14:textId="77777777" w:rsidR="00C36FC5" w:rsidRDefault="00C36FC5">
      <w:pPr>
        <w:ind w:left="2880" w:firstLine="0"/>
        <w:rPr>
          <w:rFonts w:eastAsia="Times New Roman" w:cs="Times New Roman"/>
          <w:b/>
          <w:sz w:val="28"/>
        </w:rPr>
      </w:pPr>
    </w:p>
    <w:p w14:paraId="6075E231" w14:textId="77777777" w:rsidR="00C36FC5" w:rsidRDefault="00C36FC5">
      <w:pPr>
        <w:ind w:left="2880" w:firstLine="0"/>
        <w:rPr>
          <w:rFonts w:eastAsia="Times New Roman" w:cs="Times New Roman"/>
          <w:b/>
          <w:sz w:val="28"/>
        </w:rPr>
      </w:pPr>
    </w:p>
    <w:p w14:paraId="2573524F" w14:textId="77777777" w:rsidR="00C36FC5" w:rsidRDefault="00C36FC5">
      <w:pPr>
        <w:ind w:left="2880" w:firstLine="0"/>
        <w:rPr>
          <w:rFonts w:eastAsia="Times New Roman" w:cs="Times New Roman"/>
          <w:b/>
          <w:sz w:val="28"/>
        </w:rPr>
      </w:pPr>
    </w:p>
    <w:p w14:paraId="542978BD" w14:textId="77777777" w:rsidR="00C36FC5" w:rsidRDefault="00C36FC5">
      <w:pPr>
        <w:spacing w:after="17" w:line="360" w:lineRule="auto"/>
        <w:jc w:val="center"/>
        <w:rPr>
          <w:rFonts w:cs="Times New Roman"/>
          <w:b/>
          <w:sz w:val="96"/>
          <w:szCs w:val="96"/>
        </w:rPr>
      </w:pPr>
    </w:p>
    <w:p w14:paraId="5609D4E8" w14:textId="77777777" w:rsidR="00C36FC5" w:rsidRDefault="00C36FC5">
      <w:pPr>
        <w:spacing w:after="17" w:line="360" w:lineRule="auto"/>
        <w:jc w:val="center"/>
        <w:rPr>
          <w:rFonts w:cs="Times New Roman"/>
          <w:b/>
          <w:sz w:val="96"/>
          <w:szCs w:val="96"/>
        </w:rPr>
      </w:pPr>
    </w:p>
    <w:p w14:paraId="5239B7D9" w14:textId="77777777" w:rsidR="00C36FC5" w:rsidRDefault="00C36FC5">
      <w:pPr>
        <w:spacing w:after="17" w:line="360" w:lineRule="auto"/>
        <w:jc w:val="center"/>
        <w:rPr>
          <w:rFonts w:cs="Times New Roman"/>
          <w:b/>
          <w:sz w:val="96"/>
          <w:szCs w:val="96"/>
        </w:rPr>
      </w:pPr>
    </w:p>
    <w:p w14:paraId="0B4EEB6F" w14:textId="77777777" w:rsidR="00C36FC5" w:rsidRDefault="00D75CC5">
      <w:pPr>
        <w:spacing w:after="17" w:line="360" w:lineRule="auto"/>
        <w:jc w:val="center"/>
        <w:rPr>
          <w:rFonts w:cs="Times New Roman"/>
          <w:b/>
          <w:sz w:val="96"/>
          <w:szCs w:val="96"/>
        </w:rPr>
      </w:pPr>
      <w:r>
        <w:rPr>
          <w:rFonts w:cs="Times New Roman"/>
          <w:b/>
          <w:sz w:val="96"/>
          <w:szCs w:val="96"/>
        </w:rPr>
        <w:t>Applications:</w:t>
      </w:r>
    </w:p>
    <w:p w14:paraId="6DAAAE81" w14:textId="77777777" w:rsidR="00C36FC5" w:rsidRDefault="00C36FC5">
      <w:pPr>
        <w:ind w:left="2880" w:firstLine="0"/>
        <w:rPr>
          <w:rFonts w:eastAsia="Times New Roman" w:cs="Times New Roman"/>
          <w:b/>
          <w:sz w:val="28"/>
        </w:rPr>
      </w:pPr>
    </w:p>
    <w:p w14:paraId="47F57902" w14:textId="77777777" w:rsidR="00C36FC5" w:rsidRDefault="00C36FC5">
      <w:pPr>
        <w:ind w:left="2880" w:firstLine="0"/>
        <w:rPr>
          <w:rFonts w:eastAsia="Times New Roman" w:cs="Times New Roman"/>
          <w:b/>
          <w:sz w:val="28"/>
        </w:rPr>
      </w:pPr>
    </w:p>
    <w:p w14:paraId="2F301C2B" w14:textId="77777777" w:rsidR="00C36FC5" w:rsidRDefault="00C36FC5">
      <w:pPr>
        <w:ind w:left="2880" w:firstLine="0"/>
        <w:rPr>
          <w:rFonts w:eastAsia="Times New Roman" w:cs="Times New Roman"/>
          <w:b/>
          <w:sz w:val="28"/>
        </w:rPr>
      </w:pPr>
    </w:p>
    <w:p w14:paraId="63B55A50" w14:textId="77777777" w:rsidR="00C36FC5" w:rsidRDefault="00C36FC5">
      <w:pPr>
        <w:ind w:left="2880" w:firstLine="0"/>
        <w:rPr>
          <w:rFonts w:eastAsia="Times New Roman" w:cs="Times New Roman"/>
          <w:b/>
          <w:sz w:val="28"/>
        </w:rPr>
      </w:pPr>
    </w:p>
    <w:p w14:paraId="3F568DD9" w14:textId="77777777" w:rsidR="00C36FC5" w:rsidRDefault="00C36FC5">
      <w:pPr>
        <w:ind w:left="2880" w:firstLine="0"/>
        <w:rPr>
          <w:rFonts w:eastAsia="Times New Roman" w:cs="Times New Roman"/>
          <w:b/>
          <w:sz w:val="28"/>
        </w:rPr>
      </w:pPr>
    </w:p>
    <w:p w14:paraId="768C8F0D" w14:textId="77777777" w:rsidR="00C36FC5" w:rsidRDefault="00C36FC5">
      <w:pPr>
        <w:ind w:left="2880" w:firstLine="0"/>
        <w:rPr>
          <w:rFonts w:eastAsia="Times New Roman" w:cs="Times New Roman"/>
          <w:b/>
          <w:sz w:val="28"/>
        </w:rPr>
      </w:pPr>
    </w:p>
    <w:p w14:paraId="0958E208" w14:textId="77777777" w:rsidR="00C36FC5" w:rsidRDefault="00C36FC5">
      <w:pPr>
        <w:ind w:left="2880" w:firstLine="0"/>
        <w:rPr>
          <w:rFonts w:eastAsia="Times New Roman" w:cs="Times New Roman"/>
          <w:b/>
          <w:sz w:val="28"/>
        </w:rPr>
      </w:pPr>
    </w:p>
    <w:p w14:paraId="31E40D92" w14:textId="77777777" w:rsidR="00C36FC5" w:rsidRDefault="00C36FC5">
      <w:pPr>
        <w:ind w:left="2880" w:firstLine="0"/>
        <w:rPr>
          <w:rFonts w:eastAsia="Times New Roman" w:cs="Times New Roman"/>
          <w:b/>
          <w:sz w:val="28"/>
        </w:rPr>
      </w:pPr>
    </w:p>
    <w:p w14:paraId="14E96A84" w14:textId="77777777" w:rsidR="00C36FC5" w:rsidRDefault="00C36FC5">
      <w:pPr>
        <w:ind w:left="2880" w:firstLine="0"/>
        <w:rPr>
          <w:rFonts w:eastAsia="Times New Roman" w:cs="Times New Roman"/>
          <w:b/>
          <w:sz w:val="28"/>
        </w:rPr>
      </w:pPr>
    </w:p>
    <w:p w14:paraId="59A80093" w14:textId="77777777" w:rsidR="00C36FC5" w:rsidRDefault="00C36FC5">
      <w:pPr>
        <w:ind w:firstLine="0"/>
        <w:rPr>
          <w:rFonts w:eastAsia="Times New Roman" w:cs="Times New Roman"/>
          <w:b/>
          <w:sz w:val="28"/>
        </w:rPr>
      </w:pPr>
    </w:p>
    <w:p w14:paraId="1D2AF134" w14:textId="77777777" w:rsidR="00C36FC5" w:rsidRDefault="00C36FC5">
      <w:pPr>
        <w:ind w:firstLine="0"/>
        <w:rPr>
          <w:rFonts w:eastAsia="Times New Roman" w:cs="Times New Roman"/>
          <w:b/>
          <w:sz w:val="28"/>
        </w:rPr>
      </w:pPr>
    </w:p>
    <w:p w14:paraId="13741DA7" w14:textId="77777777" w:rsidR="00C36FC5" w:rsidRDefault="00D75CC5">
      <w:pPr>
        <w:numPr>
          <w:ilvl w:val="0"/>
          <w:numId w:val="17"/>
        </w:numPr>
        <w:spacing w:after="0" w:line="240" w:lineRule="auto"/>
        <w:rPr>
          <w:rFonts w:eastAsia="SimSun" w:cs="Times New Roman"/>
          <w:sz w:val="24"/>
          <w:szCs w:val="24"/>
        </w:rPr>
      </w:pPr>
      <w:r>
        <w:rPr>
          <w:rFonts w:eastAsia="SimSun" w:cs="Times New Roman"/>
          <w:sz w:val="24"/>
          <w:szCs w:val="24"/>
        </w:rPr>
        <w:t>As the new currencies are used in the market, the proposed system seems to be useful to detect the currency to be genuine or not.</w:t>
      </w:r>
    </w:p>
    <w:p w14:paraId="68A24743" w14:textId="77777777" w:rsidR="00C36FC5" w:rsidRDefault="00C36FC5">
      <w:pPr>
        <w:spacing w:after="0" w:line="240" w:lineRule="auto"/>
        <w:ind w:firstLine="0"/>
        <w:rPr>
          <w:rFonts w:eastAsia="SimSun" w:cs="Times New Roman"/>
          <w:sz w:val="24"/>
          <w:szCs w:val="24"/>
        </w:rPr>
      </w:pPr>
    </w:p>
    <w:p w14:paraId="3494CD00" w14:textId="77777777" w:rsidR="00C36FC5" w:rsidRDefault="00D75CC5">
      <w:pPr>
        <w:numPr>
          <w:ilvl w:val="0"/>
          <w:numId w:val="17"/>
        </w:numPr>
        <w:spacing w:after="0" w:line="240" w:lineRule="auto"/>
        <w:rPr>
          <w:rFonts w:eastAsia="SimSun" w:cs="Times New Roman"/>
          <w:sz w:val="24"/>
          <w:szCs w:val="24"/>
        </w:rPr>
      </w:pPr>
      <w:r>
        <w:rPr>
          <w:rFonts w:eastAsia="SimSun" w:cs="Times New Roman"/>
          <w:sz w:val="24"/>
          <w:szCs w:val="24"/>
        </w:rPr>
        <w:t xml:space="preserve">This system compares more features for feature extraction than other proposed systems. </w:t>
      </w:r>
    </w:p>
    <w:p w14:paraId="4B8955E9" w14:textId="77777777" w:rsidR="00C36FC5" w:rsidRDefault="00C36FC5">
      <w:pPr>
        <w:spacing w:after="0" w:line="240" w:lineRule="auto"/>
        <w:ind w:firstLine="0"/>
        <w:rPr>
          <w:rFonts w:eastAsia="SimSun" w:cs="Times New Roman"/>
          <w:sz w:val="24"/>
          <w:szCs w:val="24"/>
        </w:rPr>
      </w:pPr>
    </w:p>
    <w:p w14:paraId="6EB1AE79" w14:textId="77777777" w:rsidR="00C36FC5" w:rsidRDefault="00D75CC5">
      <w:pPr>
        <w:numPr>
          <w:ilvl w:val="0"/>
          <w:numId w:val="17"/>
        </w:numPr>
        <w:spacing w:after="0" w:line="240" w:lineRule="auto"/>
        <w:rPr>
          <w:rFonts w:eastAsia="SimSun" w:cs="Times New Roman"/>
          <w:sz w:val="24"/>
          <w:szCs w:val="24"/>
        </w:rPr>
      </w:pPr>
      <w:r>
        <w:rPr>
          <w:rFonts w:eastAsia="SimSun" w:cs="Times New Roman"/>
          <w:sz w:val="24"/>
          <w:szCs w:val="24"/>
        </w:rPr>
        <w:t>It shows where the differences are in the currencies instead of simply displaying the result.</w:t>
      </w:r>
    </w:p>
    <w:p w14:paraId="317F4833" w14:textId="77777777" w:rsidR="00C36FC5" w:rsidRDefault="00C36FC5">
      <w:pPr>
        <w:spacing w:after="0" w:line="240" w:lineRule="auto"/>
        <w:ind w:firstLine="0"/>
        <w:rPr>
          <w:rFonts w:eastAsia="SimSun" w:cs="Times New Roman"/>
          <w:sz w:val="24"/>
          <w:szCs w:val="24"/>
        </w:rPr>
      </w:pPr>
    </w:p>
    <w:p w14:paraId="7B01AA42" w14:textId="77777777" w:rsidR="00C36FC5" w:rsidRPr="003538F8" w:rsidRDefault="00D75CC5">
      <w:pPr>
        <w:pStyle w:val="ListParagraph"/>
        <w:numPr>
          <w:ilvl w:val="0"/>
          <w:numId w:val="17"/>
        </w:numPr>
        <w:spacing w:after="0" w:line="240" w:lineRule="auto"/>
        <w:jc w:val="both"/>
        <w:rPr>
          <w:rFonts w:ascii="Times New Roman" w:eastAsia="SimSun" w:hAnsi="Times New Roman" w:cs="Times New Roman"/>
          <w:sz w:val="24"/>
          <w:szCs w:val="24"/>
        </w:rPr>
      </w:pPr>
      <w:r w:rsidRPr="003538F8">
        <w:rPr>
          <w:rFonts w:ascii="Times New Roman" w:eastAsia="SimSun" w:hAnsi="Times New Roman" w:cs="Times New Roman"/>
          <w:sz w:val="24"/>
          <w:szCs w:val="24"/>
        </w:rPr>
        <w:t>This system is useful to common people.</w:t>
      </w:r>
    </w:p>
    <w:p w14:paraId="09EDAF19" w14:textId="77777777" w:rsidR="00C36FC5" w:rsidRDefault="00C36FC5">
      <w:pPr>
        <w:spacing w:line="240" w:lineRule="auto"/>
        <w:rPr>
          <w:rFonts w:eastAsia="SimSun" w:cs="Times New Roman"/>
          <w:sz w:val="24"/>
          <w:szCs w:val="24"/>
        </w:rPr>
      </w:pPr>
    </w:p>
    <w:p w14:paraId="7E631524" w14:textId="77777777" w:rsidR="00C36FC5" w:rsidRDefault="00C36FC5">
      <w:pPr>
        <w:rPr>
          <w:rFonts w:eastAsia="SimSun" w:cs="Times New Roman"/>
          <w:sz w:val="32"/>
          <w:szCs w:val="32"/>
        </w:rPr>
      </w:pPr>
    </w:p>
    <w:p w14:paraId="3A2EF5B9" w14:textId="77777777" w:rsidR="00C36FC5" w:rsidRDefault="00C36FC5">
      <w:pPr>
        <w:ind w:left="2160" w:firstLine="720"/>
        <w:rPr>
          <w:rFonts w:cs="Times New Roman"/>
          <w:b/>
          <w:bCs/>
          <w:sz w:val="28"/>
          <w:szCs w:val="28"/>
        </w:rPr>
      </w:pPr>
    </w:p>
    <w:p w14:paraId="3695868F" w14:textId="77777777" w:rsidR="00C36FC5" w:rsidRDefault="00C36FC5">
      <w:pPr>
        <w:ind w:left="2160" w:firstLine="720"/>
        <w:rPr>
          <w:rFonts w:cs="Times New Roman"/>
          <w:b/>
          <w:bCs/>
          <w:sz w:val="28"/>
          <w:szCs w:val="28"/>
        </w:rPr>
      </w:pPr>
    </w:p>
    <w:p w14:paraId="2157F950" w14:textId="77777777" w:rsidR="00C36FC5" w:rsidRDefault="00C36FC5">
      <w:pPr>
        <w:ind w:left="2160" w:firstLine="720"/>
        <w:rPr>
          <w:rFonts w:cs="Times New Roman"/>
          <w:b/>
          <w:bCs/>
          <w:sz w:val="28"/>
          <w:szCs w:val="28"/>
        </w:rPr>
      </w:pPr>
    </w:p>
    <w:p w14:paraId="470431FA" w14:textId="77777777" w:rsidR="00C36FC5" w:rsidRDefault="00C36FC5">
      <w:pPr>
        <w:ind w:left="2160" w:firstLine="720"/>
        <w:rPr>
          <w:rFonts w:cs="Times New Roman"/>
          <w:b/>
          <w:bCs/>
          <w:sz w:val="28"/>
          <w:szCs w:val="28"/>
        </w:rPr>
      </w:pPr>
    </w:p>
    <w:p w14:paraId="06FE1B57" w14:textId="77777777" w:rsidR="00C36FC5" w:rsidRDefault="00C36FC5">
      <w:pPr>
        <w:ind w:left="2160" w:firstLine="720"/>
        <w:rPr>
          <w:rFonts w:cs="Times New Roman"/>
          <w:b/>
          <w:bCs/>
          <w:sz w:val="28"/>
          <w:szCs w:val="28"/>
        </w:rPr>
      </w:pPr>
    </w:p>
    <w:p w14:paraId="5D6B9213" w14:textId="77777777" w:rsidR="00C36FC5" w:rsidRDefault="00C36FC5">
      <w:pPr>
        <w:ind w:left="2160" w:firstLine="720"/>
        <w:rPr>
          <w:rFonts w:cs="Times New Roman"/>
          <w:b/>
          <w:bCs/>
          <w:sz w:val="28"/>
          <w:szCs w:val="28"/>
        </w:rPr>
      </w:pPr>
    </w:p>
    <w:p w14:paraId="02CFC8F5" w14:textId="77777777" w:rsidR="00C36FC5" w:rsidRDefault="00C36FC5">
      <w:pPr>
        <w:ind w:left="2160" w:firstLine="720"/>
        <w:rPr>
          <w:rFonts w:cs="Times New Roman"/>
          <w:b/>
          <w:bCs/>
          <w:sz w:val="28"/>
          <w:szCs w:val="28"/>
        </w:rPr>
      </w:pPr>
    </w:p>
    <w:p w14:paraId="785D219D" w14:textId="77777777" w:rsidR="00C36FC5" w:rsidRDefault="00C36FC5">
      <w:pPr>
        <w:rPr>
          <w:sz w:val="24"/>
          <w:szCs w:val="24"/>
        </w:rPr>
      </w:pPr>
    </w:p>
    <w:p w14:paraId="27DF703C" w14:textId="77777777" w:rsidR="00C36FC5" w:rsidRDefault="00C36FC5">
      <w:pPr>
        <w:rPr>
          <w:rFonts w:eastAsia="SimSun" w:cs="Times New Roman"/>
          <w:sz w:val="32"/>
          <w:szCs w:val="32"/>
        </w:rPr>
      </w:pPr>
    </w:p>
    <w:p w14:paraId="41E18371" w14:textId="77777777" w:rsidR="00C36FC5" w:rsidRDefault="00C36FC5">
      <w:pPr>
        <w:rPr>
          <w:rFonts w:eastAsia="SimSun" w:cs="Times New Roman"/>
          <w:sz w:val="32"/>
          <w:szCs w:val="32"/>
        </w:rPr>
      </w:pPr>
    </w:p>
    <w:p w14:paraId="037C5122" w14:textId="77777777" w:rsidR="00C36FC5" w:rsidRDefault="00C36FC5">
      <w:pPr>
        <w:rPr>
          <w:rFonts w:eastAsia="SimSun" w:cs="Times New Roman"/>
          <w:sz w:val="32"/>
          <w:szCs w:val="32"/>
        </w:rPr>
      </w:pPr>
    </w:p>
    <w:p w14:paraId="534138FA" w14:textId="77777777" w:rsidR="00C36FC5" w:rsidRDefault="00C36FC5">
      <w:pPr>
        <w:rPr>
          <w:rFonts w:eastAsia="SimSun" w:cs="Times New Roman"/>
          <w:b/>
          <w:bCs/>
          <w:sz w:val="96"/>
          <w:szCs w:val="96"/>
        </w:rPr>
      </w:pPr>
    </w:p>
    <w:p w14:paraId="0833AE6F" w14:textId="77777777" w:rsidR="00C36FC5" w:rsidRDefault="00C36FC5" w:rsidP="00815D95">
      <w:pPr>
        <w:ind w:firstLineChars="200" w:firstLine="653"/>
        <w:rPr>
          <w:rFonts w:eastAsia="SimSun" w:cs="Times New Roman"/>
          <w:b/>
          <w:bCs/>
          <w:sz w:val="32"/>
          <w:szCs w:val="32"/>
        </w:rPr>
      </w:pPr>
    </w:p>
    <w:p w14:paraId="41B7831C" w14:textId="77777777" w:rsidR="00C36FC5" w:rsidRDefault="00C36FC5" w:rsidP="00815D95">
      <w:pPr>
        <w:ind w:firstLineChars="200" w:firstLine="653"/>
        <w:rPr>
          <w:rFonts w:eastAsia="SimSun" w:cs="Times New Roman"/>
          <w:b/>
          <w:bCs/>
          <w:sz w:val="32"/>
          <w:szCs w:val="32"/>
        </w:rPr>
      </w:pPr>
    </w:p>
    <w:p w14:paraId="382D9826" w14:textId="77777777" w:rsidR="00C36FC5" w:rsidRDefault="00C36FC5">
      <w:pPr>
        <w:spacing w:after="17" w:line="360" w:lineRule="auto"/>
        <w:jc w:val="center"/>
      </w:pPr>
    </w:p>
    <w:p w14:paraId="4832AE84" w14:textId="77777777" w:rsidR="00C36FC5" w:rsidRDefault="00C36FC5">
      <w:pPr>
        <w:spacing w:after="17" w:line="360" w:lineRule="auto"/>
        <w:jc w:val="center"/>
        <w:rPr>
          <w:b/>
          <w:bCs/>
          <w:sz w:val="96"/>
          <w:szCs w:val="96"/>
        </w:rPr>
      </w:pPr>
    </w:p>
    <w:p w14:paraId="5B5DC715" w14:textId="77777777" w:rsidR="00C36FC5" w:rsidRDefault="00C36FC5">
      <w:pPr>
        <w:spacing w:after="17" w:line="360" w:lineRule="auto"/>
        <w:jc w:val="center"/>
        <w:rPr>
          <w:b/>
          <w:bCs/>
          <w:sz w:val="96"/>
          <w:szCs w:val="96"/>
        </w:rPr>
      </w:pPr>
    </w:p>
    <w:p w14:paraId="37AB5542" w14:textId="785DE4C2" w:rsidR="00C36FC5" w:rsidRDefault="00D75CC5">
      <w:pPr>
        <w:spacing w:after="17" w:line="360" w:lineRule="auto"/>
        <w:jc w:val="center"/>
        <w:rPr>
          <w:b/>
          <w:bCs/>
          <w:sz w:val="96"/>
          <w:szCs w:val="96"/>
        </w:rPr>
      </w:pPr>
      <w:r>
        <w:rPr>
          <w:b/>
          <w:bCs/>
          <w:sz w:val="96"/>
          <w:szCs w:val="96"/>
        </w:rPr>
        <w:t xml:space="preserve">Installation Guide </w:t>
      </w:r>
      <w:proofErr w:type="gramStart"/>
      <w:r>
        <w:rPr>
          <w:b/>
          <w:bCs/>
          <w:sz w:val="96"/>
          <w:szCs w:val="96"/>
        </w:rPr>
        <w:t>And</w:t>
      </w:r>
      <w:proofErr w:type="gramEnd"/>
      <w:r>
        <w:rPr>
          <w:b/>
          <w:bCs/>
          <w:sz w:val="96"/>
          <w:szCs w:val="96"/>
        </w:rPr>
        <w:t xml:space="preserve"> User Manual</w:t>
      </w:r>
      <w:r w:rsidR="003538F8">
        <w:rPr>
          <w:b/>
          <w:bCs/>
          <w:sz w:val="96"/>
          <w:szCs w:val="96"/>
        </w:rPr>
        <w:t>:</w:t>
      </w:r>
    </w:p>
    <w:p w14:paraId="42F29CA5" w14:textId="77777777" w:rsidR="00C36FC5" w:rsidRDefault="00C36FC5">
      <w:pPr>
        <w:spacing w:after="17" w:line="360" w:lineRule="auto"/>
        <w:ind w:firstLine="0"/>
        <w:rPr>
          <w:b/>
          <w:bCs/>
          <w:sz w:val="96"/>
          <w:szCs w:val="96"/>
        </w:rPr>
      </w:pPr>
    </w:p>
    <w:p w14:paraId="70702D58" w14:textId="77777777" w:rsidR="00C36FC5" w:rsidRDefault="00C36FC5">
      <w:pPr>
        <w:spacing w:after="17" w:line="360" w:lineRule="auto"/>
        <w:ind w:firstLine="0"/>
        <w:rPr>
          <w:b/>
          <w:bCs/>
          <w:sz w:val="96"/>
          <w:szCs w:val="96"/>
        </w:rPr>
      </w:pPr>
    </w:p>
    <w:p w14:paraId="1A888D25" w14:textId="77777777" w:rsidR="00C36FC5" w:rsidRDefault="00C36FC5">
      <w:pPr>
        <w:rPr>
          <w:b/>
          <w:bCs/>
          <w:sz w:val="96"/>
          <w:szCs w:val="96"/>
        </w:rPr>
      </w:pPr>
    </w:p>
    <w:p w14:paraId="039B87CE" w14:textId="77777777" w:rsidR="00C36FC5" w:rsidRDefault="00D75CC5">
      <w:pPr>
        <w:rPr>
          <w:rFonts w:cs="Times New Roman"/>
          <w:sz w:val="24"/>
          <w:szCs w:val="28"/>
        </w:rPr>
      </w:pPr>
      <w:r>
        <w:rPr>
          <w:rFonts w:cs="Times New Roman"/>
          <w:sz w:val="24"/>
          <w:szCs w:val="28"/>
        </w:rPr>
        <w:t>Step 1 – Create a virtual environment for flask.</w:t>
      </w:r>
    </w:p>
    <w:p w14:paraId="00B5A8A1" w14:textId="77777777" w:rsidR="00C36FC5" w:rsidRDefault="00D75CC5">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Open command prompt on windows.</w:t>
      </w:r>
    </w:p>
    <w:p w14:paraId="5412E435" w14:textId="77777777" w:rsidR="00C36FC5" w:rsidRDefault="00D75CC5">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Create a folder using</w:t>
      </w:r>
    </w:p>
    <w:p w14:paraId="73C9962D" w14:textId="77777777" w:rsidR="00C36FC5" w:rsidRDefault="00D75CC5">
      <w:pPr>
        <w:ind w:left="720" w:firstLine="720"/>
        <w:rPr>
          <w:rFonts w:cs="Times New Roman"/>
          <w:sz w:val="24"/>
          <w:szCs w:val="28"/>
        </w:rPr>
      </w:pPr>
      <w:proofErr w:type="spellStart"/>
      <w:r>
        <w:rPr>
          <w:rFonts w:cs="Times New Roman"/>
          <w:sz w:val="24"/>
          <w:szCs w:val="28"/>
        </w:rPr>
        <w:t>mkdir</w:t>
      </w:r>
      <w:proofErr w:type="spellEnd"/>
      <w:r>
        <w:rPr>
          <w:rFonts w:cs="Times New Roman"/>
          <w:sz w:val="24"/>
          <w:szCs w:val="28"/>
        </w:rPr>
        <w:t xml:space="preserve"> &lt;folder name&gt;</w:t>
      </w:r>
    </w:p>
    <w:p w14:paraId="1793283F" w14:textId="77777777" w:rsidR="00C36FC5" w:rsidRDefault="00D75CC5">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Move to that folder using</w:t>
      </w:r>
    </w:p>
    <w:p w14:paraId="037BC1F2" w14:textId="77777777" w:rsidR="00C36FC5" w:rsidRDefault="00D75CC5">
      <w:pPr>
        <w:ind w:left="720" w:firstLine="720"/>
        <w:rPr>
          <w:rFonts w:cs="Times New Roman"/>
          <w:sz w:val="24"/>
          <w:szCs w:val="28"/>
        </w:rPr>
      </w:pPr>
      <w:r>
        <w:rPr>
          <w:rFonts w:cs="Times New Roman"/>
          <w:sz w:val="24"/>
          <w:szCs w:val="28"/>
        </w:rPr>
        <w:t>cd &lt;folder name&gt;</w:t>
      </w:r>
    </w:p>
    <w:p w14:paraId="3DCC1836" w14:textId="77777777" w:rsidR="00C36FC5" w:rsidRDefault="00D75CC5">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 xml:space="preserve">Install </w:t>
      </w:r>
      <w:proofErr w:type="spellStart"/>
      <w:r>
        <w:rPr>
          <w:rFonts w:ascii="Times New Roman" w:hAnsi="Times New Roman" w:cs="Times New Roman"/>
          <w:sz w:val="24"/>
          <w:szCs w:val="28"/>
        </w:rPr>
        <w:t>virtualenv</w:t>
      </w:r>
      <w:proofErr w:type="spellEnd"/>
      <w:r>
        <w:rPr>
          <w:rFonts w:ascii="Times New Roman" w:hAnsi="Times New Roman" w:cs="Times New Roman"/>
          <w:sz w:val="24"/>
          <w:szCs w:val="28"/>
        </w:rPr>
        <w:t xml:space="preserve"> package of python using </w:t>
      </w:r>
    </w:p>
    <w:p w14:paraId="59C9AB67" w14:textId="77777777" w:rsidR="00C36FC5" w:rsidRDefault="00D75CC5">
      <w:pPr>
        <w:ind w:left="1080" w:firstLine="360"/>
        <w:rPr>
          <w:rFonts w:cs="Times New Roman"/>
          <w:sz w:val="24"/>
          <w:szCs w:val="28"/>
        </w:rPr>
      </w:pPr>
      <w:r>
        <w:rPr>
          <w:rFonts w:cs="Times New Roman"/>
          <w:sz w:val="24"/>
          <w:szCs w:val="28"/>
        </w:rPr>
        <w:t xml:space="preserve">pip install </w:t>
      </w:r>
      <w:proofErr w:type="spellStart"/>
      <w:r>
        <w:rPr>
          <w:rFonts w:cs="Times New Roman"/>
          <w:sz w:val="24"/>
          <w:szCs w:val="28"/>
        </w:rPr>
        <w:t>virtualenv</w:t>
      </w:r>
      <w:proofErr w:type="spellEnd"/>
    </w:p>
    <w:p w14:paraId="28C17BD1" w14:textId="77777777" w:rsidR="00C36FC5" w:rsidRDefault="00D75CC5">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 xml:space="preserve">Now create a virtual environment using </w:t>
      </w:r>
    </w:p>
    <w:p w14:paraId="21B7BBE6" w14:textId="77777777" w:rsidR="00C36FC5" w:rsidRDefault="00D75CC5">
      <w:pPr>
        <w:ind w:left="720" w:firstLine="720"/>
        <w:rPr>
          <w:rFonts w:cs="Times New Roman"/>
          <w:sz w:val="24"/>
          <w:szCs w:val="28"/>
        </w:rPr>
      </w:pPr>
      <w:r>
        <w:rPr>
          <w:rFonts w:cs="Times New Roman"/>
          <w:sz w:val="24"/>
          <w:szCs w:val="28"/>
        </w:rPr>
        <w:t xml:space="preserve">python –m </w:t>
      </w:r>
      <w:proofErr w:type="spellStart"/>
      <w:r>
        <w:rPr>
          <w:rFonts w:cs="Times New Roman"/>
          <w:sz w:val="24"/>
          <w:szCs w:val="28"/>
        </w:rPr>
        <w:t>virtualenv</w:t>
      </w:r>
      <w:proofErr w:type="spellEnd"/>
      <w:r>
        <w:rPr>
          <w:rFonts w:cs="Times New Roman"/>
          <w:sz w:val="24"/>
          <w:szCs w:val="28"/>
        </w:rPr>
        <w:t xml:space="preserve"> &lt;name of environment&gt;</w:t>
      </w:r>
    </w:p>
    <w:p w14:paraId="20B01829" w14:textId="77777777" w:rsidR="00C36FC5" w:rsidRDefault="00D75CC5">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 xml:space="preserve">Activate virtual environment using </w:t>
      </w:r>
    </w:p>
    <w:p w14:paraId="1E9B99D0" w14:textId="77777777" w:rsidR="00C36FC5" w:rsidRDefault="00D75CC5">
      <w:pPr>
        <w:ind w:left="720" w:firstLine="720"/>
        <w:rPr>
          <w:rFonts w:cs="Times New Roman"/>
          <w:sz w:val="24"/>
          <w:szCs w:val="28"/>
        </w:rPr>
      </w:pPr>
      <w:r>
        <w:rPr>
          <w:rFonts w:cs="Times New Roman"/>
          <w:sz w:val="24"/>
          <w:szCs w:val="28"/>
        </w:rPr>
        <w:t>&lt;name of environment&gt;\scripts\activate</w:t>
      </w:r>
    </w:p>
    <w:p w14:paraId="52688DE3" w14:textId="77777777" w:rsidR="00C36FC5" w:rsidRDefault="00D75CC5">
      <w:pPr>
        <w:rPr>
          <w:rFonts w:cs="Times New Roman"/>
          <w:sz w:val="24"/>
          <w:szCs w:val="28"/>
        </w:rPr>
      </w:pPr>
      <w:r>
        <w:rPr>
          <w:rFonts w:cs="Times New Roman"/>
          <w:sz w:val="24"/>
          <w:szCs w:val="28"/>
        </w:rPr>
        <w:t>Step 2 – Install Flask.</w:t>
      </w:r>
    </w:p>
    <w:p w14:paraId="101828B1" w14:textId="77777777" w:rsidR="00C36FC5" w:rsidRDefault="00D75CC5">
      <w:pPr>
        <w:rPr>
          <w:rFonts w:cs="Times New Roman"/>
          <w:sz w:val="24"/>
          <w:szCs w:val="28"/>
        </w:rPr>
      </w:pPr>
      <w:r>
        <w:rPr>
          <w:rFonts w:cs="Times New Roman"/>
          <w:sz w:val="24"/>
          <w:szCs w:val="28"/>
        </w:rPr>
        <w:tab/>
      </w:r>
      <w:r>
        <w:rPr>
          <w:rFonts w:cs="Times New Roman"/>
          <w:sz w:val="24"/>
          <w:szCs w:val="28"/>
        </w:rPr>
        <w:tab/>
        <w:t>Pip install flask</w:t>
      </w:r>
    </w:p>
    <w:p w14:paraId="09DDBF02" w14:textId="77777777" w:rsidR="00C36FC5" w:rsidRDefault="00D75CC5">
      <w:pPr>
        <w:rPr>
          <w:rFonts w:cs="Times New Roman"/>
          <w:sz w:val="24"/>
          <w:szCs w:val="28"/>
        </w:rPr>
      </w:pPr>
      <w:r>
        <w:rPr>
          <w:rFonts w:cs="Times New Roman"/>
          <w:sz w:val="24"/>
          <w:szCs w:val="28"/>
        </w:rPr>
        <w:t xml:space="preserve">Step 3 – Install all the python packages mentioned in provided text files – </w:t>
      </w:r>
    </w:p>
    <w:p w14:paraId="1AF565C1" w14:textId="77777777" w:rsidR="00C36FC5" w:rsidRDefault="00D75CC5">
      <w:pPr>
        <w:ind w:firstLine="720"/>
        <w:rPr>
          <w:rFonts w:cs="Times New Roman"/>
          <w:sz w:val="24"/>
          <w:szCs w:val="28"/>
        </w:rPr>
      </w:pPr>
      <w:r>
        <w:rPr>
          <w:rFonts w:cs="Times New Roman"/>
          <w:sz w:val="24"/>
          <w:szCs w:val="28"/>
        </w:rPr>
        <w:t>app-requirements.txt and dev-requirement.txt using –</w:t>
      </w:r>
    </w:p>
    <w:p w14:paraId="534D4F2A" w14:textId="77777777" w:rsidR="00C36FC5" w:rsidRDefault="00D75CC5">
      <w:pPr>
        <w:ind w:firstLine="720"/>
        <w:rPr>
          <w:rFonts w:cs="Times New Roman"/>
          <w:sz w:val="24"/>
          <w:szCs w:val="28"/>
        </w:rPr>
      </w:pPr>
      <w:r>
        <w:rPr>
          <w:rFonts w:cs="Times New Roman"/>
          <w:sz w:val="24"/>
          <w:szCs w:val="28"/>
        </w:rPr>
        <w:tab/>
        <w:t>pip install –r app-requirement.txt</w:t>
      </w:r>
    </w:p>
    <w:p w14:paraId="57E2E4FC" w14:textId="77777777" w:rsidR="00C36FC5" w:rsidRDefault="00D75CC5">
      <w:pPr>
        <w:ind w:firstLine="720"/>
        <w:rPr>
          <w:rFonts w:cs="Times New Roman"/>
          <w:sz w:val="24"/>
          <w:szCs w:val="28"/>
        </w:rPr>
      </w:pPr>
      <w:r>
        <w:rPr>
          <w:rFonts w:cs="Times New Roman"/>
          <w:sz w:val="24"/>
          <w:szCs w:val="28"/>
        </w:rPr>
        <w:tab/>
        <w:t>pip install –r dev-requirement.txt</w:t>
      </w:r>
    </w:p>
    <w:p w14:paraId="36777283" w14:textId="31599EA5" w:rsidR="00C36FC5" w:rsidRDefault="00D75CC5">
      <w:pPr>
        <w:ind w:left="720" w:firstLine="720"/>
        <w:rPr>
          <w:rFonts w:cs="Times New Roman"/>
          <w:sz w:val="24"/>
          <w:szCs w:val="28"/>
        </w:rPr>
      </w:pPr>
      <w:r>
        <w:rPr>
          <w:rFonts w:cs="Times New Roman"/>
          <w:sz w:val="24"/>
          <w:szCs w:val="28"/>
        </w:rPr>
        <w:t>Th</w:t>
      </w:r>
      <w:r w:rsidR="003538F8">
        <w:rPr>
          <w:rFonts w:cs="Times New Roman"/>
          <w:sz w:val="24"/>
          <w:szCs w:val="28"/>
        </w:rPr>
        <w:t>is</w:t>
      </w:r>
      <w:r>
        <w:rPr>
          <w:rFonts w:cs="Times New Roman"/>
          <w:sz w:val="24"/>
          <w:szCs w:val="28"/>
        </w:rPr>
        <w:t xml:space="preserve"> command will direct read all the mentioned packages and install them in your virtual environment.</w:t>
      </w:r>
    </w:p>
    <w:p w14:paraId="1F70D2B3" w14:textId="77777777" w:rsidR="00C36FC5" w:rsidRDefault="00C36FC5">
      <w:pPr>
        <w:rPr>
          <w:rFonts w:cs="Times New Roman"/>
          <w:sz w:val="24"/>
          <w:szCs w:val="28"/>
        </w:rPr>
      </w:pPr>
    </w:p>
    <w:p w14:paraId="464FDEF7" w14:textId="77777777" w:rsidR="00C36FC5" w:rsidRDefault="00C36FC5">
      <w:pPr>
        <w:rPr>
          <w:rFonts w:cs="Times New Roman"/>
          <w:sz w:val="24"/>
          <w:szCs w:val="28"/>
        </w:rPr>
      </w:pPr>
    </w:p>
    <w:p w14:paraId="01297D94" w14:textId="77777777" w:rsidR="00C36FC5" w:rsidRDefault="00C36FC5">
      <w:pPr>
        <w:rPr>
          <w:rFonts w:cs="Times New Roman"/>
          <w:sz w:val="24"/>
          <w:szCs w:val="28"/>
        </w:rPr>
      </w:pPr>
    </w:p>
    <w:p w14:paraId="2FC3540F" w14:textId="77777777" w:rsidR="00C36FC5" w:rsidRDefault="00D75CC5">
      <w:pPr>
        <w:rPr>
          <w:rFonts w:cs="Times New Roman"/>
          <w:sz w:val="24"/>
          <w:szCs w:val="28"/>
        </w:rPr>
      </w:pPr>
      <w:r>
        <w:rPr>
          <w:rFonts w:cs="Times New Roman"/>
          <w:sz w:val="24"/>
          <w:szCs w:val="28"/>
        </w:rPr>
        <w:lastRenderedPageBreak/>
        <w:t>Step 4 – Download zip folder provided on the google drive. Extract folder and copy all the files present in the folder to the folder created for virtual environment.</w:t>
      </w:r>
    </w:p>
    <w:p w14:paraId="737C8D40" w14:textId="77777777" w:rsidR="00C36FC5" w:rsidRDefault="00D75CC5">
      <w:pPr>
        <w:ind w:firstLine="720"/>
        <w:rPr>
          <w:rFonts w:cs="Times New Roman"/>
          <w:sz w:val="24"/>
          <w:szCs w:val="28"/>
        </w:rPr>
      </w:pPr>
      <w:r>
        <w:rPr>
          <w:rFonts w:cs="Times New Roman"/>
          <w:noProof/>
          <w:sz w:val="24"/>
          <w:szCs w:val="28"/>
          <w:lang w:val="en-IN" w:eastAsia="en-IN"/>
        </w:rPr>
        <w:drawing>
          <wp:inline distT="0" distB="0" distL="0" distR="0" wp14:anchorId="64E8E4B3" wp14:editId="559AA162">
            <wp:extent cx="3790950" cy="2095500"/>
            <wp:effectExtent l="0" t="0" r="0" b="0"/>
            <wp:docPr id="1046" name="Picture 7" descr="2021-05-13 (2)"/>
            <wp:cNvGraphicFramePr/>
            <a:graphic xmlns:a="http://schemas.openxmlformats.org/drawingml/2006/main">
              <a:graphicData uri="http://schemas.openxmlformats.org/drawingml/2006/picture">
                <pic:pic xmlns:pic="http://schemas.openxmlformats.org/drawingml/2006/picture">
                  <pic:nvPicPr>
                    <pic:cNvPr id="1046" name="Picture 7" descr="2021-05-13 (2)"/>
                    <pic:cNvPicPr/>
                  </pic:nvPicPr>
                  <pic:blipFill>
                    <a:blip r:embed="rId35" cstate="print"/>
                    <a:srcRect/>
                    <a:stretch>
                      <a:fillRect/>
                    </a:stretch>
                  </pic:blipFill>
                  <pic:spPr>
                    <a:xfrm>
                      <a:off x="0" y="0"/>
                      <a:ext cx="3790950" cy="2095500"/>
                    </a:xfrm>
                    <a:prstGeom prst="rect">
                      <a:avLst/>
                    </a:prstGeom>
                    <a:ln>
                      <a:noFill/>
                    </a:ln>
                  </pic:spPr>
                </pic:pic>
              </a:graphicData>
            </a:graphic>
          </wp:inline>
        </w:drawing>
      </w:r>
    </w:p>
    <w:p w14:paraId="0C43D8BC" w14:textId="77777777" w:rsidR="00C36FC5" w:rsidRDefault="00D75CC5">
      <w:pPr>
        <w:ind w:firstLine="720"/>
        <w:rPr>
          <w:rFonts w:cs="Times New Roman"/>
          <w:sz w:val="24"/>
          <w:szCs w:val="28"/>
        </w:rPr>
      </w:pPr>
      <w:r>
        <w:rPr>
          <w:rFonts w:cs="Times New Roman"/>
          <w:sz w:val="24"/>
          <w:szCs w:val="28"/>
        </w:rPr>
        <w:t>Your folder will look somewhat like this one.</w:t>
      </w:r>
    </w:p>
    <w:p w14:paraId="21DE6590" w14:textId="77777777" w:rsidR="00C36FC5" w:rsidRDefault="00D75CC5">
      <w:pPr>
        <w:rPr>
          <w:rFonts w:cs="Times New Roman"/>
          <w:sz w:val="24"/>
          <w:szCs w:val="28"/>
        </w:rPr>
      </w:pPr>
      <w:r>
        <w:rPr>
          <w:rFonts w:cs="Times New Roman"/>
          <w:sz w:val="24"/>
          <w:szCs w:val="28"/>
        </w:rPr>
        <w:t>Step 5 – Now go to command prompt and run gui-trial.py file using</w:t>
      </w:r>
    </w:p>
    <w:p w14:paraId="6BEB00CE" w14:textId="77777777" w:rsidR="00C36FC5" w:rsidRDefault="00D75CC5">
      <w:pPr>
        <w:rPr>
          <w:rFonts w:cs="Times New Roman"/>
          <w:sz w:val="24"/>
          <w:szCs w:val="28"/>
        </w:rPr>
      </w:pPr>
      <w:r>
        <w:rPr>
          <w:rFonts w:cs="Times New Roman"/>
          <w:sz w:val="24"/>
          <w:szCs w:val="28"/>
        </w:rPr>
        <w:tab/>
      </w:r>
      <w:r>
        <w:rPr>
          <w:rFonts w:cs="Times New Roman"/>
          <w:sz w:val="24"/>
          <w:szCs w:val="28"/>
        </w:rPr>
        <w:tab/>
        <w:t>Python gui-trial.py</w:t>
      </w:r>
    </w:p>
    <w:p w14:paraId="318AC138" w14:textId="77777777" w:rsidR="00C36FC5" w:rsidRDefault="00D75CC5">
      <w:pPr>
        <w:rPr>
          <w:rFonts w:cs="Times New Roman"/>
          <w:sz w:val="24"/>
          <w:szCs w:val="28"/>
        </w:rPr>
      </w:pPr>
      <w:r>
        <w:rPr>
          <w:rFonts w:cs="Times New Roman"/>
          <w:sz w:val="24"/>
          <w:szCs w:val="28"/>
        </w:rPr>
        <w:t>Step 6 – Now after successful execution of the command you will be provided with a link(http://127.0.0.1:5000/).</w:t>
      </w:r>
    </w:p>
    <w:p w14:paraId="332347DA" w14:textId="77777777" w:rsidR="00C36FC5" w:rsidRDefault="00D75CC5">
      <w:pPr>
        <w:ind w:firstLine="720"/>
        <w:rPr>
          <w:rFonts w:cs="Times New Roman"/>
          <w:sz w:val="24"/>
          <w:szCs w:val="28"/>
        </w:rPr>
      </w:pPr>
      <w:r>
        <w:rPr>
          <w:rFonts w:cs="Times New Roman"/>
          <w:noProof/>
          <w:sz w:val="24"/>
          <w:szCs w:val="28"/>
          <w:lang w:val="en-IN" w:eastAsia="en-IN"/>
        </w:rPr>
        <w:drawing>
          <wp:inline distT="0" distB="0" distL="0" distR="0" wp14:anchorId="282E1E32" wp14:editId="0C4925BB">
            <wp:extent cx="2733675" cy="895350"/>
            <wp:effectExtent l="0" t="0" r="9525" b="0"/>
            <wp:docPr id="1047" name="Picture 6" descr="2021-05-13 (3)"/>
            <wp:cNvGraphicFramePr/>
            <a:graphic xmlns:a="http://schemas.openxmlformats.org/drawingml/2006/main">
              <a:graphicData uri="http://schemas.openxmlformats.org/drawingml/2006/picture">
                <pic:pic xmlns:pic="http://schemas.openxmlformats.org/drawingml/2006/picture">
                  <pic:nvPicPr>
                    <pic:cNvPr id="1047" name="Picture 6" descr="2021-05-13 (3)"/>
                    <pic:cNvPicPr/>
                  </pic:nvPicPr>
                  <pic:blipFill>
                    <a:blip r:embed="rId36" cstate="print"/>
                    <a:srcRect/>
                    <a:stretch>
                      <a:fillRect/>
                    </a:stretch>
                  </pic:blipFill>
                  <pic:spPr>
                    <a:xfrm>
                      <a:off x="0" y="0"/>
                      <a:ext cx="2733675" cy="895350"/>
                    </a:xfrm>
                    <a:prstGeom prst="rect">
                      <a:avLst/>
                    </a:prstGeom>
                    <a:ln>
                      <a:noFill/>
                    </a:ln>
                  </pic:spPr>
                </pic:pic>
              </a:graphicData>
            </a:graphic>
          </wp:inline>
        </w:drawing>
      </w:r>
    </w:p>
    <w:p w14:paraId="6B884D1C" w14:textId="77777777" w:rsidR="00C36FC5" w:rsidRDefault="00D75CC5">
      <w:pPr>
        <w:ind w:firstLine="0"/>
        <w:rPr>
          <w:rFonts w:cs="Times New Roman"/>
          <w:sz w:val="24"/>
          <w:szCs w:val="28"/>
        </w:rPr>
      </w:pPr>
      <w:r>
        <w:rPr>
          <w:rFonts w:cs="Times New Roman"/>
          <w:sz w:val="24"/>
          <w:szCs w:val="28"/>
        </w:rPr>
        <w:t>Copy this link and paste it in your browser and click on go. You will be sent to home page of our project and you can use our program to check whether your currency notes are real or fake.</w:t>
      </w:r>
    </w:p>
    <w:p w14:paraId="67031FFC" w14:textId="77777777" w:rsidR="00C36FC5" w:rsidRDefault="00C36FC5">
      <w:pPr>
        <w:spacing w:after="17" w:line="360" w:lineRule="auto"/>
        <w:jc w:val="center"/>
        <w:rPr>
          <w:rFonts w:cs="Times New Roman"/>
          <w:b/>
          <w:sz w:val="96"/>
          <w:szCs w:val="96"/>
        </w:rPr>
      </w:pPr>
    </w:p>
    <w:p w14:paraId="7DEEE747" w14:textId="77777777" w:rsidR="00C36FC5" w:rsidRDefault="00C36FC5">
      <w:pPr>
        <w:spacing w:after="17" w:line="360" w:lineRule="auto"/>
        <w:jc w:val="center"/>
        <w:rPr>
          <w:rFonts w:cs="Times New Roman"/>
          <w:b/>
          <w:sz w:val="96"/>
          <w:szCs w:val="96"/>
        </w:rPr>
      </w:pPr>
    </w:p>
    <w:p w14:paraId="512B7BBD" w14:textId="77777777" w:rsidR="00C36FC5" w:rsidRDefault="00C36FC5">
      <w:pPr>
        <w:spacing w:after="17" w:line="360" w:lineRule="auto"/>
        <w:jc w:val="center"/>
        <w:rPr>
          <w:rFonts w:cs="Times New Roman"/>
          <w:b/>
          <w:sz w:val="96"/>
          <w:szCs w:val="96"/>
        </w:rPr>
      </w:pPr>
    </w:p>
    <w:p w14:paraId="0C36DFB3" w14:textId="77777777" w:rsidR="00C36FC5" w:rsidRDefault="00C36FC5">
      <w:pPr>
        <w:spacing w:after="17" w:line="360" w:lineRule="auto"/>
        <w:jc w:val="center"/>
        <w:rPr>
          <w:rFonts w:cs="Times New Roman"/>
          <w:b/>
          <w:sz w:val="96"/>
          <w:szCs w:val="96"/>
        </w:rPr>
      </w:pPr>
    </w:p>
    <w:p w14:paraId="303087EE" w14:textId="77777777" w:rsidR="00C36FC5" w:rsidRDefault="00C36FC5">
      <w:pPr>
        <w:spacing w:after="17" w:line="360" w:lineRule="auto"/>
        <w:ind w:firstLine="0"/>
        <w:jc w:val="left"/>
        <w:rPr>
          <w:rFonts w:cs="Times New Roman"/>
          <w:b/>
          <w:sz w:val="96"/>
          <w:szCs w:val="96"/>
        </w:rPr>
      </w:pPr>
    </w:p>
    <w:p w14:paraId="2925D539" w14:textId="77777777" w:rsidR="003538F8" w:rsidRDefault="003538F8">
      <w:pPr>
        <w:spacing w:after="17" w:line="360" w:lineRule="auto"/>
        <w:ind w:firstLine="0"/>
        <w:jc w:val="left"/>
        <w:rPr>
          <w:rFonts w:cs="Times New Roman"/>
          <w:b/>
          <w:sz w:val="96"/>
          <w:szCs w:val="96"/>
        </w:rPr>
      </w:pPr>
      <w:r>
        <w:rPr>
          <w:rFonts w:cs="Times New Roman"/>
          <w:b/>
          <w:sz w:val="96"/>
          <w:szCs w:val="96"/>
        </w:rPr>
        <w:t xml:space="preserve"> </w:t>
      </w:r>
    </w:p>
    <w:p w14:paraId="4222722B" w14:textId="77777777" w:rsidR="003538F8" w:rsidRDefault="003538F8">
      <w:pPr>
        <w:spacing w:after="17" w:line="360" w:lineRule="auto"/>
        <w:ind w:firstLine="0"/>
        <w:jc w:val="left"/>
        <w:rPr>
          <w:rFonts w:cs="Times New Roman"/>
          <w:b/>
          <w:sz w:val="96"/>
          <w:szCs w:val="96"/>
        </w:rPr>
      </w:pPr>
    </w:p>
    <w:p w14:paraId="50DB8E40" w14:textId="6C7B82D0" w:rsidR="00C36FC5" w:rsidRDefault="003538F8">
      <w:pPr>
        <w:spacing w:after="17" w:line="360" w:lineRule="auto"/>
        <w:ind w:firstLine="0"/>
        <w:jc w:val="left"/>
        <w:rPr>
          <w:rFonts w:cs="Times New Roman"/>
          <w:b/>
          <w:sz w:val="96"/>
          <w:szCs w:val="96"/>
        </w:rPr>
      </w:pPr>
      <w:r>
        <w:rPr>
          <w:rFonts w:cs="Times New Roman"/>
          <w:b/>
          <w:sz w:val="96"/>
          <w:szCs w:val="96"/>
        </w:rPr>
        <w:t xml:space="preserve">   </w:t>
      </w:r>
      <w:r w:rsidR="00D75CC5">
        <w:rPr>
          <w:rFonts w:cs="Times New Roman"/>
          <w:b/>
          <w:sz w:val="96"/>
          <w:szCs w:val="96"/>
        </w:rPr>
        <w:t>Cost Estimation:</w:t>
      </w:r>
    </w:p>
    <w:p w14:paraId="11ED1075" w14:textId="77777777" w:rsidR="00C36FC5" w:rsidRDefault="00C36FC5">
      <w:pPr>
        <w:spacing w:after="17" w:line="360" w:lineRule="auto"/>
        <w:ind w:firstLine="0"/>
        <w:jc w:val="left"/>
        <w:rPr>
          <w:rFonts w:cs="Times New Roman"/>
          <w:b/>
          <w:sz w:val="96"/>
          <w:szCs w:val="96"/>
        </w:rPr>
      </w:pPr>
    </w:p>
    <w:p w14:paraId="4E9D1EDC" w14:textId="77777777" w:rsidR="00C36FC5" w:rsidRDefault="00C36FC5">
      <w:pPr>
        <w:spacing w:after="17" w:line="360" w:lineRule="auto"/>
        <w:ind w:firstLine="0"/>
        <w:jc w:val="left"/>
        <w:rPr>
          <w:rFonts w:cs="Times New Roman"/>
          <w:b/>
          <w:sz w:val="96"/>
          <w:szCs w:val="96"/>
        </w:rPr>
      </w:pPr>
    </w:p>
    <w:p w14:paraId="7CB5CD43" w14:textId="77777777" w:rsidR="00C36FC5" w:rsidRDefault="00C36FC5">
      <w:pPr>
        <w:spacing w:after="17" w:line="360" w:lineRule="auto"/>
        <w:ind w:firstLine="0"/>
        <w:jc w:val="left"/>
        <w:rPr>
          <w:rFonts w:cs="Times New Roman"/>
          <w:b/>
          <w:sz w:val="96"/>
          <w:szCs w:val="96"/>
        </w:rPr>
      </w:pPr>
    </w:p>
    <w:p w14:paraId="65908065" w14:textId="77777777" w:rsidR="00C36FC5" w:rsidRDefault="00C36FC5">
      <w:pPr>
        <w:spacing w:after="17" w:line="360" w:lineRule="auto"/>
        <w:ind w:firstLine="0"/>
        <w:jc w:val="left"/>
        <w:rPr>
          <w:rFonts w:cs="Times New Roman"/>
          <w:b/>
          <w:sz w:val="96"/>
          <w:szCs w:val="96"/>
        </w:rPr>
      </w:pPr>
    </w:p>
    <w:tbl>
      <w:tblPr>
        <w:tblStyle w:val="TableGrid"/>
        <w:tblpPr w:leftFromText="180" w:rightFromText="180" w:vertAnchor="page" w:horzAnchor="margin" w:tblpXSpec="center" w:tblpY="2473"/>
        <w:tblW w:w="8897" w:type="dxa"/>
        <w:tblLayout w:type="fixed"/>
        <w:tblLook w:val="04A0" w:firstRow="1" w:lastRow="0" w:firstColumn="1" w:lastColumn="0" w:noHBand="0" w:noVBand="1"/>
      </w:tblPr>
      <w:tblGrid>
        <w:gridCol w:w="4698"/>
        <w:gridCol w:w="4199"/>
      </w:tblGrid>
      <w:tr w:rsidR="00C36FC5" w14:paraId="34068D3D" w14:textId="77777777" w:rsidTr="003538F8">
        <w:trPr>
          <w:trHeight w:val="557"/>
        </w:trPr>
        <w:tc>
          <w:tcPr>
            <w:tcW w:w="4698" w:type="dxa"/>
          </w:tcPr>
          <w:p w14:paraId="739A82AC" w14:textId="77777777" w:rsidR="00C36FC5" w:rsidRDefault="00C36FC5">
            <w:pPr>
              <w:jc w:val="center"/>
              <w:rPr>
                <w:rFonts w:cs="Times New Roman"/>
                <w:b/>
                <w:sz w:val="24"/>
              </w:rPr>
            </w:pPr>
          </w:p>
          <w:p w14:paraId="0993F47A" w14:textId="77777777" w:rsidR="00C36FC5" w:rsidRDefault="00D75CC5">
            <w:pPr>
              <w:jc w:val="center"/>
              <w:rPr>
                <w:rFonts w:cs="Times New Roman"/>
                <w:b/>
                <w:sz w:val="24"/>
              </w:rPr>
            </w:pPr>
            <w:r>
              <w:rPr>
                <w:rFonts w:cs="Times New Roman"/>
                <w:b/>
                <w:sz w:val="24"/>
              </w:rPr>
              <w:t>Hardware</w:t>
            </w:r>
          </w:p>
          <w:p w14:paraId="0C16A6B1" w14:textId="77777777" w:rsidR="00C36FC5" w:rsidRDefault="00C36FC5">
            <w:pPr>
              <w:jc w:val="center"/>
              <w:rPr>
                <w:rFonts w:cs="Times New Roman"/>
                <w:b/>
                <w:sz w:val="24"/>
              </w:rPr>
            </w:pPr>
          </w:p>
        </w:tc>
        <w:tc>
          <w:tcPr>
            <w:tcW w:w="4199" w:type="dxa"/>
          </w:tcPr>
          <w:p w14:paraId="5C059AE2" w14:textId="77777777" w:rsidR="00C36FC5" w:rsidRDefault="00C36FC5">
            <w:pPr>
              <w:rPr>
                <w:rFonts w:cs="Times New Roman"/>
                <w:sz w:val="24"/>
              </w:rPr>
            </w:pPr>
          </w:p>
          <w:p w14:paraId="5E13ADFC" w14:textId="29C3EBDE" w:rsidR="00C36FC5" w:rsidRDefault="00D75CC5">
            <w:pPr>
              <w:rPr>
                <w:rFonts w:cs="Times New Roman"/>
                <w:b/>
                <w:sz w:val="24"/>
              </w:rPr>
            </w:pPr>
            <w:r>
              <w:rPr>
                <w:rFonts w:cs="Times New Roman"/>
                <w:b/>
                <w:sz w:val="24"/>
              </w:rPr>
              <w:t>C</w:t>
            </w:r>
            <w:r w:rsidR="003538F8">
              <w:rPr>
                <w:rFonts w:cs="Times New Roman"/>
                <w:b/>
                <w:sz w:val="24"/>
              </w:rPr>
              <w:t xml:space="preserve">         cost</w:t>
            </w:r>
          </w:p>
        </w:tc>
      </w:tr>
      <w:tr w:rsidR="00C36FC5" w14:paraId="5EC321CE" w14:textId="77777777" w:rsidTr="003538F8">
        <w:trPr>
          <w:trHeight w:val="1024"/>
        </w:trPr>
        <w:tc>
          <w:tcPr>
            <w:tcW w:w="4698" w:type="dxa"/>
          </w:tcPr>
          <w:p w14:paraId="7A653E30" w14:textId="77777777" w:rsidR="00C36FC5" w:rsidRDefault="00D75CC5">
            <w:pPr>
              <w:jc w:val="center"/>
              <w:rPr>
                <w:rFonts w:cs="Times New Roman"/>
                <w:sz w:val="24"/>
              </w:rPr>
            </w:pPr>
            <w:r>
              <w:rPr>
                <w:rFonts w:cs="Times New Roman"/>
                <w:sz w:val="24"/>
              </w:rPr>
              <w:t xml:space="preserve">Computer System </w:t>
            </w:r>
          </w:p>
        </w:tc>
        <w:tc>
          <w:tcPr>
            <w:tcW w:w="4199" w:type="dxa"/>
          </w:tcPr>
          <w:p w14:paraId="190FC042" w14:textId="77777777" w:rsidR="00C36FC5" w:rsidRDefault="00C36FC5">
            <w:pPr>
              <w:rPr>
                <w:rFonts w:cs="Times New Roman"/>
                <w:sz w:val="24"/>
              </w:rPr>
            </w:pPr>
          </w:p>
          <w:p w14:paraId="0C4F7188" w14:textId="77777777" w:rsidR="00C36FC5" w:rsidRDefault="00D75CC5">
            <w:pPr>
              <w:rPr>
                <w:rFonts w:cs="Times New Roman"/>
                <w:sz w:val="24"/>
              </w:rPr>
            </w:pPr>
            <w:r>
              <w:rPr>
                <w:rFonts w:cs="Times New Roman"/>
                <w:sz w:val="24"/>
              </w:rPr>
              <w:t xml:space="preserve">             Rs.40000/-</w:t>
            </w:r>
          </w:p>
        </w:tc>
      </w:tr>
      <w:tr w:rsidR="00C36FC5" w14:paraId="246F24D0" w14:textId="77777777" w:rsidTr="003538F8">
        <w:trPr>
          <w:trHeight w:val="457"/>
        </w:trPr>
        <w:tc>
          <w:tcPr>
            <w:tcW w:w="4698" w:type="dxa"/>
          </w:tcPr>
          <w:p w14:paraId="7EF4CCE6" w14:textId="77777777" w:rsidR="00C36FC5" w:rsidRDefault="00D75CC5">
            <w:pPr>
              <w:jc w:val="center"/>
              <w:rPr>
                <w:rFonts w:cs="Times New Roman"/>
                <w:sz w:val="24"/>
              </w:rPr>
            </w:pPr>
            <w:r>
              <w:rPr>
                <w:rFonts w:cs="Times New Roman"/>
                <w:sz w:val="24"/>
              </w:rPr>
              <w:t>Internet</w:t>
            </w:r>
          </w:p>
        </w:tc>
        <w:tc>
          <w:tcPr>
            <w:tcW w:w="4199" w:type="dxa"/>
          </w:tcPr>
          <w:p w14:paraId="1065976F" w14:textId="77777777" w:rsidR="00C36FC5" w:rsidRDefault="00D75CC5">
            <w:pPr>
              <w:rPr>
                <w:rFonts w:cs="Times New Roman"/>
                <w:sz w:val="24"/>
              </w:rPr>
            </w:pPr>
            <w:r>
              <w:rPr>
                <w:rFonts w:cs="Times New Roman"/>
                <w:sz w:val="24"/>
              </w:rPr>
              <w:t xml:space="preserve">             Rs.900/-</w:t>
            </w:r>
          </w:p>
        </w:tc>
      </w:tr>
      <w:tr w:rsidR="00C36FC5" w14:paraId="2FBE372A" w14:textId="77777777" w:rsidTr="003538F8">
        <w:trPr>
          <w:trHeight w:val="457"/>
        </w:trPr>
        <w:tc>
          <w:tcPr>
            <w:tcW w:w="4698" w:type="dxa"/>
          </w:tcPr>
          <w:p w14:paraId="56E40ED6" w14:textId="77777777" w:rsidR="00C36FC5" w:rsidRDefault="00D75CC5">
            <w:pPr>
              <w:jc w:val="center"/>
              <w:rPr>
                <w:rFonts w:cs="Times New Roman"/>
                <w:sz w:val="24"/>
              </w:rPr>
            </w:pPr>
            <w:r>
              <w:rPr>
                <w:rFonts w:cs="Times New Roman"/>
                <w:sz w:val="24"/>
              </w:rPr>
              <w:t>Light Source</w:t>
            </w:r>
          </w:p>
        </w:tc>
        <w:tc>
          <w:tcPr>
            <w:tcW w:w="4199" w:type="dxa"/>
          </w:tcPr>
          <w:p w14:paraId="061A0854" w14:textId="77777777" w:rsidR="00C36FC5" w:rsidRDefault="00D75CC5">
            <w:pPr>
              <w:rPr>
                <w:rFonts w:cs="Times New Roman"/>
                <w:sz w:val="24"/>
              </w:rPr>
            </w:pPr>
            <w:r>
              <w:rPr>
                <w:rFonts w:cs="Times New Roman"/>
                <w:sz w:val="24"/>
              </w:rPr>
              <w:t xml:space="preserve">             Rs.300/-</w:t>
            </w:r>
          </w:p>
        </w:tc>
      </w:tr>
      <w:tr w:rsidR="00C36FC5" w14:paraId="5BDE438D" w14:textId="77777777" w:rsidTr="003538F8">
        <w:trPr>
          <w:trHeight w:val="439"/>
        </w:trPr>
        <w:tc>
          <w:tcPr>
            <w:tcW w:w="4698" w:type="dxa"/>
          </w:tcPr>
          <w:p w14:paraId="2F570606" w14:textId="77777777" w:rsidR="00C36FC5" w:rsidRDefault="00D75CC5">
            <w:pPr>
              <w:jc w:val="center"/>
              <w:rPr>
                <w:rFonts w:cs="Times New Roman"/>
                <w:sz w:val="24"/>
              </w:rPr>
            </w:pPr>
            <w:r>
              <w:rPr>
                <w:rFonts w:cs="Times New Roman"/>
                <w:sz w:val="24"/>
              </w:rPr>
              <w:t>Total</w:t>
            </w:r>
          </w:p>
        </w:tc>
        <w:tc>
          <w:tcPr>
            <w:tcW w:w="4199" w:type="dxa"/>
          </w:tcPr>
          <w:p w14:paraId="388EDDC3" w14:textId="77777777" w:rsidR="00C36FC5" w:rsidRDefault="00D75CC5">
            <w:pPr>
              <w:rPr>
                <w:rFonts w:cs="Times New Roman"/>
                <w:sz w:val="24"/>
              </w:rPr>
            </w:pPr>
            <w:r>
              <w:rPr>
                <w:rFonts w:cs="Times New Roman"/>
                <w:sz w:val="24"/>
              </w:rPr>
              <w:t xml:space="preserve">             Rs.41200/-</w:t>
            </w:r>
          </w:p>
        </w:tc>
      </w:tr>
    </w:tbl>
    <w:p w14:paraId="78D25D86" w14:textId="77777777" w:rsidR="00C36FC5" w:rsidRDefault="00C36FC5">
      <w:pPr>
        <w:ind w:left="3600" w:firstLine="0"/>
        <w:rPr>
          <w:b/>
          <w:bCs/>
          <w:sz w:val="96"/>
          <w:szCs w:val="96"/>
        </w:rPr>
      </w:pPr>
    </w:p>
    <w:p w14:paraId="395ACDB3" w14:textId="77777777" w:rsidR="00C36FC5" w:rsidRDefault="00C36FC5">
      <w:pPr>
        <w:ind w:left="3600" w:firstLine="0"/>
        <w:rPr>
          <w:rFonts w:eastAsia="SimSun" w:cs="Times New Roman"/>
          <w:b/>
          <w:bCs/>
          <w:sz w:val="96"/>
          <w:szCs w:val="96"/>
        </w:rPr>
      </w:pPr>
    </w:p>
    <w:p w14:paraId="6B9214C8" w14:textId="77777777" w:rsidR="00C36FC5" w:rsidRDefault="00C36FC5">
      <w:pPr>
        <w:ind w:left="1440" w:firstLine="720"/>
        <w:rPr>
          <w:b/>
          <w:bCs/>
          <w:sz w:val="28"/>
          <w:szCs w:val="32"/>
        </w:rPr>
      </w:pPr>
    </w:p>
    <w:p w14:paraId="5E3424CE" w14:textId="77777777" w:rsidR="00C36FC5" w:rsidRDefault="00C36FC5">
      <w:pPr>
        <w:ind w:left="1440" w:firstLine="720"/>
        <w:rPr>
          <w:b/>
          <w:bCs/>
          <w:sz w:val="28"/>
          <w:szCs w:val="32"/>
        </w:rPr>
      </w:pPr>
    </w:p>
    <w:p w14:paraId="1174DF43" w14:textId="77777777" w:rsidR="00C36FC5" w:rsidRDefault="00C36FC5">
      <w:pPr>
        <w:ind w:left="1440" w:firstLine="720"/>
        <w:rPr>
          <w:b/>
          <w:bCs/>
          <w:sz w:val="28"/>
          <w:szCs w:val="32"/>
        </w:rPr>
      </w:pPr>
    </w:p>
    <w:p w14:paraId="4BA5BA72" w14:textId="77777777" w:rsidR="00C36FC5" w:rsidRDefault="00C36FC5">
      <w:pPr>
        <w:ind w:left="1440" w:firstLine="720"/>
        <w:rPr>
          <w:b/>
          <w:bCs/>
          <w:sz w:val="28"/>
          <w:szCs w:val="32"/>
        </w:rPr>
      </w:pPr>
    </w:p>
    <w:p w14:paraId="2FEE8E97" w14:textId="77777777" w:rsidR="00C36FC5" w:rsidRDefault="00C36FC5">
      <w:pPr>
        <w:ind w:left="1440" w:firstLine="720"/>
        <w:rPr>
          <w:b/>
          <w:bCs/>
          <w:sz w:val="28"/>
          <w:szCs w:val="32"/>
        </w:rPr>
      </w:pPr>
    </w:p>
    <w:p w14:paraId="6DE11543" w14:textId="77777777" w:rsidR="00C36FC5" w:rsidRDefault="00C36FC5">
      <w:pPr>
        <w:ind w:left="1440" w:firstLine="720"/>
        <w:rPr>
          <w:b/>
          <w:bCs/>
          <w:sz w:val="28"/>
          <w:szCs w:val="32"/>
        </w:rPr>
      </w:pPr>
    </w:p>
    <w:p w14:paraId="6EF9A672" w14:textId="77777777" w:rsidR="00C36FC5" w:rsidRDefault="00C36FC5">
      <w:pPr>
        <w:ind w:left="1440" w:firstLine="720"/>
        <w:rPr>
          <w:b/>
          <w:bCs/>
          <w:sz w:val="28"/>
          <w:szCs w:val="32"/>
        </w:rPr>
      </w:pPr>
    </w:p>
    <w:p w14:paraId="7A734E09" w14:textId="77777777" w:rsidR="00C36FC5" w:rsidRDefault="00C36FC5">
      <w:pPr>
        <w:ind w:left="1440" w:firstLine="720"/>
        <w:rPr>
          <w:b/>
          <w:bCs/>
          <w:sz w:val="28"/>
          <w:szCs w:val="32"/>
        </w:rPr>
      </w:pPr>
    </w:p>
    <w:p w14:paraId="34859B64" w14:textId="77777777" w:rsidR="00C36FC5" w:rsidRDefault="00C36FC5">
      <w:pPr>
        <w:spacing w:after="17" w:line="360" w:lineRule="auto"/>
        <w:jc w:val="center"/>
        <w:rPr>
          <w:rFonts w:cs="Times New Roman"/>
          <w:b/>
          <w:sz w:val="96"/>
          <w:szCs w:val="96"/>
        </w:rPr>
      </w:pPr>
    </w:p>
    <w:p w14:paraId="04A7295E" w14:textId="77777777" w:rsidR="00C36FC5" w:rsidRDefault="00C36FC5">
      <w:pPr>
        <w:spacing w:after="17" w:line="360" w:lineRule="auto"/>
        <w:jc w:val="center"/>
        <w:rPr>
          <w:rFonts w:cs="Times New Roman"/>
          <w:b/>
          <w:sz w:val="96"/>
          <w:szCs w:val="96"/>
        </w:rPr>
      </w:pPr>
    </w:p>
    <w:p w14:paraId="1BEAAD0E" w14:textId="77777777" w:rsidR="00C36FC5" w:rsidRDefault="00D75CC5">
      <w:pPr>
        <w:spacing w:after="17" w:line="360" w:lineRule="auto"/>
        <w:jc w:val="center"/>
        <w:rPr>
          <w:rFonts w:cs="Times New Roman"/>
          <w:b/>
          <w:sz w:val="96"/>
          <w:szCs w:val="96"/>
        </w:rPr>
      </w:pPr>
      <w:r>
        <w:rPr>
          <w:rFonts w:cs="Times New Roman"/>
          <w:b/>
          <w:sz w:val="96"/>
          <w:szCs w:val="96"/>
        </w:rPr>
        <w:t>Ethics:</w:t>
      </w:r>
    </w:p>
    <w:p w14:paraId="14FDA484" w14:textId="77777777" w:rsidR="00C36FC5" w:rsidRDefault="00C36FC5">
      <w:pPr>
        <w:ind w:left="1440" w:firstLine="720"/>
        <w:rPr>
          <w:b/>
          <w:bCs/>
          <w:sz w:val="96"/>
          <w:szCs w:val="96"/>
        </w:rPr>
      </w:pPr>
    </w:p>
    <w:p w14:paraId="619D18CB" w14:textId="77777777" w:rsidR="00C36FC5" w:rsidRDefault="00C36FC5">
      <w:pPr>
        <w:ind w:left="360"/>
        <w:jc w:val="left"/>
        <w:rPr>
          <w:sz w:val="24"/>
        </w:rPr>
      </w:pPr>
    </w:p>
    <w:p w14:paraId="62CD1077" w14:textId="77777777" w:rsidR="00C36FC5" w:rsidRDefault="00C36FC5">
      <w:pPr>
        <w:ind w:left="360"/>
        <w:jc w:val="left"/>
        <w:rPr>
          <w:sz w:val="24"/>
        </w:rPr>
      </w:pPr>
    </w:p>
    <w:p w14:paraId="6FFD9492" w14:textId="77777777" w:rsidR="00C36FC5" w:rsidRDefault="00C36FC5">
      <w:pPr>
        <w:ind w:left="360"/>
        <w:jc w:val="left"/>
        <w:rPr>
          <w:sz w:val="24"/>
        </w:rPr>
      </w:pPr>
    </w:p>
    <w:p w14:paraId="6E39A218" w14:textId="77777777" w:rsidR="00C36FC5" w:rsidRDefault="00C36FC5">
      <w:pPr>
        <w:ind w:left="360"/>
        <w:jc w:val="left"/>
        <w:rPr>
          <w:sz w:val="24"/>
        </w:rPr>
      </w:pPr>
    </w:p>
    <w:p w14:paraId="340C52B4" w14:textId="77777777" w:rsidR="00C36FC5" w:rsidRDefault="00C36FC5">
      <w:pPr>
        <w:ind w:left="360"/>
        <w:jc w:val="left"/>
        <w:rPr>
          <w:sz w:val="24"/>
        </w:rPr>
      </w:pPr>
    </w:p>
    <w:p w14:paraId="57CD9117" w14:textId="77777777" w:rsidR="00C36FC5" w:rsidRDefault="00C36FC5">
      <w:pPr>
        <w:ind w:left="360"/>
        <w:jc w:val="left"/>
        <w:rPr>
          <w:sz w:val="24"/>
        </w:rPr>
      </w:pPr>
    </w:p>
    <w:p w14:paraId="0444070F" w14:textId="77777777" w:rsidR="00C36FC5" w:rsidRDefault="00C36FC5">
      <w:pPr>
        <w:ind w:left="360"/>
        <w:jc w:val="left"/>
        <w:rPr>
          <w:sz w:val="24"/>
        </w:rPr>
      </w:pPr>
    </w:p>
    <w:p w14:paraId="40CF8CE9" w14:textId="77777777" w:rsidR="00C36FC5" w:rsidRDefault="00C36FC5">
      <w:pPr>
        <w:ind w:left="360"/>
        <w:jc w:val="left"/>
        <w:rPr>
          <w:sz w:val="24"/>
        </w:rPr>
      </w:pPr>
    </w:p>
    <w:p w14:paraId="755DA4E7" w14:textId="77777777" w:rsidR="00C36FC5" w:rsidRDefault="00C36FC5">
      <w:pPr>
        <w:ind w:left="360"/>
        <w:jc w:val="left"/>
        <w:rPr>
          <w:sz w:val="24"/>
        </w:rPr>
      </w:pPr>
    </w:p>
    <w:p w14:paraId="248C1F17" w14:textId="77777777" w:rsidR="00C36FC5" w:rsidRDefault="00C36FC5">
      <w:pPr>
        <w:ind w:left="360"/>
        <w:jc w:val="left"/>
        <w:rPr>
          <w:sz w:val="24"/>
        </w:rPr>
      </w:pPr>
    </w:p>
    <w:p w14:paraId="2E9181DC" w14:textId="77777777" w:rsidR="00C36FC5" w:rsidRDefault="00C36FC5">
      <w:pPr>
        <w:ind w:left="360"/>
        <w:jc w:val="left"/>
        <w:rPr>
          <w:sz w:val="24"/>
        </w:rPr>
      </w:pPr>
    </w:p>
    <w:p w14:paraId="1F2F99DC" w14:textId="77777777" w:rsidR="00C36FC5" w:rsidRDefault="00C36FC5">
      <w:pPr>
        <w:ind w:left="360"/>
        <w:jc w:val="left"/>
        <w:rPr>
          <w:sz w:val="24"/>
        </w:rPr>
      </w:pPr>
    </w:p>
    <w:p w14:paraId="002E4499" w14:textId="77777777" w:rsidR="00C36FC5" w:rsidRDefault="00D75CC5">
      <w:pPr>
        <w:ind w:left="360"/>
        <w:jc w:val="left"/>
        <w:rPr>
          <w:sz w:val="24"/>
        </w:rPr>
      </w:pPr>
      <w:r>
        <w:rPr>
          <w:sz w:val="24"/>
        </w:rPr>
        <w:t>As A Computer Science &amp; Engineering Student, I believe it is Unethical To,</w:t>
      </w:r>
    </w:p>
    <w:p w14:paraId="0A0A537D" w14:textId="77777777" w:rsidR="00C36FC5" w:rsidRDefault="00D75CC5">
      <w:pPr>
        <w:ind w:left="720"/>
        <w:jc w:val="left"/>
        <w:rPr>
          <w:sz w:val="24"/>
        </w:rPr>
      </w:pPr>
      <w:r>
        <w:rPr>
          <w:sz w:val="24"/>
        </w:rPr>
        <w:t xml:space="preserve"> 1. Surf the internet for personal interest and non-class related purposes during classes</w:t>
      </w:r>
    </w:p>
    <w:p w14:paraId="493194D7" w14:textId="77777777" w:rsidR="00C36FC5" w:rsidRDefault="00D75CC5">
      <w:pPr>
        <w:ind w:left="720"/>
        <w:jc w:val="left"/>
        <w:rPr>
          <w:sz w:val="24"/>
        </w:rPr>
      </w:pPr>
      <w:r>
        <w:rPr>
          <w:sz w:val="24"/>
        </w:rPr>
        <w:t xml:space="preserve"> 2. Make a copy of software for personal or commercial use </w:t>
      </w:r>
    </w:p>
    <w:p w14:paraId="0E27C754" w14:textId="77777777" w:rsidR="00C36FC5" w:rsidRDefault="00D75CC5">
      <w:pPr>
        <w:ind w:left="720"/>
        <w:jc w:val="left"/>
        <w:rPr>
          <w:sz w:val="24"/>
        </w:rPr>
      </w:pPr>
      <w:r>
        <w:rPr>
          <w:sz w:val="24"/>
        </w:rPr>
        <w:t>3. Make a copy of software for a friend</w:t>
      </w:r>
    </w:p>
    <w:p w14:paraId="271693CB" w14:textId="77777777" w:rsidR="00C36FC5" w:rsidRDefault="00D75CC5">
      <w:pPr>
        <w:ind w:left="720"/>
        <w:jc w:val="left"/>
        <w:rPr>
          <w:sz w:val="24"/>
        </w:rPr>
      </w:pPr>
      <w:r>
        <w:rPr>
          <w:sz w:val="24"/>
        </w:rPr>
        <w:t xml:space="preserve"> 4. Loan CDs of software to friends</w:t>
      </w:r>
    </w:p>
    <w:p w14:paraId="2830A804" w14:textId="77777777" w:rsidR="00C36FC5" w:rsidRDefault="00D75CC5">
      <w:pPr>
        <w:ind w:left="720"/>
        <w:jc w:val="left"/>
        <w:rPr>
          <w:sz w:val="24"/>
        </w:rPr>
      </w:pPr>
      <w:r>
        <w:rPr>
          <w:sz w:val="24"/>
        </w:rPr>
        <w:t xml:space="preserve"> 5. Download pirated software from the internet</w:t>
      </w:r>
    </w:p>
    <w:p w14:paraId="6DAA700D" w14:textId="77777777" w:rsidR="00C36FC5" w:rsidRDefault="00D75CC5">
      <w:pPr>
        <w:ind w:left="720"/>
        <w:jc w:val="left"/>
        <w:rPr>
          <w:sz w:val="24"/>
        </w:rPr>
      </w:pPr>
      <w:r>
        <w:rPr>
          <w:sz w:val="24"/>
        </w:rPr>
        <w:t xml:space="preserve"> 6. Distribute pirated software from the internet </w:t>
      </w:r>
    </w:p>
    <w:p w14:paraId="3E999151" w14:textId="77777777" w:rsidR="00C36FC5" w:rsidRDefault="00D75CC5">
      <w:pPr>
        <w:ind w:left="720"/>
        <w:jc w:val="left"/>
        <w:rPr>
          <w:sz w:val="24"/>
        </w:rPr>
      </w:pPr>
      <w:r>
        <w:rPr>
          <w:sz w:val="24"/>
        </w:rPr>
        <w:t xml:space="preserve">7. Buy software with a single user license and then install it on multiple Computers </w:t>
      </w:r>
    </w:p>
    <w:p w14:paraId="2468AE2A" w14:textId="77777777" w:rsidR="00C36FC5" w:rsidRDefault="00D75CC5">
      <w:pPr>
        <w:ind w:left="720"/>
        <w:jc w:val="left"/>
        <w:rPr>
          <w:sz w:val="24"/>
        </w:rPr>
      </w:pPr>
      <w:r>
        <w:rPr>
          <w:sz w:val="24"/>
        </w:rPr>
        <w:t xml:space="preserve">8. Share a pirated copy of software </w:t>
      </w:r>
    </w:p>
    <w:p w14:paraId="5EEE3DA6" w14:textId="77777777" w:rsidR="00C36FC5" w:rsidRDefault="00D75CC5">
      <w:pPr>
        <w:ind w:left="720"/>
        <w:jc w:val="left"/>
        <w:rPr>
          <w:sz w:val="24"/>
        </w:rPr>
      </w:pPr>
      <w:r>
        <w:rPr>
          <w:sz w:val="24"/>
        </w:rPr>
        <w:t>9. Install a pirated copy of software</w:t>
      </w:r>
    </w:p>
    <w:p w14:paraId="74BFF293" w14:textId="77777777" w:rsidR="00C36FC5" w:rsidRDefault="00C36FC5">
      <w:pPr>
        <w:ind w:left="3600" w:firstLine="0"/>
        <w:jc w:val="left"/>
        <w:rPr>
          <w:rFonts w:eastAsia="SimSun" w:cs="Times New Roman"/>
          <w:b/>
          <w:bCs/>
          <w:sz w:val="20"/>
          <w:szCs w:val="32"/>
        </w:rPr>
      </w:pPr>
    </w:p>
    <w:p w14:paraId="02C9F97A" w14:textId="77777777" w:rsidR="00C36FC5" w:rsidRDefault="00C36FC5">
      <w:pPr>
        <w:ind w:left="3600" w:firstLine="0"/>
        <w:jc w:val="left"/>
        <w:rPr>
          <w:rFonts w:eastAsia="SimSun" w:cs="Times New Roman"/>
          <w:b/>
          <w:bCs/>
          <w:sz w:val="20"/>
          <w:szCs w:val="32"/>
        </w:rPr>
      </w:pPr>
    </w:p>
    <w:p w14:paraId="19746B67" w14:textId="77777777" w:rsidR="00C36FC5" w:rsidRDefault="00C36FC5">
      <w:pPr>
        <w:ind w:left="3600" w:firstLine="0"/>
        <w:jc w:val="left"/>
        <w:rPr>
          <w:rFonts w:eastAsia="SimSun" w:cs="Times New Roman"/>
          <w:b/>
          <w:bCs/>
          <w:sz w:val="20"/>
          <w:szCs w:val="32"/>
        </w:rPr>
      </w:pPr>
    </w:p>
    <w:p w14:paraId="22491D19" w14:textId="77777777" w:rsidR="00C36FC5" w:rsidRDefault="00C36FC5">
      <w:pPr>
        <w:ind w:left="3600" w:firstLine="0"/>
        <w:jc w:val="left"/>
        <w:rPr>
          <w:rFonts w:eastAsia="SimSun" w:cs="Times New Roman"/>
          <w:b/>
          <w:bCs/>
          <w:sz w:val="20"/>
          <w:szCs w:val="32"/>
        </w:rPr>
      </w:pPr>
    </w:p>
    <w:p w14:paraId="69EE07EB" w14:textId="77777777" w:rsidR="00C36FC5" w:rsidRDefault="00C36FC5">
      <w:pPr>
        <w:ind w:left="3600" w:firstLine="0"/>
        <w:jc w:val="left"/>
        <w:rPr>
          <w:rFonts w:eastAsia="SimSun" w:cs="Times New Roman"/>
          <w:b/>
          <w:bCs/>
          <w:sz w:val="20"/>
          <w:szCs w:val="32"/>
        </w:rPr>
      </w:pPr>
    </w:p>
    <w:p w14:paraId="6BB2B948" w14:textId="77777777" w:rsidR="00C36FC5" w:rsidRDefault="00C36FC5">
      <w:pPr>
        <w:ind w:left="3600" w:firstLine="0"/>
        <w:jc w:val="left"/>
        <w:rPr>
          <w:rFonts w:eastAsia="SimSun" w:cs="Times New Roman"/>
          <w:b/>
          <w:bCs/>
          <w:sz w:val="20"/>
          <w:szCs w:val="32"/>
        </w:rPr>
      </w:pPr>
    </w:p>
    <w:p w14:paraId="427AE31C" w14:textId="77777777" w:rsidR="00C36FC5" w:rsidRDefault="00C36FC5">
      <w:pPr>
        <w:ind w:left="3600" w:firstLine="0"/>
        <w:jc w:val="left"/>
        <w:rPr>
          <w:rFonts w:eastAsia="SimSun" w:cs="Times New Roman"/>
          <w:b/>
          <w:bCs/>
          <w:sz w:val="20"/>
          <w:szCs w:val="32"/>
        </w:rPr>
      </w:pPr>
    </w:p>
    <w:p w14:paraId="7F678EFF" w14:textId="77777777" w:rsidR="00C36FC5" w:rsidRDefault="00C36FC5">
      <w:pPr>
        <w:ind w:left="3600" w:firstLine="0"/>
        <w:jc w:val="left"/>
        <w:rPr>
          <w:rFonts w:eastAsia="SimSun" w:cs="Times New Roman"/>
          <w:b/>
          <w:bCs/>
          <w:sz w:val="20"/>
          <w:szCs w:val="32"/>
        </w:rPr>
      </w:pPr>
    </w:p>
    <w:p w14:paraId="42E5C712" w14:textId="77777777" w:rsidR="00C36FC5" w:rsidRDefault="00C36FC5">
      <w:pPr>
        <w:ind w:left="3600" w:firstLine="0"/>
        <w:jc w:val="left"/>
        <w:rPr>
          <w:rFonts w:eastAsia="SimSun" w:cs="Times New Roman"/>
          <w:b/>
          <w:bCs/>
          <w:sz w:val="20"/>
          <w:szCs w:val="32"/>
        </w:rPr>
      </w:pPr>
    </w:p>
    <w:p w14:paraId="0412CFE4" w14:textId="77777777" w:rsidR="00C36FC5" w:rsidRDefault="00C36FC5">
      <w:pPr>
        <w:ind w:left="3600" w:firstLine="0"/>
        <w:jc w:val="left"/>
        <w:rPr>
          <w:rFonts w:eastAsia="SimSun" w:cs="Times New Roman"/>
          <w:b/>
          <w:bCs/>
          <w:sz w:val="20"/>
          <w:szCs w:val="32"/>
        </w:rPr>
      </w:pPr>
    </w:p>
    <w:p w14:paraId="60BE02D7" w14:textId="77777777" w:rsidR="00C36FC5" w:rsidRDefault="00C36FC5">
      <w:pPr>
        <w:ind w:left="3600" w:firstLine="0"/>
        <w:jc w:val="left"/>
        <w:rPr>
          <w:rFonts w:eastAsia="SimSun" w:cs="Times New Roman"/>
          <w:b/>
          <w:bCs/>
          <w:sz w:val="20"/>
          <w:szCs w:val="32"/>
        </w:rPr>
      </w:pPr>
    </w:p>
    <w:p w14:paraId="747FE7F7" w14:textId="77777777" w:rsidR="00C36FC5" w:rsidRDefault="00C36FC5">
      <w:pPr>
        <w:ind w:left="3600" w:firstLine="0"/>
        <w:jc w:val="left"/>
        <w:rPr>
          <w:rFonts w:eastAsia="SimSun" w:cs="Times New Roman"/>
          <w:b/>
          <w:bCs/>
          <w:sz w:val="20"/>
          <w:szCs w:val="32"/>
        </w:rPr>
      </w:pPr>
    </w:p>
    <w:p w14:paraId="69F2E437" w14:textId="77777777" w:rsidR="00C36FC5" w:rsidRDefault="00C36FC5">
      <w:pPr>
        <w:ind w:left="3600" w:firstLine="0"/>
        <w:jc w:val="left"/>
        <w:rPr>
          <w:rFonts w:eastAsia="SimSun" w:cs="Times New Roman"/>
          <w:b/>
          <w:bCs/>
          <w:sz w:val="20"/>
          <w:szCs w:val="32"/>
        </w:rPr>
      </w:pPr>
    </w:p>
    <w:p w14:paraId="262A0AFE" w14:textId="77777777" w:rsidR="00C36FC5" w:rsidRDefault="00C36FC5">
      <w:pPr>
        <w:ind w:left="3600" w:firstLine="0"/>
        <w:jc w:val="left"/>
        <w:rPr>
          <w:rFonts w:eastAsia="SimSun" w:cs="Times New Roman"/>
          <w:b/>
          <w:bCs/>
          <w:sz w:val="20"/>
          <w:szCs w:val="32"/>
        </w:rPr>
      </w:pPr>
    </w:p>
    <w:p w14:paraId="35F4732A" w14:textId="77777777" w:rsidR="00C36FC5" w:rsidRDefault="00C36FC5">
      <w:pPr>
        <w:ind w:left="3600" w:firstLine="0"/>
        <w:jc w:val="left"/>
        <w:rPr>
          <w:rFonts w:eastAsia="SimSun" w:cs="Times New Roman"/>
          <w:b/>
          <w:bCs/>
          <w:sz w:val="20"/>
          <w:szCs w:val="32"/>
        </w:rPr>
      </w:pPr>
    </w:p>
    <w:p w14:paraId="7DF2D145" w14:textId="77777777" w:rsidR="00C36FC5" w:rsidRDefault="00C36FC5">
      <w:pPr>
        <w:ind w:left="3600" w:firstLine="0"/>
        <w:jc w:val="left"/>
        <w:rPr>
          <w:rFonts w:eastAsia="SimSun" w:cs="Times New Roman"/>
          <w:b/>
          <w:bCs/>
          <w:sz w:val="20"/>
          <w:szCs w:val="32"/>
        </w:rPr>
      </w:pPr>
    </w:p>
    <w:p w14:paraId="67533B0D" w14:textId="77777777" w:rsidR="00C36FC5" w:rsidRDefault="00C36FC5">
      <w:pPr>
        <w:ind w:left="3600" w:firstLine="0"/>
        <w:jc w:val="left"/>
        <w:rPr>
          <w:rFonts w:eastAsia="SimSun" w:cs="Times New Roman"/>
          <w:b/>
          <w:bCs/>
          <w:sz w:val="20"/>
          <w:szCs w:val="32"/>
        </w:rPr>
      </w:pPr>
    </w:p>
    <w:p w14:paraId="7F0D4CA4" w14:textId="77777777" w:rsidR="00C36FC5" w:rsidRDefault="00C36FC5">
      <w:pPr>
        <w:spacing w:after="17" w:line="360" w:lineRule="auto"/>
        <w:jc w:val="center"/>
        <w:rPr>
          <w:rFonts w:cs="Times New Roman"/>
          <w:b/>
          <w:bCs/>
          <w:sz w:val="96"/>
          <w:szCs w:val="96"/>
        </w:rPr>
      </w:pPr>
    </w:p>
    <w:p w14:paraId="3C423780" w14:textId="77777777" w:rsidR="00C36FC5" w:rsidRDefault="00C36FC5">
      <w:pPr>
        <w:spacing w:after="17" w:line="360" w:lineRule="auto"/>
        <w:jc w:val="center"/>
        <w:rPr>
          <w:rFonts w:cs="Times New Roman"/>
          <w:b/>
          <w:bCs/>
          <w:sz w:val="96"/>
          <w:szCs w:val="96"/>
        </w:rPr>
      </w:pPr>
    </w:p>
    <w:p w14:paraId="5357F028" w14:textId="77777777" w:rsidR="00C36FC5" w:rsidRDefault="00D75CC5">
      <w:pPr>
        <w:spacing w:after="17" w:line="360" w:lineRule="auto"/>
        <w:jc w:val="center"/>
        <w:rPr>
          <w:rFonts w:cs="Times New Roman"/>
          <w:b/>
          <w:bCs/>
          <w:sz w:val="96"/>
          <w:szCs w:val="96"/>
        </w:rPr>
      </w:pPr>
      <w:r>
        <w:rPr>
          <w:rFonts w:cs="Times New Roman"/>
          <w:b/>
          <w:bCs/>
          <w:sz w:val="96"/>
          <w:szCs w:val="96"/>
        </w:rPr>
        <w:t>References:</w:t>
      </w:r>
    </w:p>
    <w:p w14:paraId="6FA51362" w14:textId="77777777" w:rsidR="00C36FC5" w:rsidRDefault="00C36FC5">
      <w:pPr>
        <w:ind w:left="3600" w:firstLine="0"/>
        <w:jc w:val="left"/>
        <w:rPr>
          <w:rFonts w:eastAsia="SimSun" w:cs="Times New Roman"/>
          <w:b/>
          <w:bCs/>
          <w:sz w:val="20"/>
          <w:szCs w:val="32"/>
        </w:rPr>
      </w:pPr>
    </w:p>
    <w:p w14:paraId="2AE5832D" w14:textId="77777777" w:rsidR="00C36FC5" w:rsidRDefault="00C36FC5">
      <w:pPr>
        <w:ind w:left="3600" w:firstLine="0"/>
        <w:jc w:val="left"/>
        <w:rPr>
          <w:rFonts w:eastAsia="SimSun" w:cs="Times New Roman"/>
          <w:b/>
          <w:bCs/>
          <w:sz w:val="20"/>
          <w:szCs w:val="32"/>
        </w:rPr>
      </w:pPr>
    </w:p>
    <w:p w14:paraId="41E61077" w14:textId="77777777" w:rsidR="00C36FC5" w:rsidRDefault="00C36FC5">
      <w:pPr>
        <w:ind w:left="3600" w:firstLine="0"/>
        <w:jc w:val="left"/>
        <w:rPr>
          <w:rFonts w:eastAsia="SimSun" w:cs="Times New Roman"/>
          <w:b/>
          <w:bCs/>
          <w:sz w:val="20"/>
          <w:szCs w:val="32"/>
        </w:rPr>
      </w:pPr>
    </w:p>
    <w:p w14:paraId="32128B22" w14:textId="77777777" w:rsidR="00C36FC5" w:rsidRDefault="00C36FC5">
      <w:pPr>
        <w:ind w:left="3600" w:firstLine="0"/>
        <w:jc w:val="left"/>
        <w:rPr>
          <w:rFonts w:eastAsia="SimSun" w:cs="Times New Roman"/>
          <w:b/>
          <w:bCs/>
          <w:sz w:val="20"/>
          <w:szCs w:val="32"/>
        </w:rPr>
      </w:pPr>
    </w:p>
    <w:p w14:paraId="0C707265" w14:textId="77777777" w:rsidR="00C36FC5" w:rsidRDefault="00C36FC5">
      <w:pPr>
        <w:ind w:left="3600" w:firstLine="0"/>
        <w:jc w:val="left"/>
        <w:rPr>
          <w:rFonts w:eastAsia="SimSun" w:cs="Times New Roman"/>
          <w:b/>
          <w:bCs/>
          <w:sz w:val="20"/>
          <w:szCs w:val="32"/>
        </w:rPr>
      </w:pPr>
    </w:p>
    <w:p w14:paraId="50E13467" w14:textId="77777777" w:rsidR="00C36FC5" w:rsidRDefault="00C36FC5">
      <w:pPr>
        <w:ind w:left="3600" w:firstLine="0"/>
        <w:jc w:val="left"/>
        <w:rPr>
          <w:rFonts w:eastAsia="SimSun" w:cs="Times New Roman"/>
          <w:b/>
          <w:bCs/>
          <w:sz w:val="20"/>
          <w:szCs w:val="32"/>
        </w:rPr>
      </w:pPr>
    </w:p>
    <w:p w14:paraId="6AA43798" w14:textId="77777777" w:rsidR="00C36FC5" w:rsidRDefault="00C36FC5">
      <w:pPr>
        <w:ind w:left="3600" w:firstLine="0"/>
        <w:jc w:val="left"/>
        <w:rPr>
          <w:rFonts w:eastAsia="SimSun" w:cs="Times New Roman"/>
          <w:b/>
          <w:bCs/>
          <w:sz w:val="20"/>
          <w:szCs w:val="32"/>
        </w:rPr>
      </w:pPr>
    </w:p>
    <w:p w14:paraId="38F5BCCD" w14:textId="77777777" w:rsidR="00C36FC5" w:rsidRDefault="00C36FC5">
      <w:pPr>
        <w:ind w:left="3600" w:firstLine="0"/>
        <w:jc w:val="left"/>
        <w:rPr>
          <w:rFonts w:eastAsia="SimSun" w:cs="Times New Roman"/>
          <w:b/>
          <w:bCs/>
          <w:sz w:val="20"/>
          <w:szCs w:val="32"/>
        </w:rPr>
      </w:pPr>
    </w:p>
    <w:p w14:paraId="4658E49B" w14:textId="77777777" w:rsidR="00C36FC5" w:rsidRDefault="00C36FC5">
      <w:pPr>
        <w:ind w:left="3600" w:firstLine="0"/>
        <w:jc w:val="left"/>
        <w:rPr>
          <w:rFonts w:eastAsia="SimSun" w:cs="Times New Roman"/>
          <w:b/>
          <w:bCs/>
          <w:sz w:val="20"/>
          <w:szCs w:val="32"/>
        </w:rPr>
      </w:pPr>
    </w:p>
    <w:p w14:paraId="5B46E9DF" w14:textId="77777777" w:rsidR="00C36FC5" w:rsidRDefault="00C36FC5">
      <w:pPr>
        <w:ind w:left="3600" w:firstLine="0"/>
        <w:jc w:val="left"/>
        <w:rPr>
          <w:rFonts w:eastAsia="SimSun" w:cs="Times New Roman"/>
          <w:b/>
          <w:bCs/>
          <w:sz w:val="20"/>
          <w:szCs w:val="32"/>
        </w:rPr>
      </w:pPr>
    </w:p>
    <w:p w14:paraId="4A86E880" w14:textId="77777777" w:rsidR="00C36FC5" w:rsidRDefault="00C36FC5">
      <w:pPr>
        <w:ind w:left="3600" w:firstLine="0"/>
        <w:jc w:val="left"/>
        <w:rPr>
          <w:rFonts w:eastAsia="SimSun" w:cs="Times New Roman"/>
          <w:b/>
          <w:bCs/>
          <w:sz w:val="20"/>
          <w:szCs w:val="32"/>
        </w:rPr>
      </w:pPr>
    </w:p>
    <w:p w14:paraId="34926432" w14:textId="77777777" w:rsidR="00C36FC5" w:rsidRDefault="00C36FC5">
      <w:pPr>
        <w:spacing w:line="240" w:lineRule="auto"/>
        <w:ind w:firstLine="0"/>
        <w:rPr>
          <w:rFonts w:eastAsia="SimSun" w:cs="Times New Roman"/>
          <w:b/>
          <w:bCs/>
          <w:sz w:val="24"/>
          <w:szCs w:val="24"/>
        </w:rPr>
      </w:pPr>
    </w:p>
    <w:p w14:paraId="6F1AA901" w14:textId="77777777" w:rsidR="00C36FC5" w:rsidRDefault="00C36FC5">
      <w:pPr>
        <w:spacing w:line="240" w:lineRule="auto"/>
        <w:ind w:firstLine="0"/>
        <w:rPr>
          <w:rFonts w:eastAsia="SimSun" w:cs="Times New Roman"/>
          <w:b/>
          <w:bCs/>
          <w:sz w:val="24"/>
          <w:szCs w:val="24"/>
        </w:rPr>
      </w:pPr>
    </w:p>
    <w:p w14:paraId="6CD27935" w14:textId="77777777" w:rsidR="00C36FC5" w:rsidRDefault="00C36FC5">
      <w:pPr>
        <w:spacing w:line="240" w:lineRule="auto"/>
        <w:ind w:firstLine="0"/>
        <w:rPr>
          <w:rFonts w:eastAsia="SimSun" w:cs="Times New Roman"/>
          <w:b/>
          <w:bCs/>
          <w:sz w:val="24"/>
          <w:szCs w:val="24"/>
        </w:rPr>
      </w:pPr>
    </w:p>
    <w:p w14:paraId="6180CB2E" w14:textId="77777777" w:rsidR="00C36FC5" w:rsidRDefault="00C36FC5">
      <w:pPr>
        <w:spacing w:line="240" w:lineRule="auto"/>
        <w:ind w:firstLine="0"/>
        <w:rPr>
          <w:rFonts w:eastAsia="SimSun" w:cs="Times New Roman"/>
          <w:b/>
          <w:bCs/>
          <w:sz w:val="24"/>
          <w:szCs w:val="24"/>
        </w:rPr>
      </w:pPr>
    </w:p>
    <w:p w14:paraId="24FF9754" w14:textId="77777777" w:rsidR="00C36FC5" w:rsidRDefault="00C36FC5">
      <w:pPr>
        <w:spacing w:after="160" w:line="240" w:lineRule="auto"/>
        <w:ind w:firstLine="0"/>
        <w:rPr>
          <w:rFonts w:cs="Times New Roman"/>
          <w:sz w:val="24"/>
          <w:szCs w:val="24"/>
        </w:rPr>
      </w:pPr>
    </w:p>
    <w:p w14:paraId="7C5D2F67" w14:textId="77777777" w:rsidR="00C36FC5" w:rsidRDefault="00C36FC5">
      <w:pPr>
        <w:spacing w:after="160" w:line="240" w:lineRule="auto"/>
        <w:ind w:firstLine="0"/>
        <w:rPr>
          <w:rFonts w:cs="Times New Roman"/>
          <w:b/>
          <w:bCs/>
          <w:sz w:val="24"/>
          <w:szCs w:val="24"/>
        </w:rPr>
      </w:pPr>
    </w:p>
    <w:p w14:paraId="1DF083F9"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1]</w:t>
      </w:r>
      <w:r>
        <w:rPr>
          <w:rFonts w:cs="Times New Roman"/>
          <w:sz w:val="24"/>
          <w:szCs w:val="24"/>
        </w:rPr>
        <w:t>“</w:t>
      </w:r>
      <w:proofErr w:type="gramEnd"/>
      <w:r>
        <w:rPr>
          <w:rFonts w:cs="Times New Roman"/>
          <w:b/>
          <w:bCs/>
          <w:sz w:val="24"/>
          <w:szCs w:val="24"/>
        </w:rPr>
        <w:t>Indian Currency Denomination Identification Using Image Processing Technique</w:t>
      </w:r>
      <w:r>
        <w:rPr>
          <w:rFonts w:cs="Times New Roman"/>
          <w:sz w:val="24"/>
          <w:szCs w:val="24"/>
        </w:rPr>
        <w:t>” by Vipin Kumar Jain, Dr. Ritu Vijay .</w:t>
      </w:r>
    </w:p>
    <w:p w14:paraId="2F039D2F" w14:textId="77777777" w:rsidR="00C36FC5" w:rsidRDefault="00C36FC5">
      <w:pPr>
        <w:spacing w:line="240" w:lineRule="auto"/>
        <w:rPr>
          <w:rFonts w:cs="Times New Roman"/>
          <w:sz w:val="24"/>
          <w:szCs w:val="24"/>
        </w:rPr>
      </w:pPr>
    </w:p>
    <w:p w14:paraId="38B1D09E"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2]</w:t>
      </w:r>
      <w:r>
        <w:rPr>
          <w:rFonts w:cs="Times New Roman"/>
          <w:sz w:val="24"/>
          <w:szCs w:val="24"/>
        </w:rPr>
        <w:t>P.</w:t>
      </w:r>
      <w:proofErr w:type="gramEnd"/>
      <w:r>
        <w:rPr>
          <w:rFonts w:cs="Times New Roman"/>
          <w:sz w:val="24"/>
          <w:szCs w:val="24"/>
        </w:rPr>
        <w:t xml:space="preserve"> D. Deshpande and A. Shrivastava,“ </w:t>
      </w:r>
      <w:r>
        <w:rPr>
          <w:rFonts w:cs="Times New Roman"/>
          <w:b/>
          <w:bCs/>
          <w:sz w:val="24"/>
          <w:szCs w:val="24"/>
        </w:rPr>
        <w:t>Indian Currency Recognition and Authentication using Image Processing</w:t>
      </w:r>
      <w:r>
        <w:rPr>
          <w:rFonts w:cs="Times New Roman"/>
          <w:sz w:val="24"/>
          <w:szCs w:val="24"/>
        </w:rPr>
        <w:t xml:space="preserve"> ,” IJARSE, Vol. 07, No. 7, pp. 1107-1119, 2018.</w:t>
      </w:r>
    </w:p>
    <w:p w14:paraId="189D0E40" w14:textId="77777777" w:rsidR="00C36FC5" w:rsidRDefault="00C36FC5">
      <w:pPr>
        <w:spacing w:line="240" w:lineRule="auto"/>
        <w:rPr>
          <w:rFonts w:cs="Times New Roman"/>
          <w:sz w:val="24"/>
          <w:szCs w:val="24"/>
        </w:rPr>
      </w:pPr>
    </w:p>
    <w:p w14:paraId="5C38605A"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3]</w:t>
      </w:r>
      <w:r>
        <w:rPr>
          <w:rFonts w:cs="Times New Roman"/>
          <w:sz w:val="24"/>
          <w:szCs w:val="24"/>
        </w:rPr>
        <w:t>K.</w:t>
      </w:r>
      <w:proofErr w:type="gramEnd"/>
      <w:r>
        <w:rPr>
          <w:rFonts w:cs="Times New Roman"/>
          <w:sz w:val="24"/>
          <w:szCs w:val="24"/>
        </w:rPr>
        <w:t xml:space="preserve"> Sawant and C. More, “</w:t>
      </w:r>
      <w:r>
        <w:rPr>
          <w:rFonts w:cs="Times New Roman"/>
          <w:b/>
          <w:bCs/>
          <w:sz w:val="24"/>
          <w:szCs w:val="24"/>
        </w:rPr>
        <w:t>Currency Recognition Using Image Processing and Minimum Distance Classifier Technique</w:t>
      </w:r>
      <w:r>
        <w:rPr>
          <w:rFonts w:cs="Times New Roman"/>
          <w:sz w:val="24"/>
          <w:szCs w:val="24"/>
        </w:rPr>
        <w:t>,” IJAERS, Vol. 3, No. 3, pp. 1-8, 2016.</w:t>
      </w:r>
    </w:p>
    <w:p w14:paraId="79D531E3" w14:textId="77777777" w:rsidR="00C36FC5" w:rsidRDefault="00C36FC5">
      <w:pPr>
        <w:spacing w:after="160" w:line="240" w:lineRule="auto"/>
        <w:ind w:firstLine="0"/>
        <w:rPr>
          <w:rFonts w:cs="Times New Roman"/>
          <w:sz w:val="24"/>
          <w:szCs w:val="24"/>
        </w:rPr>
      </w:pPr>
    </w:p>
    <w:p w14:paraId="02E7BF77"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4]</w:t>
      </w:r>
      <w:r>
        <w:rPr>
          <w:rFonts w:cs="Times New Roman"/>
          <w:sz w:val="24"/>
          <w:szCs w:val="24"/>
        </w:rPr>
        <w:t>K.</w:t>
      </w:r>
      <w:proofErr w:type="gramEnd"/>
      <w:r>
        <w:rPr>
          <w:rFonts w:cs="Times New Roman"/>
          <w:sz w:val="24"/>
          <w:szCs w:val="24"/>
        </w:rPr>
        <w:t xml:space="preserve"> B. Zende, B. </w:t>
      </w:r>
      <w:proofErr w:type="spellStart"/>
      <w:r>
        <w:rPr>
          <w:rFonts w:cs="Times New Roman"/>
          <w:sz w:val="24"/>
          <w:szCs w:val="24"/>
        </w:rPr>
        <w:t>Kokare</w:t>
      </w:r>
      <w:proofErr w:type="spellEnd"/>
      <w:r>
        <w:rPr>
          <w:rFonts w:cs="Times New Roman"/>
          <w:sz w:val="24"/>
          <w:szCs w:val="24"/>
        </w:rPr>
        <w:t xml:space="preserve">, S. </w:t>
      </w:r>
      <w:proofErr w:type="spellStart"/>
      <w:r>
        <w:rPr>
          <w:rFonts w:cs="Times New Roman"/>
          <w:sz w:val="24"/>
          <w:szCs w:val="24"/>
        </w:rPr>
        <w:t>Pise</w:t>
      </w:r>
      <w:proofErr w:type="spellEnd"/>
      <w:r>
        <w:rPr>
          <w:rFonts w:cs="Times New Roman"/>
          <w:sz w:val="24"/>
          <w:szCs w:val="24"/>
        </w:rPr>
        <w:t xml:space="preserve"> and P. S. </w:t>
      </w:r>
      <w:proofErr w:type="spellStart"/>
      <w:r>
        <w:rPr>
          <w:rFonts w:cs="Times New Roman"/>
          <w:sz w:val="24"/>
          <w:szCs w:val="24"/>
        </w:rPr>
        <w:t>Togrikar</w:t>
      </w:r>
      <w:proofErr w:type="spellEnd"/>
      <w:r>
        <w:rPr>
          <w:rFonts w:cs="Times New Roman"/>
          <w:sz w:val="24"/>
          <w:szCs w:val="24"/>
        </w:rPr>
        <w:t>, “</w:t>
      </w:r>
      <w:r>
        <w:rPr>
          <w:rFonts w:cs="Times New Roman"/>
          <w:b/>
          <w:bCs/>
          <w:sz w:val="24"/>
          <w:szCs w:val="24"/>
        </w:rPr>
        <w:t>Fake Note Detection System,</w:t>
      </w:r>
      <w:r>
        <w:rPr>
          <w:rFonts w:cs="Times New Roman"/>
          <w:sz w:val="24"/>
          <w:szCs w:val="24"/>
        </w:rPr>
        <w:t>” IJIRT, Vol. 4, No. 1, pp. 46-49, 2017.</w:t>
      </w:r>
    </w:p>
    <w:p w14:paraId="0FA8DE39" w14:textId="77777777" w:rsidR="00C36FC5" w:rsidRDefault="00C36FC5">
      <w:pPr>
        <w:spacing w:line="240" w:lineRule="auto"/>
        <w:rPr>
          <w:rFonts w:cs="Times New Roman"/>
          <w:sz w:val="24"/>
          <w:szCs w:val="24"/>
        </w:rPr>
      </w:pPr>
    </w:p>
    <w:p w14:paraId="5C61E7B5"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5]</w:t>
      </w:r>
      <w:r>
        <w:rPr>
          <w:rFonts w:cs="Times New Roman"/>
          <w:sz w:val="24"/>
          <w:szCs w:val="24"/>
        </w:rPr>
        <w:t>Eshita</w:t>
      </w:r>
      <w:proofErr w:type="gramEnd"/>
      <w:r>
        <w:rPr>
          <w:rFonts w:cs="Times New Roman"/>
          <w:sz w:val="24"/>
          <w:szCs w:val="24"/>
        </w:rPr>
        <w:t xml:space="preserve"> Pilania, Bhavika Arora, ―“</w:t>
      </w:r>
      <w:r>
        <w:rPr>
          <w:rFonts w:cs="Times New Roman"/>
          <w:b/>
          <w:bCs/>
          <w:sz w:val="24"/>
          <w:szCs w:val="24"/>
        </w:rPr>
        <w:t>Recognition of Fake Currency Based on Security Thread Feature of Currency</w:t>
      </w:r>
      <w:r>
        <w:rPr>
          <w:rFonts w:cs="Times New Roman"/>
          <w:sz w:val="24"/>
          <w:szCs w:val="24"/>
        </w:rPr>
        <w:t>” International Journal Of Engineering And Computer Science, ISSN: 2319-7242</w:t>
      </w:r>
    </w:p>
    <w:p w14:paraId="3302E1AC" w14:textId="77777777" w:rsidR="00C36FC5" w:rsidRDefault="00C36FC5">
      <w:pPr>
        <w:spacing w:line="240" w:lineRule="auto"/>
        <w:rPr>
          <w:rFonts w:cs="Times New Roman"/>
          <w:sz w:val="24"/>
          <w:szCs w:val="24"/>
        </w:rPr>
      </w:pPr>
    </w:p>
    <w:p w14:paraId="109851F0"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6]</w:t>
      </w:r>
      <w:r>
        <w:rPr>
          <w:rFonts w:cs="Times New Roman"/>
          <w:sz w:val="24"/>
          <w:szCs w:val="24"/>
        </w:rPr>
        <w:t>P.</w:t>
      </w:r>
      <w:proofErr w:type="gramEnd"/>
      <w:r>
        <w:rPr>
          <w:rFonts w:cs="Times New Roman"/>
          <w:sz w:val="24"/>
          <w:szCs w:val="24"/>
        </w:rPr>
        <w:t xml:space="preserve"> Julia Grace, Ph.D., A. Sheema, “</w:t>
      </w:r>
      <w:r>
        <w:rPr>
          <w:rFonts w:cs="Times New Roman"/>
          <w:b/>
          <w:bCs/>
          <w:sz w:val="24"/>
          <w:szCs w:val="24"/>
        </w:rPr>
        <w:t>A survey on Fake Indian Paper Currency Identification System</w:t>
      </w:r>
      <w:r>
        <w:rPr>
          <w:rFonts w:cs="Times New Roman"/>
          <w:sz w:val="24"/>
          <w:szCs w:val="24"/>
        </w:rPr>
        <w:t>” Grace et al., International Journal of Advanced Research in Computer Science and Software Engineering (6-7), July- 2016, pp. 340-345 ISSN: 2277 128X</w:t>
      </w:r>
    </w:p>
    <w:p w14:paraId="3E8C1E7B" w14:textId="77777777" w:rsidR="00C36FC5" w:rsidRDefault="00C36FC5">
      <w:pPr>
        <w:spacing w:line="240" w:lineRule="auto"/>
        <w:rPr>
          <w:rFonts w:cs="Times New Roman"/>
          <w:sz w:val="24"/>
          <w:szCs w:val="24"/>
        </w:rPr>
      </w:pPr>
    </w:p>
    <w:p w14:paraId="207A3AAA"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7]</w:t>
      </w:r>
      <w:r>
        <w:rPr>
          <w:rFonts w:cs="Times New Roman"/>
          <w:sz w:val="24"/>
          <w:szCs w:val="24"/>
        </w:rPr>
        <w:t>Komal</w:t>
      </w:r>
      <w:proofErr w:type="gramEnd"/>
      <w:r>
        <w:rPr>
          <w:rFonts w:cs="Times New Roman"/>
          <w:sz w:val="24"/>
          <w:szCs w:val="24"/>
        </w:rPr>
        <w:t xml:space="preserve"> Vora, Ami Shah, Jay Mehta, “</w:t>
      </w:r>
      <w:r>
        <w:rPr>
          <w:rFonts w:cs="Times New Roman"/>
          <w:b/>
          <w:bCs/>
          <w:sz w:val="24"/>
          <w:szCs w:val="24"/>
        </w:rPr>
        <w:t xml:space="preserve">A Review Paper on Currency Recognition </w:t>
      </w:r>
      <w:proofErr w:type="spellStart"/>
      <w:r>
        <w:rPr>
          <w:rFonts w:cs="Times New Roman"/>
          <w:b/>
          <w:bCs/>
          <w:sz w:val="24"/>
          <w:szCs w:val="24"/>
        </w:rPr>
        <w:t>System</w:t>
      </w:r>
      <w:r>
        <w:rPr>
          <w:rFonts w:cs="Times New Roman"/>
          <w:sz w:val="24"/>
          <w:szCs w:val="24"/>
        </w:rPr>
        <w:t>”International</w:t>
      </w:r>
      <w:proofErr w:type="spellEnd"/>
      <w:r>
        <w:rPr>
          <w:rFonts w:cs="Times New Roman"/>
          <w:sz w:val="24"/>
          <w:szCs w:val="24"/>
        </w:rPr>
        <w:t xml:space="preserve"> Journal of Computer Applications (0975 – 8887), Volume 115 – No. 20, April 2015</w:t>
      </w:r>
    </w:p>
    <w:p w14:paraId="0C294767" w14:textId="77777777" w:rsidR="00C36FC5" w:rsidRDefault="00C36FC5">
      <w:pPr>
        <w:spacing w:line="240" w:lineRule="auto"/>
        <w:rPr>
          <w:rFonts w:cs="Times New Roman"/>
          <w:sz w:val="24"/>
          <w:szCs w:val="24"/>
        </w:rPr>
      </w:pPr>
    </w:p>
    <w:p w14:paraId="26A50460" w14:textId="77777777" w:rsidR="00C36FC5" w:rsidRDefault="00D75CC5">
      <w:pPr>
        <w:spacing w:after="160" w:line="240" w:lineRule="auto"/>
        <w:ind w:firstLine="0"/>
        <w:rPr>
          <w:rFonts w:cs="Times New Roman"/>
          <w:sz w:val="24"/>
          <w:szCs w:val="24"/>
        </w:rPr>
      </w:pPr>
      <w:r>
        <w:rPr>
          <w:rFonts w:cs="Times New Roman"/>
          <w:b/>
          <w:bCs/>
          <w:sz w:val="24"/>
          <w:szCs w:val="24"/>
        </w:rPr>
        <w:t>[</w:t>
      </w:r>
      <w:proofErr w:type="gramStart"/>
      <w:r>
        <w:rPr>
          <w:rFonts w:cs="Times New Roman"/>
          <w:b/>
          <w:bCs/>
          <w:sz w:val="24"/>
          <w:szCs w:val="24"/>
        </w:rPr>
        <w:t>8]</w:t>
      </w:r>
      <w:proofErr w:type="spellStart"/>
      <w:r>
        <w:rPr>
          <w:rFonts w:cs="Times New Roman"/>
          <w:sz w:val="24"/>
          <w:szCs w:val="24"/>
        </w:rPr>
        <w:t>Yanyan</w:t>
      </w:r>
      <w:proofErr w:type="spellEnd"/>
      <w:proofErr w:type="gramEnd"/>
      <w:r>
        <w:rPr>
          <w:rFonts w:cs="Times New Roman"/>
          <w:sz w:val="24"/>
          <w:szCs w:val="24"/>
        </w:rPr>
        <w:t xml:space="preserve"> Qin, </w:t>
      </w:r>
      <w:proofErr w:type="spellStart"/>
      <w:r>
        <w:rPr>
          <w:rFonts w:cs="Times New Roman"/>
          <w:sz w:val="24"/>
          <w:szCs w:val="24"/>
        </w:rPr>
        <w:t>Hongke</w:t>
      </w:r>
      <w:proofErr w:type="spellEnd"/>
      <w:r>
        <w:rPr>
          <w:rFonts w:cs="Times New Roman"/>
          <w:sz w:val="24"/>
          <w:szCs w:val="24"/>
        </w:rPr>
        <w:t xml:space="preserve"> Xu , </w:t>
      </w:r>
      <w:proofErr w:type="spellStart"/>
      <w:r>
        <w:rPr>
          <w:rFonts w:cs="Times New Roman"/>
          <w:sz w:val="24"/>
          <w:szCs w:val="24"/>
        </w:rPr>
        <w:t>Huiru</w:t>
      </w:r>
      <w:proofErr w:type="spellEnd"/>
      <w:r>
        <w:rPr>
          <w:rFonts w:cs="Times New Roman"/>
          <w:sz w:val="24"/>
          <w:szCs w:val="24"/>
        </w:rPr>
        <w:t xml:space="preserve"> Chen, “</w:t>
      </w:r>
      <w:r>
        <w:rPr>
          <w:rFonts w:cs="Times New Roman"/>
          <w:b/>
          <w:bCs/>
          <w:sz w:val="24"/>
          <w:szCs w:val="24"/>
        </w:rPr>
        <w:t>Image Feature Points Matching via Improved ORB</w:t>
      </w:r>
      <w:r>
        <w:rPr>
          <w:rFonts w:cs="Times New Roman"/>
          <w:sz w:val="24"/>
          <w:szCs w:val="24"/>
        </w:rPr>
        <w:t>”, ICPIC, Vol. 14, pp. 204-208, 2014.</w:t>
      </w:r>
    </w:p>
    <w:p w14:paraId="23A59511" w14:textId="77777777" w:rsidR="00C36FC5" w:rsidRDefault="00C36FC5">
      <w:pPr>
        <w:spacing w:line="240" w:lineRule="auto"/>
        <w:rPr>
          <w:rFonts w:eastAsia="SimSun" w:cs="Times New Roman"/>
          <w:sz w:val="24"/>
          <w:szCs w:val="24"/>
        </w:rPr>
      </w:pPr>
    </w:p>
    <w:p w14:paraId="22547DE0" w14:textId="77777777" w:rsidR="00C36FC5" w:rsidRDefault="00C36FC5">
      <w:pPr>
        <w:spacing w:line="240" w:lineRule="auto"/>
        <w:rPr>
          <w:sz w:val="24"/>
          <w:szCs w:val="24"/>
        </w:rPr>
      </w:pPr>
    </w:p>
    <w:p w14:paraId="1E6DC5E8" w14:textId="77777777" w:rsidR="00C36FC5" w:rsidRDefault="00C36FC5">
      <w:pPr>
        <w:ind w:firstLine="0"/>
        <w:rPr>
          <w:rFonts w:eastAsia="Times New Roman" w:cs="Times New Roman"/>
          <w:b/>
          <w:sz w:val="28"/>
        </w:rPr>
      </w:pPr>
    </w:p>
    <w:p w14:paraId="744E0C5A" w14:textId="77777777" w:rsidR="00C36FC5" w:rsidRDefault="00C36FC5"/>
    <w:sectPr w:rsidR="00C36FC5" w:rsidSect="00C36FC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A5E6E" w14:textId="77777777" w:rsidR="00403C9B" w:rsidRDefault="00403C9B" w:rsidP="00C36FC5">
      <w:pPr>
        <w:spacing w:after="0" w:line="240" w:lineRule="auto"/>
      </w:pPr>
      <w:r>
        <w:separator/>
      </w:r>
    </w:p>
  </w:endnote>
  <w:endnote w:type="continuationSeparator" w:id="0">
    <w:p w14:paraId="56C38E0A" w14:textId="77777777" w:rsidR="00403C9B" w:rsidRDefault="00403C9B" w:rsidP="00C3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DC780" w14:textId="3DC20231" w:rsidR="00D75CC5" w:rsidRDefault="00BA0A93">
    <w:pPr>
      <w:pStyle w:val="Footer"/>
      <w:jc w:val="right"/>
    </w:pPr>
    <w:r>
      <w:fldChar w:fldCharType="begin"/>
    </w:r>
    <w:r>
      <w:instrText xml:space="preserve"> PAGE   \* MERGEFORMAT </w:instrText>
    </w:r>
    <w:r>
      <w:fldChar w:fldCharType="separate"/>
    </w:r>
    <w:r w:rsidR="002C2CF5">
      <w:rPr>
        <w:noProof/>
      </w:rPr>
      <w:t>11</w:t>
    </w:r>
    <w:r>
      <w:rPr>
        <w:noProof/>
      </w:rPr>
      <w:fldChar w:fldCharType="end"/>
    </w:r>
  </w:p>
  <w:p w14:paraId="728B4087" w14:textId="77777777" w:rsidR="00D75CC5" w:rsidRDefault="00D75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2BA45" w14:textId="77777777" w:rsidR="00403C9B" w:rsidRDefault="00403C9B" w:rsidP="00C36FC5">
      <w:pPr>
        <w:spacing w:after="0" w:line="240" w:lineRule="auto"/>
      </w:pPr>
      <w:r>
        <w:separator/>
      </w:r>
    </w:p>
  </w:footnote>
  <w:footnote w:type="continuationSeparator" w:id="0">
    <w:p w14:paraId="14A498CF" w14:textId="77777777" w:rsidR="00403C9B" w:rsidRDefault="00403C9B" w:rsidP="00C3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294A" w14:textId="77777777" w:rsidR="00D75CC5" w:rsidRDefault="00D75CC5">
    <w:pPr>
      <w:pStyle w:val="Header"/>
      <w:tabs>
        <w:tab w:val="clear" w:pos="4680"/>
        <w:tab w:val="clear" w:pos="9360"/>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lowerLetter"/>
      <w:lvlText w:val="%1."/>
      <w:lvlJc w:val="left"/>
      <w:pPr>
        <w:ind w:left="945" w:hanging="360"/>
      </w:pPr>
      <w:rPr>
        <w:rFonts w:hint="default"/>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1"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4"/>
    <w:multiLevelType w:val="multilevel"/>
    <w:tmpl w:val="00000004"/>
    <w:lvl w:ilvl="0">
      <w:start w:val="1"/>
      <w:numFmt w:val="bullet"/>
      <w:lvlText w:val=""/>
      <w:lvlJc w:val="left"/>
      <w:pPr>
        <w:ind w:left="902" w:hanging="360"/>
      </w:pPr>
      <w:rPr>
        <w:rFonts w:ascii="Symbol" w:hAnsi="Symbol" w:hint="default"/>
      </w:rPr>
    </w:lvl>
    <w:lvl w:ilvl="1">
      <w:start w:val="1"/>
      <w:numFmt w:val="bullet"/>
      <w:lvlText w:val="o"/>
      <w:lvlJc w:val="left"/>
      <w:pPr>
        <w:ind w:left="1622" w:hanging="360"/>
      </w:pPr>
      <w:rPr>
        <w:rFonts w:ascii="Courier New" w:hAnsi="Courier New" w:cs="Courier New" w:hint="default"/>
      </w:rPr>
    </w:lvl>
    <w:lvl w:ilvl="2">
      <w:start w:val="1"/>
      <w:numFmt w:val="bullet"/>
      <w:lvlText w:val=""/>
      <w:lvlJc w:val="left"/>
      <w:pPr>
        <w:ind w:left="2342" w:hanging="360"/>
      </w:pPr>
      <w:rPr>
        <w:rFonts w:ascii="Wingdings" w:hAnsi="Wingdings" w:hint="default"/>
      </w:rPr>
    </w:lvl>
    <w:lvl w:ilvl="3">
      <w:start w:val="1"/>
      <w:numFmt w:val="bullet"/>
      <w:lvlText w:val=""/>
      <w:lvlJc w:val="left"/>
      <w:pPr>
        <w:ind w:left="3062" w:hanging="360"/>
      </w:pPr>
      <w:rPr>
        <w:rFonts w:ascii="Symbol" w:hAnsi="Symbol" w:hint="default"/>
      </w:rPr>
    </w:lvl>
    <w:lvl w:ilvl="4">
      <w:start w:val="1"/>
      <w:numFmt w:val="bullet"/>
      <w:lvlText w:val="o"/>
      <w:lvlJc w:val="left"/>
      <w:pPr>
        <w:ind w:left="3782" w:hanging="360"/>
      </w:pPr>
      <w:rPr>
        <w:rFonts w:ascii="Courier New" w:hAnsi="Courier New" w:cs="Courier New" w:hint="default"/>
      </w:rPr>
    </w:lvl>
    <w:lvl w:ilvl="5">
      <w:start w:val="1"/>
      <w:numFmt w:val="bullet"/>
      <w:lvlText w:val=""/>
      <w:lvlJc w:val="left"/>
      <w:pPr>
        <w:ind w:left="4502" w:hanging="360"/>
      </w:pPr>
      <w:rPr>
        <w:rFonts w:ascii="Wingdings" w:hAnsi="Wingdings" w:hint="default"/>
      </w:rPr>
    </w:lvl>
    <w:lvl w:ilvl="6">
      <w:start w:val="1"/>
      <w:numFmt w:val="bullet"/>
      <w:lvlText w:val=""/>
      <w:lvlJc w:val="left"/>
      <w:pPr>
        <w:ind w:left="5222" w:hanging="360"/>
      </w:pPr>
      <w:rPr>
        <w:rFonts w:ascii="Symbol" w:hAnsi="Symbol" w:hint="default"/>
      </w:rPr>
    </w:lvl>
    <w:lvl w:ilvl="7">
      <w:start w:val="1"/>
      <w:numFmt w:val="bullet"/>
      <w:lvlText w:val="o"/>
      <w:lvlJc w:val="left"/>
      <w:pPr>
        <w:ind w:left="5942" w:hanging="360"/>
      </w:pPr>
      <w:rPr>
        <w:rFonts w:ascii="Courier New" w:hAnsi="Courier New" w:cs="Courier New" w:hint="default"/>
      </w:rPr>
    </w:lvl>
    <w:lvl w:ilvl="8">
      <w:start w:val="1"/>
      <w:numFmt w:val="bullet"/>
      <w:lvlText w:val=""/>
      <w:lvlJc w:val="left"/>
      <w:pPr>
        <w:ind w:left="6662" w:hanging="360"/>
      </w:pPr>
      <w:rPr>
        <w:rFonts w:ascii="Wingdings" w:hAnsi="Wingdings" w:hint="default"/>
      </w:rPr>
    </w:lvl>
  </w:abstractNum>
  <w:abstractNum w:abstractNumId="3" w15:restartNumberingAfterBreak="0">
    <w:nsid w:val="00000005"/>
    <w:multiLevelType w:val="multilevel"/>
    <w:tmpl w:val="00000005"/>
    <w:lvl w:ilvl="0">
      <w:start w:val="1"/>
      <w:numFmt w:val="bullet"/>
      <w:lvlText w:val="•"/>
      <w:lvlJc w:val="left"/>
      <w:pPr>
        <w:ind w:left="1160"/>
      </w:pPr>
      <w:rPr>
        <w:rFonts w:ascii="Times New Roman" w:eastAsia="Times New Roman" w:hAnsi="Times New Roman" w:cs="Times New Roman"/>
        <w:b w:val="0"/>
        <w:i w:val="0"/>
        <w:color w:val="000000"/>
        <w:sz w:val="24"/>
        <w:szCs w:val="24"/>
        <w:u w:val="none" w:color="000000"/>
        <w:shd w:val="clear" w:color="auto" w:fill="auto"/>
        <w:vertAlign w:val="baseline"/>
      </w:rPr>
    </w:lvl>
    <w:lvl w:ilvl="1">
      <w:start w:val="1"/>
      <w:numFmt w:val="bullet"/>
      <w:lvlText w:val="o"/>
      <w:lvlJc w:val="left"/>
      <w:pPr>
        <w:ind w:left="1800"/>
      </w:pPr>
      <w:rPr>
        <w:rFonts w:ascii="Times New Roman" w:eastAsia="Times New Roman" w:hAnsi="Times New Roman" w:cs="Times New Roman"/>
        <w:b w:val="0"/>
        <w:i w:val="0"/>
        <w:color w:val="000000"/>
        <w:sz w:val="24"/>
        <w:szCs w:val="24"/>
        <w:u w:val="none" w:color="000000"/>
        <w:shd w:val="clear" w:color="auto" w:fill="auto"/>
        <w:vertAlign w:val="baseline"/>
      </w:rPr>
    </w:lvl>
    <w:lvl w:ilvl="2">
      <w:start w:val="1"/>
      <w:numFmt w:val="bullet"/>
      <w:lvlText w:val="▪"/>
      <w:lvlJc w:val="left"/>
      <w:pPr>
        <w:ind w:left="2520"/>
      </w:pPr>
      <w:rPr>
        <w:rFonts w:ascii="Times New Roman" w:eastAsia="Times New Roman" w:hAnsi="Times New Roman" w:cs="Times New Roman"/>
        <w:b w:val="0"/>
        <w:i w:val="0"/>
        <w:color w:val="000000"/>
        <w:sz w:val="24"/>
        <w:szCs w:val="24"/>
        <w:u w:val="none" w:color="000000"/>
        <w:shd w:val="clear" w:color="auto" w:fill="auto"/>
        <w:vertAlign w:val="baseline"/>
      </w:rPr>
    </w:lvl>
    <w:lvl w:ilvl="3">
      <w:start w:val="1"/>
      <w:numFmt w:val="bullet"/>
      <w:lvlText w:val="•"/>
      <w:lvlJc w:val="left"/>
      <w:pPr>
        <w:ind w:left="3240"/>
      </w:pPr>
      <w:rPr>
        <w:rFonts w:ascii="Times New Roman" w:eastAsia="Times New Roman" w:hAnsi="Times New Roman" w:cs="Times New Roman"/>
        <w:b w:val="0"/>
        <w:i w:val="0"/>
        <w:color w:val="000000"/>
        <w:sz w:val="24"/>
        <w:szCs w:val="24"/>
        <w:u w:val="none" w:color="000000"/>
        <w:shd w:val="clear" w:color="auto" w:fill="auto"/>
        <w:vertAlign w:val="baseline"/>
      </w:rPr>
    </w:lvl>
    <w:lvl w:ilvl="4">
      <w:start w:val="1"/>
      <w:numFmt w:val="bullet"/>
      <w:lvlText w:val="o"/>
      <w:lvlJc w:val="left"/>
      <w:pPr>
        <w:ind w:left="3960"/>
      </w:pPr>
      <w:rPr>
        <w:rFonts w:ascii="Times New Roman" w:eastAsia="Times New Roman" w:hAnsi="Times New Roman" w:cs="Times New Roman"/>
        <w:b w:val="0"/>
        <w:i w:val="0"/>
        <w:color w:val="000000"/>
        <w:sz w:val="24"/>
        <w:szCs w:val="24"/>
        <w:u w:val="none" w:color="000000"/>
        <w:shd w:val="clear" w:color="auto" w:fill="auto"/>
        <w:vertAlign w:val="baseline"/>
      </w:rPr>
    </w:lvl>
    <w:lvl w:ilvl="5">
      <w:start w:val="1"/>
      <w:numFmt w:val="bullet"/>
      <w:lvlText w:val="▪"/>
      <w:lvlJc w:val="left"/>
      <w:pPr>
        <w:ind w:left="4680"/>
      </w:pPr>
      <w:rPr>
        <w:rFonts w:ascii="Times New Roman" w:eastAsia="Times New Roman" w:hAnsi="Times New Roman" w:cs="Times New Roman"/>
        <w:b w:val="0"/>
        <w:i w:val="0"/>
        <w:color w:val="000000"/>
        <w:sz w:val="24"/>
        <w:szCs w:val="24"/>
        <w:u w:val="none" w:color="000000"/>
        <w:shd w:val="clear" w:color="auto" w:fill="auto"/>
        <w:vertAlign w:val="baseline"/>
      </w:rPr>
    </w:lvl>
    <w:lvl w:ilvl="6">
      <w:start w:val="1"/>
      <w:numFmt w:val="bullet"/>
      <w:lvlText w:val="•"/>
      <w:lvlJc w:val="left"/>
      <w:pPr>
        <w:ind w:left="5400"/>
      </w:pPr>
      <w:rPr>
        <w:rFonts w:ascii="Times New Roman" w:eastAsia="Times New Roman" w:hAnsi="Times New Roman" w:cs="Times New Roman"/>
        <w:b w:val="0"/>
        <w:i w:val="0"/>
        <w:color w:val="000000"/>
        <w:sz w:val="24"/>
        <w:szCs w:val="24"/>
        <w:u w:val="none" w:color="000000"/>
        <w:shd w:val="clear" w:color="auto" w:fill="auto"/>
        <w:vertAlign w:val="baseline"/>
      </w:rPr>
    </w:lvl>
    <w:lvl w:ilvl="7">
      <w:start w:val="1"/>
      <w:numFmt w:val="bullet"/>
      <w:lvlText w:val="o"/>
      <w:lvlJc w:val="left"/>
      <w:pPr>
        <w:ind w:left="6120"/>
      </w:pPr>
      <w:rPr>
        <w:rFonts w:ascii="Times New Roman" w:eastAsia="Times New Roman" w:hAnsi="Times New Roman" w:cs="Times New Roman"/>
        <w:b w:val="0"/>
        <w:i w:val="0"/>
        <w:color w:val="000000"/>
        <w:sz w:val="24"/>
        <w:szCs w:val="24"/>
        <w:u w:val="none" w:color="000000"/>
        <w:shd w:val="clear" w:color="auto" w:fill="auto"/>
        <w:vertAlign w:val="baseline"/>
      </w:rPr>
    </w:lvl>
    <w:lvl w:ilvl="8">
      <w:start w:val="1"/>
      <w:numFmt w:val="bullet"/>
      <w:lvlText w:val="▪"/>
      <w:lvlJc w:val="left"/>
      <w:pPr>
        <w:ind w:left="6840"/>
      </w:pPr>
      <w:rPr>
        <w:rFonts w:ascii="Times New Roman" w:eastAsia="Times New Roman" w:hAnsi="Times New Roman" w:cs="Times New Roman"/>
        <w:b w:val="0"/>
        <w:i w:val="0"/>
        <w:color w:val="000000"/>
        <w:sz w:val="24"/>
        <w:szCs w:val="24"/>
        <w:u w:val="none" w:color="000000"/>
        <w:shd w:val="clear" w:color="auto" w:fill="auto"/>
        <w:vertAlign w:val="baseline"/>
      </w:rPr>
    </w:lvl>
  </w:abstractNum>
  <w:abstractNum w:abstractNumId="4" w15:restartNumberingAfterBreak="0">
    <w:nsid w:val="00000006"/>
    <w:multiLevelType w:val="multilevel"/>
    <w:tmpl w:val="00000006"/>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00000007"/>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8"/>
    <w:multiLevelType w:val="multilevel"/>
    <w:tmpl w:val="0000000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00000A"/>
    <w:multiLevelType w:val="multilevel"/>
    <w:tmpl w:val="0000000A"/>
    <w:lvl w:ilvl="0">
      <w:start w:val="1"/>
      <w:numFmt w:val="lowerLetter"/>
      <w:lvlText w:val="%1."/>
      <w:lvlJc w:val="left"/>
      <w:pPr>
        <w:ind w:left="75" w:hanging="360"/>
      </w:pPr>
      <w:rPr>
        <w:rFonts w:hint="default"/>
      </w:rPr>
    </w:lvl>
    <w:lvl w:ilvl="1">
      <w:start w:val="1"/>
      <w:numFmt w:val="lowerLetter"/>
      <w:lvlText w:val="%2."/>
      <w:lvlJc w:val="left"/>
      <w:pPr>
        <w:ind w:left="795" w:hanging="360"/>
      </w:pPr>
    </w:lvl>
    <w:lvl w:ilvl="2">
      <w:start w:val="1"/>
      <w:numFmt w:val="lowerRoman"/>
      <w:lvlText w:val="%3."/>
      <w:lvlJc w:val="right"/>
      <w:pPr>
        <w:ind w:left="1515" w:hanging="180"/>
      </w:pPr>
    </w:lvl>
    <w:lvl w:ilvl="3">
      <w:start w:val="1"/>
      <w:numFmt w:val="decimal"/>
      <w:lvlText w:val="%4."/>
      <w:lvlJc w:val="left"/>
      <w:pPr>
        <w:ind w:left="2235" w:hanging="360"/>
      </w:pPr>
    </w:lvl>
    <w:lvl w:ilvl="4">
      <w:start w:val="1"/>
      <w:numFmt w:val="lowerLetter"/>
      <w:lvlText w:val="%5."/>
      <w:lvlJc w:val="left"/>
      <w:pPr>
        <w:ind w:left="2955" w:hanging="360"/>
      </w:pPr>
    </w:lvl>
    <w:lvl w:ilvl="5">
      <w:start w:val="1"/>
      <w:numFmt w:val="lowerRoman"/>
      <w:lvlText w:val="%6."/>
      <w:lvlJc w:val="right"/>
      <w:pPr>
        <w:ind w:left="3675" w:hanging="180"/>
      </w:pPr>
    </w:lvl>
    <w:lvl w:ilvl="6">
      <w:start w:val="1"/>
      <w:numFmt w:val="decimal"/>
      <w:lvlText w:val="%7."/>
      <w:lvlJc w:val="left"/>
      <w:pPr>
        <w:ind w:left="4395" w:hanging="360"/>
      </w:pPr>
    </w:lvl>
    <w:lvl w:ilvl="7">
      <w:start w:val="1"/>
      <w:numFmt w:val="lowerLetter"/>
      <w:lvlText w:val="%8."/>
      <w:lvlJc w:val="left"/>
      <w:pPr>
        <w:ind w:left="5115" w:hanging="360"/>
      </w:pPr>
    </w:lvl>
    <w:lvl w:ilvl="8">
      <w:start w:val="1"/>
      <w:numFmt w:val="lowerRoman"/>
      <w:lvlText w:val="%9."/>
      <w:lvlJc w:val="right"/>
      <w:pPr>
        <w:ind w:left="5835" w:hanging="180"/>
      </w:pPr>
    </w:lvl>
  </w:abstractNum>
  <w:abstractNum w:abstractNumId="9" w15:restartNumberingAfterBreak="0">
    <w:nsid w:val="0000000B"/>
    <w:multiLevelType w:val="multilevel"/>
    <w:tmpl w:val="0000000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0000000C"/>
    <w:multiLevelType w:val="multilevel"/>
    <w:tmpl w:val="0000000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0000000D"/>
    <w:multiLevelType w:val="multilevel"/>
    <w:tmpl w:val="0000000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0000000E"/>
    <w:multiLevelType w:val="multilevel"/>
    <w:tmpl w:val="00000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000000F"/>
    <w:multiLevelType w:val="multilevel"/>
    <w:tmpl w:val="0000000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0000010"/>
    <w:multiLevelType w:val="multilevel"/>
    <w:tmpl w:val="0000001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0000012"/>
    <w:multiLevelType w:val="multilevel"/>
    <w:tmpl w:val="00000012"/>
    <w:lvl w:ilvl="0">
      <w:start w:val="1"/>
      <w:numFmt w:val="decimal"/>
      <w:lvlText w:val="%1."/>
      <w:lvlJc w:val="left"/>
      <w:pPr>
        <w:ind w:left="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7" w15:restartNumberingAfterBreak="0">
    <w:nsid w:val="358143A9"/>
    <w:multiLevelType w:val="hybridMultilevel"/>
    <w:tmpl w:val="C56C6AA0"/>
    <w:lvl w:ilvl="0" w:tplc="3F44951C">
      <w:start w:val="4"/>
      <w:numFmt w:val="lowerLetter"/>
      <w:lvlText w:val="%1."/>
      <w:lvlJc w:val="left"/>
      <w:pPr>
        <w:ind w:left="830" w:hanging="360"/>
      </w:pPr>
      <w:rPr>
        <w:rFonts w:hint="default"/>
        <w:b/>
        <w:i w:val="0"/>
        <w:sz w:val="28"/>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8" w15:restartNumberingAfterBreak="0">
    <w:nsid w:val="44313F58"/>
    <w:multiLevelType w:val="singleLevel"/>
    <w:tmpl w:val="00000000"/>
    <w:lvl w:ilvl="0">
      <w:start w:val="1"/>
      <w:numFmt w:val="decimal"/>
      <w:lvlText w:val="%1."/>
      <w:lvlJc w:val="left"/>
      <w:pPr>
        <w:tabs>
          <w:tab w:val="left" w:pos="425"/>
        </w:tabs>
        <w:ind w:left="425" w:hanging="425"/>
      </w:pPr>
      <w:rPr>
        <w:rFonts w:hint="default"/>
      </w:rPr>
    </w:lvl>
  </w:abstractNum>
  <w:abstractNum w:abstractNumId="19" w15:restartNumberingAfterBreak="0">
    <w:nsid w:val="508D710F"/>
    <w:multiLevelType w:val="hybridMultilevel"/>
    <w:tmpl w:val="3AD456A2"/>
    <w:lvl w:ilvl="0" w:tplc="255E01E6">
      <w:start w:val="3"/>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15:restartNumberingAfterBreak="0">
    <w:nsid w:val="6A1D174A"/>
    <w:multiLevelType w:val="hybridMultilevel"/>
    <w:tmpl w:val="63BA3476"/>
    <w:lvl w:ilvl="0" w:tplc="A21EC4FA">
      <w:start w:val="1"/>
      <w:numFmt w:val="lowerLetter"/>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num w:numId="1">
    <w:abstractNumId w:val="0"/>
  </w:num>
  <w:num w:numId="2">
    <w:abstractNumId w:val="14"/>
  </w:num>
  <w:num w:numId="3">
    <w:abstractNumId w:val="12"/>
  </w:num>
  <w:num w:numId="4">
    <w:abstractNumId w:val="2"/>
  </w:num>
  <w:num w:numId="5">
    <w:abstractNumId w:val="8"/>
  </w:num>
  <w:num w:numId="6">
    <w:abstractNumId w:val="6"/>
  </w:num>
  <w:num w:numId="7">
    <w:abstractNumId w:val="5"/>
  </w:num>
  <w:num w:numId="8">
    <w:abstractNumId w:val="3"/>
  </w:num>
  <w:num w:numId="9">
    <w:abstractNumId w:val="16"/>
  </w:num>
  <w:num w:numId="10">
    <w:abstractNumId w:val="15"/>
  </w:num>
  <w:num w:numId="11">
    <w:abstractNumId w:val="10"/>
  </w:num>
  <w:num w:numId="12">
    <w:abstractNumId w:val="7"/>
  </w:num>
  <w:num w:numId="13">
    <w:abstractNumId w:val="4"/>
  </w:num>
  <w:num w:numId="14">
    <w:abstractNumId w:val="1"/>
  </w:num>
  <w:num w:numId="15">
    <w:abstractNumId w:val="13"/>
  </w:num>
  <w:num w:numId="16">
    <w:abstractNumId w:val="9"/>
  </w:num>
  <w:num w:numId="17">
    <w:abstractNumId w:val="18"/>
  </w:num>
  <w:num w:numId="18">
    <w:abstractNumId w:val="11"/>
  </w:num>
  <w:num w:numId="19">
    <w:abstractNumId w:val="19"/>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C5"/>
    <w:rsid w:val="00003813"/>
    <w:rsid w:val="00054831"/>
    <w:rsid w:val="001A5ABC"/>
    <w:rsid w:val="00212A72"/>
    <w:rsid w:val="002910B4"/>
    <w:rsid w:val="002C2CF5"/>
    <w:rsid w:val="003538F8"/>
    <w:rsid w:val="00396573"/>
    <w:rsid w:val="003A1AAB"/>
    <w:rsid w:val="003E0DCB"/>
    <w:rsid w:val="00403C9B"/>
    <w:rsid w:val="006457CF"/>
    <w:rsid w:val="007251A5"/>
    <w:rsid w:val="00815D95"/>
    <w:rsid w:val="008A7F7A"/>
    <w:rsid w:val="00931765"/>
    <w:rsid w:val="0099616C"/>
    <w:rsid w:val="00AD36A3"/>
    <w:rsid w:val="00B63ED9"/>
    <w:rsid w:val="00BA0A93"/>
    <w:rsid w:val="00C36FC5"/>
    <w:rsid w:val="00D35C73"/>
    <w:rsid w:val="00D56EB8"/>
    <w:rsid w:val="00D75CC5"/>
    <w:rsid w:val="00E04BD7"/>
    <w:rsid w:val="00E14C39"/>
    <w:rsid w:val="03DA1C39"/>
    <w:rsid w:val="03E16966"/>
    <w:rsid w:val="046023EE"/>
    <w:rsid w:val="05C054DA"/>
    <w:rsid w:val="07E936DC"/>
    <w:rsid w:val="08627550"/>
    <w:rsid w:val="08D33E78"/>
    <w:rsid w:val="0E105B1B"/>
    <w:rsid w:val="173A2261"/>
    <w:rsid w:val="17D377DA"/>
    <w:rsid w:val="1AD95415"/>
    <w:rsid w:val="1CF80F2C"/>
    <w:rsid w:val="21170F7A"/>
    <w:rsid w:val="22C039F8"/>
    <w:rsid w:val="24A90D94"/>
    <w:rsid w:val="39425AFD"/>
    <w:rsid w:val="3B8932A0"/>
    <w:rsid w:val="3C5F496B"/>
    <w:rsid w:val="49EE4B48"/>
    <w:rsid w:val="50DA426A"/>
    <w:rsid w:val="56921E5A"/>
    <w:rsid w:val="60B7427D"/>
    <w:rsid w:val="61152A1C"/>
    <w:rsid w:val="618225D8"/>
    <w:rsid w:val="61B524E4"/>
    <w:rsid w:val="65C16A27"/>
    <w:rsid w:val="66A84AA1"/>
    <w:rsid w:val="6FE55B0F"/>
    <w:rsid w:val="7CAA21AE"/>
    <w:rsid w:val="7E58626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E3FDA3"/>
  <w15:docId w15:val="{DE40A252-196A-4211-9927-342785F8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FC5"/>
    <w:pPr>
      <w:ind w:hanging="360"/>
      <w:jc w:val="both"/>
    </w:pPr>
    <w:rPr>
      <w:rFonts w:ascii="Times New Roman" w:hAnsi="Times New Roman"/>
      <w:spacing w:val="5"/>
      <w:sz w:val="40"/>
      <w:szCs w:val="40"/>
    </w:rPr>
  </w:style>
  <w:style w:type="paragraph" w:styleId="Heading4">
    <w:name w:val="heading 4"/>
    <w:basedOn w:val="Normal"/>
    <w:next w:val="Normal"/>
    <w:link w:val="Heading4Char"/>
    <w:uiPriority w:val="9"/>
    <w:qFormat/>
    <w:rsid w:val="00C36FC5"/>
    <w:pPr>
      <w:keepNext/>
      <w:keepLines/>
      <w:spacing w:before="120" w:after="240" w:line="360" w:lineRule="auto"/>
      <w:ind w:left="720" w:firstLine="0"/>
      <w:jc w:val="center"/>
      <w:outlineLvl w:val="3"/>
    </w:pPr>
    <w:rPr>
      <w:rFonts w:eastAsia="Times New Roman" w:cs="Times New Roman"/>
      <w:b/>
      <w:spacing w:val="0"/>
      <w:sz w:val="32"/>
      <w:szCs w:val="32"/>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C36FC5"/>
    <w:pPr>
      <w:spacing w:after="0" w:line="240" w:lineRule="auto"/>
    </w:pPr>
    <w:rPr>
      <w:rFonts w:ascii="Tahoma" w:hAnsi="Tahoma" w:cs="Tahoma"/>
      <w:sz w:val="16"/>
      <w:szCs w:val="16"/>
    </w:rPr>
  </w:style>
  <w:style w:type="paragraph" w:styleId="Footer">
    <w:name w:val="footer"/>
    <w:basedOn w:val="Normal"/>
    <w:link w:val="FooterChar"/>
    <w:uiPriority w:val="99"/>
    <w:qFormat/>
    <w:rsid w:val="00C36FC5"/>
    <w:pPr>
      <w:tabs>
        <w:tab w:val="center" w:pos="4680"/>
        <w:tab w:val="right" w:pos="9360"/>
      </w:tabs>
      <w:spacing w:before="120" w:after="0" w:line="240" w:lineRule="auto"/>
      <w:ind w:firstLine="0"/>
    </w:pPr>
    <w:rPr>
      <w:spacing w:val="0"/>
      <w:sz w:val="24"/>
      <w:szCs w:val="22"/>
    </w:rPr>
  </w:style>
  <w:style w:type="paragraph" w:styleId="Header">
    <w:name w:val="header"/>
    <w:basedOn w:val="Normal"/>
    <w:link w:val="HeaderChar"/>
    <w:uiPriority w:val="99"/>
    <w:rsid w:val="00C36FC5"/>
    <w:pPr>
      <w:tabs>
        <w:tab w:val="center" w:pos="4680"/>
        <w:tab w:val="right" w:pos="9360"/>
      </w:tabs>
      <w:spacing w:after="0" w:line="240" w:lineRule="auto"/>
    </w:pPr>
  </w:style>
  <w:style w:type="paragraph" w:styleId="NormalWeb">
    <w:name w:val="Normal (Web)"/>
    <w:basedOn w:val="Normal"/>
    <w:uiPriority w:val="99"/>
    <w:rsid w:val="00C36FC5"/>
    <w:pPr>
      <w:spacing w:before="100" w:beforeAutospacing="1" w:after="100" w:afterAutospacing="1" w:line="240" w:lineRule="auto"/>
      <w:ind w:firstLine="0"/>
      <w:jc w:val="left"/>
    </w:pPr>
    <w:rPr>
      <w:rFonts w:eastAsia="Times New Roman" w:cs="Times New Roman"/>
      <w:spacing w:val="0"/>
      <w:sz w:val="24"/>
      <w:szCs w:val="24"/>
      <w:lang w:bidi="mr-IN"/>
    </w:rPr>
  </w:style>
  <w:style w:type="character" w:styleId="Hyperlink">
    <w:name w:val="Hyperlink"/>
    <w:basedOn w:val="DefaultParagraphFont"/>
    <w:uiPriority w:val="99"/>
    <w:qFormat/>
    <w:rsid w:val="00C36FC5"/>
    <w:rPr>
      <w:color w:val="0000FF"/>
      <w:u w:val="single"/>
    </w:rPr>
  </w:style>
  <w:style w:type="character" w:styleId="Strong">
    <w:name w:val="Strong"/>
    <w:basedOn w:val="DefaultParagraphFont"/>
    <w:uiPriority w:val="22"/>
    <w:qFormat/>
    <w:rsid w:val="00C36FC5"/>
    <w:rPr>
      <w:b/>
      <w:bCs/>
    </w:rPr>
  </w:style>
  <w:style w:type="table" w:styleId="TableGrid">
    <w:name w:val="Table Grid"/>
    <w:basedOn w:val="TableNormal"/>
    <w:uiPriority w:val="59"/>
    <w:qFormat/>
    <w:rsid w:val="00C36FC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qFormat/>
    <w:rsid w:val="00C36FC5"/>
    <w:rPr>
      <w:rFonts w:ascii="Times New Roman" w:hAnsi="Times New Roman"/>
      <w:sz w:val="24"/>
    </w:rPr>
  </w:style>
  <w:style w:type="character" w:customStyle="1" w:styleId="Heading4Char">
    <w:name w:val="Heading 4 Char"/>
    <w:basedOn w:val="DefaultParagraphFont"/>
    <w:link w:val="Heading4"/>
    <w:uiPriority w:val="9"/>
    <w:rsid w:val="00C36FC5"/>
    <w:rPr>
      <w:rFonts w:ascii="Times New Roman" w:eastAsia="Times New Roman" w:hAnsi="Times New Roman" w:cs="Times New Roman"/>
      <w:b/>
      <w:sz w:val="32"/>
      <w:szCs w:val="32"/>
      <w:lang w:bidi="mr-IN"/>
    </w:rPr>
  </w:style>
  <w:style w:type="paragraph" w:styleId="ListParagraph">
    <w:name w:val="List Paragraph"/>
    <w:basedOn w:val="Normal"/>
    <w:uiPriority w:val="34"/>
    <w:qFormat/>
    <w:rsid w:val="00C36FC5"/>
    <w:pPr>
      <w:spacing w:after="160" w:line="259" w:lineRule="auto"/>
      <w:ind w:left="720" w:firstLine="0"/>
      <w:contextualSpacing/>
      <w:jc w:val="left"/>
    </w:pPr>
    <w:rPr>
      <w:rFonts w:ascii="Calibri" w:eastAsia="DengXian" w:hAnsi="Calibri"/>
      <w:spacing w:val="0"/>
      <w:sz w:val="22"/>
      <w:szCs w:val="22"/>
    </w:rPr>
  </w:style>
  <w:style w:type="character" w:customStyle="1" w:styleId="HeaderChar">
    <w:name w:val="Header Char"/>
    <w:basedOn w:val="DefaultParagraphFont"/>
    <w:link w:val="Header"/>
    <w:uiPriority w:val="99"/>
    <w:qFormat/>
    <w:rsid w:val="00C36FC5"/>
    <w:rPr>
      <w:rFonts w:ascii="Times New Roman" w:eastAsia="Calibri" w:hAnsi="Times New Roman" w:cs="Mangal"/>
      <w:spacing w:val="5"/>
      <w:sz w:val="40"/>
      <w:szCs w:val="40"/>
    </w:rPr>
  </w:style>
  <w:style w:type="character" w:customStyle="1" w:styleId="BalloonTextChar">
    <w:name w:val="Balloon Text Char"/>
    <w:basedOn w:val="DefaultParagraphFont"/>
    <w:link w:val="BalloonText"/>
    <w:uiPriority w:val="99"/>
    <w:rsid w:val="00C36FC5"/>
    <w:rPr>
      <w:rFonts w:ascii="Tahoma" w:eastAsia="Calibri" w:hAnsi="Tahoma" w:cs="Tahoma"/>
      <w:spacing w:val="5"/>
      <w:sz w:val="16"/>
      <w:szCs w:val="16"/>
    </w:rPr>
  </w:style>
  <w:style w:type="paragraph" w:customStyle="1" w:styleId="Normal1">
    <w:name w:val="Normal1"/>
    <w:rsid w:val="00C36FC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Counterfeit_money" TargetMode="External"/><Relationship Id="rId18" Type="http://schemas.openxmlformats.org/officeDocument/2006/relationships/hyperlink" Target="https://en.wikipedia.org/wiki/Intaglio_(printmaking)"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Money_supply"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Economic_terrorism" TargetMode="External"/><Relationship Id="rId20" Type="http://schemas.openxmlformats.org/officeDocument/2006/relationships/image" Target="media/image4.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Indian_law"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3.jpe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Indian_economy"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72AF3E-349C-4A58-96EE-06C3DB58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49</Pages>
  <Words>5617</Words>
  <Characters>32022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Khamkar</dc:creator>
  <cp:lastModifiedBy>Gunjan Rajgure</cp:lastModifiedBy>
  <cp:revision>5</cp:revision>
  <cp:lastPrinted>2021-05-14T04:56:00Z</cp:lastPrinted>
  <dcterms:created xsi:type="dcterms:W3CDTF">2021-05-14T04:48:00Z</dcterms:created>
  <dcterms:modified xsi:type="dcterms:W3CDTF">2021-05-14T05:05:00Z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